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D68D90C" w14:textId="77777777" w:rsidR="00CB5F09" w:rsidRDefault="00CB5F09">
      <w:pPr>
        <w:ind w:left="5040"/>
        <w:rPr>
          <w:i/>
          <w:iCs/>
        </w:rPr>
      </w:pPr>
      <w:bookmarkStart w:id="0" w:name="_GoBack"/>
      <w:bookmarkEnd w:id="0"/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2A5B7E6C" w14:textId="77777777" w:rsidR="00CB5F09" w:rsidRDefault="00CB5F09">
      <w:pPr>
        <w:rPr>
          <w:i/>
          <w:iCs/>
        </w:rPr>
      </w:pPr>
    </w:p>
    <w:p w14:paraId="130DBFA4" w14:textId="77777777" w:rsidR="00CB5F09" w:rsidRDefault="00CB5F09">
      <w:pPr>
        <w:rPr>
          <w:i/>
          <w:iCs/>
        </w:rPr>
      </w:pPr>
      <w:r>
        <w:rPr>
          <w:i/>
          <w:iCs/>
        </w:rPr>
        <w:t>Curriculum Vitae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117DB838" w14:textId="77777777" w:rsidR="00CB5F09" w:rsidRDefault="00123809">
      <w:pPr>
        <w:rPr>
          <w:i/>
          <w:iCs/>
        </w:rPr>
      </w:pPr>
      <w:r>
        <w:rPr>
          <w:i/>
          <w:iCs/>
        </w:rPr>
        <w:t xml:space="preserve">Updated </w:t>
      </w:r>
      <w:r w:rsidR="001D50C0">
        <w:rPr>
          <w:i/>
          <w:iCs/>
        </w:rPr>
        <w:t>1</w:t>
      </w:r>
      <w:r w:rsidR="006E137A">
        <w:rPr>
          <w:i/>
          <w:iCs/>
        </w:rPr>
        <w:t>2</w:t>
      </w:r>
      <w:r w:rsidR="00981218">
        <w:rPr>
          <w:i/>
          <w:iCs/>
        </w:rPr>
        <w:t xml:space="preserve"> / 2017</w:t>
      </w:r>
    </w:p>
    <w:p w14:paraId="1F10F451" w14:textId="77777777" w:rsidR="00CB5F09" w:rsidRDefault="008E25C5">
      <w:pPr>
        <w:pStyle w:val="Otsikko1"/>
        <w:numPr>
          <w:ilvl w:val="0"/>
          <w:numId w:val="3"/>
        </w:numPr>
      </w:pPr>
      <w:r>
        <w:rPr>
          <w:noProof/>
          <w:lang w:val="fi-FI"/>
        </w:rPr>
        <w:drawing>
          <wp:anchor distT="0" distB="0" distL="114300" distR="114300" simplePos="0" relativeHeight="251644928" behindDoc="0" locked="0" layoutInCell="1" allowOverlap="1" wp14:anchorId="0E6F5C59" wp14:editId="61366865">
            <wp:simplePos x="0" y="0"/>
            <wp:positionH relativeFrom="column">
              <wp:posOffset>3834130</wp:posOffset>
            </wp:positionH>
            <wp:positionV relativeFrom="paragraph">
              <wp:posOffset>636905</wp:posOffset>
            </wp:positionV>
            <wp:extent cx="1350010" cy="1802130"/>
            <wp:effectExtent l="0" t="0" r="0" b="0"/>
            <wp:wrapNone/>
            <wp:docPr id="8" name="Kuva 8" descr="Omakuva_rajattu_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makuva_rajattu_20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E67">
        <w:t xml:space="preserve">Juha Koski </w:t>
      </w:r>
    </w:p>
    <w:p w14:paraId="68799533" w14:textId="77777777" w:rsidR="006C4EC9" w:rsidRDefault="00CB5F09">
      <w:pPr>
        <w:tabs>
          <w:tab w:val="left" w:pos="1418"/>
        </w:tabs>
        <w:rPr>
          <w:lang w:val="fi-FI"/>
        </w:rPr>
      </w:pPr>
      <w:r w:rsidRPr="00F502D2">
        <w:rPr>
          <w:noProof/>
          <w:lang w:val="en-GB"/>
        </w:rPr>
        <w:t>Address</w:t>
      </w:r>
      <w:r>
        <w:rPr>
          <w:lang w:val="fi-FI"/>
        </w:rPr>
        <w:tab/>
      </w:r>
      <w:r w:rsidR="00D3044A">
        <w:rPr>
          <w:lang w:val="fi-FI"/>
        </w:rPr>
        <w:t>Syrjäkuja 3a, Espoo</w:t>
      </w:r>
    </w:p>
    <w:p w14:paraId="1B5DB433" w14:textId="77777777" w:rsidR="00CB5F09" w:rsidRDefault="006C4EC9">
      <w:pPr>
        <w:tabs>
          <w:tab w:val="left" w:pos="1418"/>
        </w:tabs>
        <w:rPr>
          <w:lang w:val="fi-FI"/>
        </w:rPr>
      </w:pPr>
      <w:r>
        <w:rPr>
          <w:lang w:val="fi-FI"/>
        </w:rPr>
        <w:tab/>
      </w:r>
      <w:r w:rsidR="00D3044A">
        <w:rPr>
          <w:lang w:val="fi-FI"/>
        </w:rPr>
        <w:t>Finland</w:t>
      </w:r>
      <w:r w:rsidR="009A0C43">
        <w:rPr>
          <w:lang w:val="fi-FI"/>
        </w:rPr>
        <w:tab/>
      </w:r>
      <w:r w:rsidR="009A0C43">
        <w:rPr>
          <w:lang w:val="fi-FI"/>
        </w:rPr>
        <w:tab/>
      </w:r>
    </w:p>
    <w:p w14:paraId="74D6C6DD" w14:textId="77777777" w:rsidR="00CB5F09" w:rsidRDefault="00CB5F09">
      <w:pPr>
        <w:tabs>
          <w:tab w:val="left" w:pos="1418"/>
        </w:tabs>
        <w:rPr>
          <w:lang w:val="fi-FI"/>
        </w:rPr>
      </w:pPr>
      <w:r>
        <w:rPr>
          <w:lang w:val="fi-FI"/>
        </w:rPr>
        <w:t>Telephone</w:t>
      </w:r>
      <w:r>
        <w:rPr>
          <w:lang w:val="fi-FI"/>
        </w:rPr>
        <w:tab/>
        <w:t xml:space="preserve">+358 44 </w:t>
      </w:r>
      <w:r w:rsidR="00531E67">
        <w:rPr>
          <w:lang w:val="fi-FI"/>
        </w:rPr>
        <w:t>231</w:t>
      </w:r>
      <w:r>
        <w:rPr>
          <w:lang w:val="fi-FI"/>
        </w:rPr>
        <w:t xml:space="preserve"> </w:t>
      </w:r>
      <w:r w:rsidR="00531E67">
        <w:rPr>
          <w:lang w:val="fi-FI"/>
        </w:rPr>
        <w:t>2912</w:t>
      </w:r>
    </w:p>
    <w:p w14:paraId="6E981148" w14:textId="77777777" w:rsidR="00CB5F09" w:rsidRDefault="00CB5F09">
      <w:pPr>
        <w:tabs>
          <w:tab w:val="left" w:pos="1418"/>
        </w:tabs>
        <w:rPr>
          <w:lang w:val="fi-FI"/>
        </w:rPr>
      </w:pPr>
    </w:p>
    <w:p w14:paraId="5ADBE0E1" w14:textId="77777777" w:rsidR="00CB5F09" w:rsidRPr="00D3044A" w:rsidRDefault="00CB5F09">
      <w:pPr>
        <w:tabs>
          <w:tab w:val="left" w:pos="1418"/>
        </w:tabs>
        <w:rPr>
          <w:lang w:val="fi-FI"/>
        </w:rPr>
      </w:pPr>
      <w:r w:rsidRPr="00D3044A">
        <w:rPr>
          <w:lang w:val="fi-FI"/>
        </w:rPr>
        <w:t>E-mail</w:t>
      </w:r>
      <w:r w:rsidRPr="00D3044A">
        <w:rPr>
          <w:lang w:val="fi-FI"/>
        </w:rPr>
        <w:tab/>
      </w:r>
      <w:r w:rsidR="00531E67" w:rsidRPr="00D3044A">
        <w:rPr>
          <w:lang w:val="fi-FI"/>
        </w:rPr>
        <w:t>juha.koski</w:t>
      </w:r>
      <w:r w:rsidR="00EC2360" w:rsidRPr="00D3044A">
        <w:rPr>
          <w:lang w:val="fi-FI"/>
        </w:rPr>
        <w:t>@</w:t>
      </w:r>
      <w:r w:rsidR="00D3044A" w:rsidRPr="00D3044A">
        <w:rPr>
          <w:lang w:val="fi-FI"/>
        </w:rPr>
        <w:t>ko</w:t>
      </w:r>
      <w:r w:rsidR="00D3044A">
        <w:rPr>
          <w:lang w:val="fi-FI"/>
        </w:rPr>
        <w:t>lumbus.fi</w:t>
      </w:r>
    </w:p>
    <w:p w14:paraId="404EFCF7" w14:textId="77777777" w:rsidR="00CB5F09" w:rsidRDefault="00CB5F09">
      <w:pPr>
        <w:tabs>
          <w:tab w:val="left" w:pos="1418"/>
        </w:tabs>
        <w:rPr>
          <w:lang w:val="en-GB"/>
        </w:rPr>
      </w:pPr>
      <w:r>
        <w:rPr>
          <w:lang w:val="en-GB"/>
        </w:rPr>
        <w:t>Year of birth</w:t>
      </w:r>
      <w:r>
        <w:rPr>
          <w:lang w:val="en-GB"/>
        </w:rPr>
        <w:tab/>
        <w:t>19</w:t>
      </w:r>
      <w:r w:rsidR="00531E67">
        <w:rPr>
          <w:lang w:val="en-GB"/>
        </w:rPr>
        <w:t>60</w:t>
      </w:r>
    </w:p>
    <w:p w14:paraId="314B78C8" w14:textId="77777777" w:rsidR="00CB5F09" w:rsidRDefault="00CB5F09">
      <w:pPr>
        <w:tabs>
          <w:tab w:val="left" w:pos="1418"/>
        </w:tabs>
        <w:rPr>
          <w:lang w:val="en-GB"/>
        </w:rPr>
      </w:pPr>
      <w:r>
        <w:rPr>
          <w:lang w:val="en-GB"/>
        </w:rPr>
        <w:t>Nationality</w:t>
      </w:r>
      <w:r>
        <w:rPr>
          <w:lang w:val="en-GB"/>
        </w:rPr>
        <w:tab/>
        <w:t>Finn</w:t>
      </w:r>
    </w:p>
    <w:p w14:paraId="37655D75" w14:textId="77777777" w:rsidR="00CB5F09" w:rsidRDefault="00CB5F09">
      <w:pPr>
        <w:tabs>
          <w:tab w:val="left" w:pos="1418"/>
        </w:tabs>
        <w:rPr>
          <w:lang w:val="en-GB"/>
        </w:rPr>
      </w:pPr>
      <w:r>
        <w:rPr>
          <w:lang w:val="en-GB"/>
        </w:rPr>
        <w:t>Marital Status</w:t>
      </w:r>
      <w:r>
        <w:rPr>
          <w:lang w:val="en-GB"/>
        </w:rPr>
        <w:tab/>
        <w:t>Married</w:t>
      </w:r>
    </w:p>
    <w:p w14:paraId="46BF3250" w14:textId="77777777" w:rsidR="00CB5F09" w:rsidRDefault="00CB5F09">
      <w:pPr>
        <w:tabs>
          <w:tab w:val="left" w:pos="1418"/>
        </w:tabs>
        <w:rPr>
          <w:lang w:val="en-GB"/>
        </w:rPr>
      </w:pPr>
      <w:r>
        <w:rPr>
          <w:lang w:val="en-GB"/>
        </w:rPr>
        <w:t>Family</w:t>
      </w:r>
      <w:r>
        <w:rPr>
          <w:lang w:val="en-GB"/>
        </w:rPr>
        <w:tab/>
      </w:r>
      <w:r w:rsidR="00531E67">
        <w:rPr>
          <w:lang w:val="en-GB"/>
        </w:rPr>
        <w:t xml:space="preserve">A </w:t>
      </w:r>
      <w:r w:rsidR="00453E90">
        <w:rPr>
          <w:lang w:val="en-GB"/>
        </w:rPr>
        <w:t>d</w:t>
      </w:r>
      <w:r>
        <w:rPr>
          <w:lang w:val="en-GB"/>
        </w:rPr>
        <w:t>aughter</w:t>
      </w:r>
      <w:r w:rsidR="00CE5BCE">
        <w:rPr>
          <w:lang w:val="en-GB"/>
        </w:rPr>
        <w:t xml:space="preserve"> and a </w:t>
      </w:r>
      <w:r w:rsidR="00453E90">
        <w:rPr>
          <w:lang w:val="en-GB"/>
        </w:rPr>
        <w:t>son</w:t>
      </w:r>
    </w:p>
    <w:p w14:paraId="2FF9F49D" w14:textId="77777777" w:rsidR="00CB5F09" w:rsidRDefault="00CB5F09">
      <w:pPr>
        <w:tabs>
          <w:tab w:val="left" w:pos="1418"/>
        </w:tabs>
        <w:rPr>
          <w:lang w:val="en-GB"/>
        </w:rPr>
      </w:pPr>
    </w:p>
    <w:p w14:paraId="232A04CD" w14:textId="77777777" w:rsidR="00CB5F09" w:rsidRDefault="00CB5F09">
      <w:pPr>
        <w:tabs>
          <w:tab w:val="left" w:pos="1418"/>
        </w:tabs>
        <w:rPr>
          <w:lang w:val="en-GB"/>
        </w:rPr>
      </w:pPr>
    </w:p>
    <w:p w14:paraId="1E06F72E" w14:textId="77777777" w:rsidR="00CB5F09" w:rsidRDefault="00CB5F09">
      <w:pPr>
        <w:pStyle w:val="Otsikko1"/>
        <w:numPr>
          <w:ilvl w:val="0"/>
          <w:numId w:val="3"/>
        </w:numPr>
      </w:pPr>
      <w:r>
        <w:t>Professional Summary</w:t>
      </w:r>
    </w:p>
    <w:p w14:paraId="0C4556DD" w14:textId="77777777" w:rsidR="00CB5F09" w:rsidRDefault="00CB5F09">
      <w:pPr>
        <w:rPr>
          <w:sz w:val="24"/>
          <w:szCs w:val="24"/>
        </w:rPr>
      </w:pPr>
    </w:p>
    <w:tbl>
      <w:tblPr>
        <w:tblW w:w="9901" w:type="dxa"/>
        <w:tblInd w:w="4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90"/>
        <w:gridCol w:w="5011"/>
      </w:tblGrid>
      <w:tr w:rsidR="00CB5F09" w14:paraId="043726A9" w14:textId="77777777" w:rsidTr="00ED7D9C">
        <w:trPr>
          <w:trHeight w:val="210"/>
        </w:trPr>
        <w:tc>
          <w:tcPr>
            <w:tcW w:w="48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</w:tcPr>
          <w:p w14:paraId="5B2203C5" w14:textId="77777777" w:rsidR="00CB5F09" w:rsidRDefault="00CB5F09">
            <w:pPr>
              <w:tabs>
                <w:tab w:val="left" w:pos="2880"/>
              </w:tabs>
              <w:snapToGrid w:val="0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Professional summary</w:t>
            </w:r>
          </w:p>
          <w:p w14:paraId="42F79234" w14:textId="77777777" w:rsidR="00170038" w:rsidRDefault="00170038" w:rsidP="00170038">
            <w:pPr>
              <w:tabs>
                <w:tab w:val="left" w:pos="5984"/>
              </w:tabs>
              <w:ind w:left="748" w:hanging="28"/>
              <w:rPr>
                <w:sz w:val="20"/>
                <w:szCs w:val="20"/>
                <w:lang w:val="en-GB"/>
              </w:rPr>
            </w:pPr>
          </w:p>
          <w:p w14:paraId="2EB0B579" w14:textId="77777777" w:rsidR="00795790" w:rsidRPr="00ED7D9C" w:rsidRDefault="00170038" w:rsidP="006F51BD">
            <w:pPr>
              <w:tabs>
                <w:tab w:val="left" w:pos="2880"/>
              </w:tabs>
              <w:rPr>
                <w:rFonts w:ascii="Helvetica" w:hAnsi="Helvetica"/>
                <w:sz w:val="19"/>
                <w:szCs w:val="19"/>
                <w:shd w:val="clear" w:color="auto" w:fill="FFFFFF"/>
                <w:lang w:val="en-GB"/>
              </w:rPr>
            </w:pPr>
            <w:r w:rsidRPr="00ED7D9C">
              <w:rPr>
                <w:rFonts w:ascii="Helvetica" w:hAnsi="Helvetica"/>
                <w:sz w:val="19"/>
                <w:szCs w:val="19"/>
                <w:shd w:val="clear" w:color="auto" w:fill="FFFFFF"/>
                <w:lang w:val="en-GB"/>
              </w:rPr>
              <w:t xml:space="preserve">I am talented ICT professional holding </w:t>
            </w:r>
            <w:r w:rsidR="000C4BC5" w:rsidRPr="00ED7D9C">
              <w:rPr>
                <w:rFonts w:ascii="Helvetica" w:hAnsi="Helvetica"/>
                <w:sz w:val="19"/>
                <w:szCs w:val="19"/>
                <w:shd w:val="clear" w:color="auto" w:fill="FFFFFF"/>
                <w:lang w:val="en-GB"/>
              </w:rPr>
              <w:t>strong 29-year</w:t>
            </w:r>
            <w:r w:rsidRPr="00ED7D9C">
              <w:rPr>
                <w:rFonts w:ascii="Helvetica" w:hAnsi="Helvetica"/>
                <w:sz w:val="19"/>
                <w:szCs w:val="19"/>
                <w:shd w:val="clear" w:color="auto" w:fill="FFFFFF"/>
                <w:lang w:val="en-GB"/>
              </w:rPr>
              <w:t xml:space="preserve"> background in banking business in various ICT projects, mainly as a Project Manager or Specialist.</w:t>
            </w:r>
          </w:p>
          <w:p w14:paraId="4C2EC1F7" w14:textId="77777777" w:rsidR="00ED7D9C" w:rsidRPr="00ED7D9C" w:rsidRDefault="00ED7D9C" w:rsidP="006F51BD">
            <w:pPr>
              <w:tabs>
                <w:tab w:val="left" w:pos="2880"/>
              </w:tabs>
              <w:rPr>
                <w:rFonts w:ascii="Helvetica" w:hAnsi="Helvetica"/>
                <w:sz w:val="19"/>
                <w:szCs w:val="19"/>
              </w:rPr>
            </w:pPr>
          </w:p>
          <w:p w14:paraId="38D406DC" w14:textId="77777777" w:rsidR="001162C6" w:rsidRPr="00ED7D9C" w:rsidRDefault="003B685D" w:rsidP="006F51BD">
            <w:pPr>
              <w:tabs>
                <w:tab w:val="left" w:pos="2880"/>
              </w:tabs>
              <w:rPr>
                <w:rFonts w:ascii="Helvetica" w:hAnsi="Helvetica"/>
                <w:sz w:val="19"/>
                <w:szCs w:val="19"/>
                <w:shd w:val="clear" w:color="auto" w:fill="FFFFFF"/>
                <w:lang w:val="en-GB"/>
              </w:rPr>
            </w:pPr>
            <w:r w:rsidRPr="00ED7D9C">
              <w:rPr>
                <w:rFonts w:ascii="Helvetica" w:hAnsi="Helvetica"/>
                <w:sz w:val="19"/>
                <w:szCs w:val="19"/>
              </w:rPr>
              <w:t>Last ten years I work</w:t>
            </w:r>
            <w:r w:rsidR="00CE7773" w:rsidRPr="00ED7D9C">
              <w:rPr>
                <w:rFonts w:ascii="Helvetica" w:hAnsi="Helvetica"/>
                <w:sz w:val="19"/>
                <w:szCs w:val="19"/>
              </w:rPr>
              <w:t>ed i</w:t>
            </w:r>
            <w:r w:rsidRPr="00ED7D9C">
              <w:rPr>
                <w:rFonts w:ascii="Helvetica" w:hAnsi="Helvetica"/>
                <w:sz w:val="19"/>
                <w:szCs w:val="19"/>
              </w:rPr>
              <w:t xml:space="preserve">n the </w:t>
            </w:r>
            <w:r w:rsidR="00CE7773" w:rsidRPr="00ED7D9C">
              <w:rPr>
                <w:rFonts w:ascii="Helvetica" w:hAnsi="Helvetica"/>
                <w:sz w:val="19"/>
                <w:szCs w:val="19"/>
              </w:rPr>
              <w:t>team which was</w:t>
            </w:r>
            <w:r w:rsidRPr="00ED7D9C">
              <w:rPr>
                <w:rFonts w:ascii="Helvetica" w:hAnsi="Helvetica"/>
                <w:sz w:val="19"/>
                <w:szCs w:val="19"/>
              </w:rPr>
              <w:t xml:space="preserve"> responsible for th</w:t>
            </w:r>
            <w:r w:rsidR="00CE7773" w:rsidRPr="00ED7D9C">
              <w:rPr>
                <w:rFonts w:ascii="Helvetica" w:hAnsi="Helvetica"/>
                <w:sz w:val="19"/>
                <w:szCs w:val="19"/>
              </w:rPr>
              <w:t>e</w:t>
            </w:r>
            <w:r w:rsidRPr="00ED7D9C">
              <w:rPr>
                <w:rFonts w:ascii="Helvetica" w:hAnsi="Helvetica"/>
                <w:sz w:val="19"/>
                <w:szCs w:val="19"/>
              </w:rPr>
              <w:t xml:space="preserve"> whole payment card e</w:t>
            </w:r>
            <w:r w:rsidR="00795790" w:rsidRPr="00ED7D9C">
              <w:rPr>
                <w:rFonts w:ascii="Helvetica" w:hAnsi="Helvetica"/>
                <w:sz w:val="19"/>
                <w:szCs w:val="19"/>
              </w:rPr>
              <w:t xml:space="preserve">cosystem ICT </w:t>
            </w:r>
            <w:r w:rsidRPr="00ED7D9C">
              <w:rPr>
                <w:rFonts w:ascii="Helvetica" w:hAnsi="Helvetica"/>
                <w:sz w:val="19"/>
                <w:szCs w:val="19"/>
              </w:rPr>
              <w:t>tasks in the global environment.</w:t>
            </w:r>
            <w:r w:rsidR="00E43DF0">
              <w:rPr>
                <w:rFonts w:ascii="Helvetica" w:hAnsi="Helvetica"/>
                <w:sz w:val="19"/>
                <w:szCs w:val="19"/>
              </w:rPr>
              <w:t xml:space="preserve"> </w:t>
            </w:r>
            <w:r w:rsidR="00E43DF0" w:rsidRPr="00F37874">
              <w:rPr>
                <w:rFonts w:ascii="Helvetica" w:hAnsi="Helvetica"/>
                <w:sz w:val="19"/>
                <w:szCs w:val="19"/>
              </w:rPr>
              <w:t xml:space="preserve">Tasks included </w:t>
            </w:r>
            <w:r w:rsidR="00F37874" w:rsidRPr="00F37874">
              <w:rPr>
                <w:rFonts w:ascii="Helvetica" w:hAnsi="Helvetica"/>
                <w:sz w:val="19"/>
                <w:szCs w:val="19"/>
              </w:rPr>
              <w:t xml:space="preserve">taking care of the </w:t>
            </w:r>
            <w:r w:rsidR="00E43DF0" w:rsidRPr="00F37874">
              <w:rPr>
                <w:rFonts w:ascii="Helvetica" w:hAnsi="Helvetica"/>
                <w:sz w:val="19"/>
                <w:szCs w:val="19"/>
              </w:rPr>
              <w:t>whole life cycle of the cards,</w:t>
            </w:r>
            <w:r w:rsidRPr="00F37874">
              <w:rPr>
                <w:rFonts w:ascii="Helvetica" w:hAnsi="Helvetica"/>
                <w:sz w:val="19"/>
                <w:szCs w:val="19"/>
              </w:rPr>
              <w:t xml:space="preserve"> </w:t>
            </w:r>
            <w:r w:rsidR="006459DB" w:rsidRPr="00F37874">
              <w:rPr>
                <w:rFonts w:ascii="Helvetica" w:hAnsi="Helvetica"/>
                <w:sz w:val="19"/>
                <w:szCs w:val="19"/>
              </w:rPr>
              <w:t>ranging</w:t>
            </w:r>
            <w:r w:rsidR="006459DB" w:rsidRPr="00ED7D9C">
              <w:rPr>
                <w:rFonts w:ascii="Helvetica" w:hAnsi="Helvetica"/>
                <w:sz w:val="19"/>
                <w:szCs w:val="19"/>
              </w:rPr>
              <w:t xml:space="preserve"> from requirement analysis to security </w:t>
            </w:r>
            <w:r w:rsidR="008C7E5C" w:rsidRPr="00ED7D9C">
              <w:rPr>
                <w:rFonts w:ascii="Helvetica" w:hAnsi="Helvetica"/>
                <w:sz w:val="19"/>
                <w:szCs w:val="19"/>
              </w:rPr>
              <w:t>matters</w:t>
            </w:r>
            <w:r w:rsidR="00170038" w:rsidRPr="00ED7D9C">
              <w:rPr>
                <w:rFonts w:ascii="Helvetica" w:hAnsi="Helvetica"/>
                <w:sz w:val="19"/>
                <w:szCs w:val="19"/>
              </w:rPr>
              <w:t>,</w:t>
            </w:r>
            <w:r w:rsidR="006459DB" w:rsidRPr="00ED7D9C">
              <w:rPr>
                <w:rFonts w:ascii="Helvetica" w:hAnsi="Helvetica"/>
                <w:sz w:val="19"/>
                <w:szCs w:val="19"/>
              </w:rPr>
              <w:t xml:space="preserve"> and managing payment card related digital projects</w:t>
            </w:r>
            <w:r w:rsidRPr="00ED7D9C">
              <w:rPr>
                <w:rFonts w:ascii="Helvetica" w:hAnsi="Helvetica"/>
                <w:sz w:val="19"/>
                <w:szCs w:val="19"/>
              </w:rPr>
              <w:t>. I’ve</w:t>
            </w:r>
            <w:r w:rsidR="00CE7773" w:rsidRPr="00ED7D9C">
              <w:rPr>
                <w:rFonts w:ascii="Helvetica" w:hAnsi="Helvetica"/>
                <w:sz w:val="19"/>
                <w:szCs w:val="19"/>
              </w:rPr>
              <w:t xml:space="preserve"> got </w:t>
            </w:r>
            <w:r w:rsidR="006459DB" w:rsidRPr="00ED7D9C">
              <w:rPr>
                <w:rFonts w:ascii="Helvetica" w:hAnsi="Helvetica"/>
                <w:sz w:val="19"/>
                <w:szCs w:val="19"/>
              </w:rPr>
              <w:t xml:space="preserve">a </w:t>
            </w:r>
            <w:r w:rsidR="00CE7773" w:rsidRPr="00ED7D9C">
              <w:rPr>
                <w:rFonts w:ascii="Helvetica" w:hAnsi="Helvetica"/>
                <w:sz w:val="19"/>
                <w:szCs w:val="19"/>
              </w:rPr>
              <w:t xml:space="preserve">long experience </w:t>
            </w:r>
            <w:r w:rsidRPr="00ED7D9C">
              <w:rPr>
                <w:rFonts w:ascii="Helvetica" w:hAnsi="Helvetica"/>
                <w:sz w:val="19"/>
                <w:szCs w:val="19"/>
              </w:rPr>
              <w:t>as an ICT</w:t>
            </w:r>
            <w:r w:rsidR="008C7E5C" w:rsidRPr="00ED7D9C">
              <w:rPr>
                <w:rFonts w:ascii="Helvetica" w:hAnsi="Helvetica"/>
                <w:sz w:val="19"/>
                <w:szCs w:val="19"/>
              </w:rPr>
              <w:t xml:space="preserve"> </w:t>
            </w:r>
            <w:r w:rsidRPr="00ED7D9C">
              <w:rPr>
                <w:rFonts w:ascii="Helvetica" w:hAnsi="Helvetica"/>
                <w:sz w:val="19"/>
                <w:szCs w:val="19"/>
              </w:rPr>
              <w:t xml:space="preserve">project manager in card related </w:t>
            </w:r>
            <w:r w:rsidR="002F0003">
              <w:rPr>
                <w:rFonts w:ascii="Helvetica" w:hAnsi="Helvetica"/>
                <w:sz w:val="19"/>
                <w:szCs w:val="19"/>
              </w:rPr>
              <w:t>and other proj</w:t>
            </w:r>
            <w:r w:rsidRPr="00ED7D9C">
              <w:rPr>
                <w:rFonts w:ascii="Helvetica" w:hAnsi="Helvetica"/>
                <w:sz w:val="19"/>
                <w:szCs w:val="19"/>
              </w:rPr>
              <w:t>ects. T</w:t>
            </w:r>
            <w:r w:rsidRPr="00ED7D9C">
              <w:rPr>
                <w:rFonts w:ascii="Helvetica" w:hAnsi="Helvetica"/>
                <w:sz w:val="19"/>
                <w:szCs w:val="19"/>
                <w:shd w:val="clear" w:color="auto" w:fill="FFFFFF"/>
                <w:lang w:val="en-GB"/>
              </w:rPr>
              <w:t>he first ten years</w:t>
            </w:r>
            <w:r w:rsidR="00CE7773" w:rsidRPr="00ED7D9C">
              <w:rPr>
                <w:rFonts w:ascii="Helvetica" w:hAnsi="Helvetica"/>
                <w:sz w:val="19"/>
                <w:szCs w:val="19"/>
                <w:shd w:val="clear" w:color="auto" w:fill="FFFFFF"/>
                <w:lang w:val="en-GB"/>
              </w:rPr>
              <w:t xml:space="preserve"> I worked as a</w:t>
            </w:r>
            <w:r w:rsidRPr="00ED7D9C">
              <w:rPr>
                <w:rFonts w:ascii="Helvetica" w:hAnsi="Helvetica"/>
                <w:sz w:val="19"/>
                <w:szCs w:val="19"/>
                <w:shd w:val="clear" w:color="auto" w:fill="FFFFFF"/>
                <w:lang w:val="en-GB"/>
              </w:rPr>
              <w:t xml:space="preserve"> software design</w:t>
            </w:r>
            <w:r w:rsidR="00CE7773" w:rsidRPr="00ED7D9C">
              <w:rPr>
                <w:rFonts w:ascii="Helvetica" w:hAnsi="Helvetica"/>
                <w:sz w:val="19"/>
                <w:szCs w:val="19"/>
                <w:shd w:val="clear" w:color="auto" w:fill="FFFFFF"/>
                <w:lang w:val="en-GB"/>
              </w:rPr>
              <w:t>er</w:t>
            </w:r>
            <w:r w:rsidRPr="00ED7D9C">
              <w:rPr>
                <w:rFonts w:ascii="Helvetica" w:hAnsi="Helvetica"/>
                <w:sz w:val="19"/>
                <w:szCs w:val="19"/>
                <w:shd w:val="clear" w:color="auto" w:fill="FFFFFF"/>
                <w:lang w:val="en-GB"/>
              </w:rPr>
              <w:t xml:space="preserve"> (</w:t>
            </w:r>
            <w:r w:rsidR="00CE7773" w:rsidRPr="00ED7D9C">
              <w:rPr>
                <w:rFonts w:ascii="Helvetica" w:hAnsi="Helvetica"/>
                <w:sz w:val="19"/>
                <w:szCs w:val="19"/>
                <w:shd w:val="clear" w:color="auto" w:fill="FFFFFF"/>
                <w:lang w:val="en-GB"/>
              </w:rPr>
              <w:t>C</w:t>
            </w:r>
            <w:r w:rsidRPr="00ED7D9C">
              <w:rPr>
                <w:rFonts w:ascii="Helvetica" w:hAnsi="Helvetica"/>
                <w:sz w:val="19"/>
                <w:szCs w:val="19"/>
                <w:shd w:val="clear" w:color="auto" w:fill="FFFFFF"/>
                <w:lang w:val="en-GB"/>
              </w:rPr>
              <w:t xml:space="preserve">obol) and </w:t>
            </w:r>
            <w:r w:rsidR="00CE7773" w:rsidRPr="00ED7D9C">
              <w:rPr>
                <w:rFonts w:ascii="Helvetica" w:hAnsi="Helvetica"/>
                <w:sz w:val="19"/>
                <w:szCs w:val="19"/>
                <w:shd w:val="clear" w:color="auto" w:fill="FFFFFF"/>
                <w:lang w:val="en-GB"/>
              </w:rPr>
              <w:t xml:space="preserve">in </w:t>
            </w:r>
            <w:r w:rsidRPr="00ED7D9C">
              <w:rPr>
                <w:rFonts w:ascii="Helvetica" w:hAnsi="Helvetica"/>
                <w:sz w:val="19"/>
                <w:szCs w:val="19"/>
                <w:shd w:val="clear" w:color="auto" w:fill="FFFFFF"/>
                <w:lang w:val="en-GB"/>
              </w:rPr>
              <w:t>various</w:t>
            </w:r>
            <w:r w:rsidR="00CE7773" w:rsidRPr="00ED7D9C">
              <w:rPr>
                <w:rFonts w:ascii="Helvetica" w:hAnsi="Helvetica"/>
                <w:sz w:val="19"/>
                <w:szCs w:val="19"/>
                <w:shd w:val="clear" w:color="auto" w:fill="FFFFFF"/>
                <w:lang w:val="en-GB"/>
              </w:rPr>
              <w:t xml:space="preserve"> IBM</w:t>
            </w:r>
            <w:r w:rsidRPr="00ED7D9C">
              <w:rPr>
                <w:rFonts w:ascii="Helvetica" w:hAnsi="Helvetica"/>
                <w:sz w:val="19"/>
                <w:szCs w:val="19"/>
                <w:shd w:val="clear" w:color="auto" w:fill="FFFFFF"/>
                <w:lang w:val="en-GB"/>
              </w:rPr>
              <w:t xml:space="preserve"> DB2/SQL database</w:t>
            </w:r>
            <w:r w:rsidR="00CE7773" w:rsidRPr="00ED7D9C">
              <w:rPr>
                <w:rFonts w:ascii="Helvetica" w:hAnsi="Helvetica"/>
                <w:sz w:val="19"/>
                <w:szCs w:val="19"/>
                <w:shd w:val="clear" w:color="auto" w:fill="FFFFFF"/>
                <w:lang w:val="en-GB"/>
              </w:rPr>
              <w:t xml:space="preserve"> related </w:t>
            </w:r>
            <w:r w:rsidRPr="00ED7D9C">
              <w:rPr>
                <w:rFonts w:ascii="Helvetica" w:hAnsi="Helvetica"/>
                <w:sz w:val="19"/>
                <w:szCs w:val="19"/>
                <w:shd w:val="clear" w:color="auto" w:fill="FFFFFF"/>
                <w:lang w:val="en-GB"/>
              </w:rPr>
              <w:t xml:space="preserve">tasks. </w:t>
            </w:r>
          </w:p>
          <w:p w14:paraId="3917EF81" w14:textId="77777777" w:rsidR="005E5451" w:rsidRPr="00ED7D9C" w:rsidRDefault="005E5451" w:rsidP="005E5451">
            <w:pPr>
              <w:tabs>
                <w:tab w:val="left" w:pos="2880"/>
              </w:tabs>
              <w:rPr>
                <w:rFonts w:ascii="Helvetica" w:hAnsi="Helvetica"/>
                <w:sz w:val="19"/>
                <w:szCs w:val="19"/>
                <w:shd w:val="clear" w:color="auto" w:fill="FFFFFF"/>
              </w:rPr>
            </w:pPr>
          </w:p>
          <w:p w14:paraId="664BE993" w14:textId="77777777" w:rsidR="005E5451" w:rsidRPr="00ED7D9C" w:rsidRDefault="005E5451" w:rsidP="005E5451">
            <w:pPr>
              <w:tabs>
                <w:tab w:val="left" w:pos="2880"/>
              </w:tabs>
              <w:rPr>
                <w:rFonts w:ascii="Helvetica" w:hAnsi="Helvetica"/>
                <w:sz w:val="19"/>
                <w:szCs w:val="19"/>
                <w:shd w:val="clear" w:color="auto" w:fill="FFFFFF"/>
              </w:rPr>
            </w:pPr>
            <w:r w:rsidRPr="00ED7D9C">
              <w:rPr>
                <w:rFonts w:ascii="Helvetica" w:hAnsi="Helvetica"/>
                <w:sz w:val="19"/>
                <w:szCs w:val="19"/>
                <w:lang w:val="en-GB"/>
              </w:rPr>
              <w:t>My job has required a</w:t>
            </w:r>
            <w:r w:rsidRPr="00ED7D9C">
              <w:rPr>
                <w:rFonts w:ascii="Helvetica" w:hAnsi="Helvetica"/>
                <w:sz w:val="19"/>
                <w:szCs w:val="19"/>
              </w:rPr>
              <w:t xml:space="preserve"> good working relationship between Business and ICT specialists. It is essential to understand the requirements from</w:t>
            </w:r>
            <w:r w:rsidR="005D0352" w:rsidRPr="00ED7D9C">
              <w:rPr>
                <w:rFonts w:ascii="Helvetica" w:hAnsi="Helvetica"/>
                <w:sz w:val="19"/>
                <w:szCs w:val="19"/>
              </w:rPr>
              <w:t xml:space="preserve"> international </w:t>
            </w:r>
            <w:r w:rsidRPr="00ED7D9C">
              <w:rPr>
                <w:rFonts w:ascii="Helvetica" w:hAnsi="Helvetica"/>
                <w:sz w:val="19"/>
                <w:szCs w:val="19"/>
              </w:rPr>
              <w:t xml:space="preserve">Business and the capabilities IT organizations can provide to support the business processes and projects. This will ensure that customer needs are always </w:t>
            </w:r>
            <w:proofErr w:type="gramStart"/>
            <w:r w:rsidRPr="00ED7D9C">
              <w:rPr>
                <w:rFonts w:ascii="Helvetica" w:hAnsi="Helvetica"/>
                <w:sz w:val="19"/>
                <w:szCs w:val="19"/>
              </w:rPr>
              <w:t>met</w:t>
            </w:r>
            <w:proofErr w:type="gramEnd"/>
            <w:r w:rsidRPr="00ED7D9C">
              <w:rPr>
                <w:rFonts w:ascii="Helvetica" w:hAnsi="Helvetica"/>
                <w:sz w:val="19"/>
                <w:szCs w:val="19"/>
              </w:rPr>
              <w:t xml:space="preserve"> and solutions are found that really make a difference to the customer.</w:t>
            </w:r>
            <w:r w:rsidRPr="00ED7D9C">
              <w:rPr>
                <w:rFonts w:ascii="Helvetica" w:hAnsi="Helvetica"/>
                <w:sz w:val="19"/>
                <w:szCs w:val="19"/>
              </w:rPr>
              <w:br/>
            </w:r>
          </w:p>
          <w:p w14:paraId="094C91B6" w14:textId="77777777" w:rsidR="008C7E5C" w:rsidRPr="00ED7D9C" w:rsidRDefault="005E5451" w:rsidP="006F51BD">
            <w:pPr>
              <w:tabs>
                <w:tab w:val="left" w:pos="2880"/>
              </w:tabs>
              <w:rPr>
                <w:rFonts w:ascii="Helvetica" w:hAnsi="Helvetica"/>
                <w:sz w:val="19"/>
                <w:szCs w:val="19"/>
                <w:shd w:val="clear" w:color="auto" w:fill="FFFFFF"/>
                <w:lang w:val="en-GB"/>
              </w:rPr>
            </w:pPr>
            <w:r w:rsidRPr="00ED7D9C">
              <w:rPr>
                <w:rFonts w:ascii="Helvetica" w:hAnsi="Helvetica"/>
                <w:sz w:val="19"/>
                <w:szCs w:val="19"/>
                <w:shd w:val="clear" w:color="auto" w:fill="FFFFFF"/>
                <w:lang w:val="en-GB"/>
              </w:rPr>
              <w:t xml:space="preserve">Currently I’ve been focusing on Information Security and Data Privacy projects. </w:t>
            </w:r>
            <w:r w:rsidR="00CD2730" w:rsidRPr="00ED7D9C">
              <w:rPr>
                <w:rFonts w:ascii="Helvetica" w:hAnsi="Helvetica"/>
                <w:sz w:val="19"/>
                <w:szCs w:val="19"/>
                <w:shd w:val="clear" w:color="auto" w:fill="FFFFFF"/>
                <w:lang w:val="en-GB"/>
              </w:rPr>
              <w:t xml:space="preserve">Re-education, </w:t>
            </w:r>
            <w:r w:rsidR="007E0EF7" w:rsidRPr="00ED7D9C">
              <w:rPr>
                <w:rFonts w:ascii="Helvetica" w:hAnsi="Helvetica"/>
                <w:sz w:val="19"/>
                <w:szCs w:val="19"/>
                <w:shd w:val="clear" w:color="auto" w:fill="FFFFFF"/>
                <w:lang w:val="en-GB"/>
              </w:rPr>
              <w:t>strong Banking and</w:t>
            </w:r>
            <w:r w:rsidRPr="00ED7D9C">
              <w:rPr>
                <w:rFonts w:ascii="Helvetica" w:hAnsi="Helvetica"/>
                <w:sz w:val="19"/>
                <w:szCs w:val="19"/>
                <w:shd w:val="clear" w:color="auto" w:fill="FFFFFF"/>
                <w:lang w:val="en-GB"/>
              </w:rPr>
              <w:t xml:space="preserve"> Project Management background has given </w:t>
            </w:r>
            <w:r w:rsidR="007E0EF7" w:rsidRPr="00ED7D9C">
              <w:rPr>
                <w:rFonts w:ascii="Helvetica" w:hAnsi="Helvetica"/>
                <w:sz w:val="19"/>
                <w:szCs w:val="19"/>
                <w:shd w:val="clear" w:color="auto" w:fill="FFFFFF"/>
                <w:lang w:val="en-GB"/>
              </w:rPr>
              <w:t xml:space="preserve">me </w:t>
            </w:r>
            <w:r w:rsidRPr="00ED7D9C">
              <w:rPr>
                <w:rFonts w:ascii="Helvetica" w:hAnsi="Helvetica"/>
                <w:sz w:val="19"/>
                <w:szCs w:val="19"/>
                <w:shd w:val="clear" w:color="auto" w:fill="FFFFFF"/>
                <w:lang w:val="en-GB"/>
              </w:rPr>
              <w:t xml:space="preserve">good </w:t>
            </w:r>
            <w:r w:rsidR="00CD2730" w:rsidRPr="00ED7D9C">
              <w:rPr>
                <w:rFonts w:ascii="Helvetica" w:hAnsi="Helvetica"/>
                <w:sz w:val="19"/>
                <w:szCs w:val="19"/>
                <w:shd w:val="clear" w:color="auto" w:fill="FFFFFF"/>
                <w:lang w:val="en-GB"/>
              </w:rPr>
              <w:t xml:space="preserve">advantage to run the customer Security and Privacy </w:t>
            </w:r>
            <w:r w:rsidR="00A2610E" w:rsidRPr="00ED7D9C">
              <w:rPr>
                <w:rFonts w:ascii="Helvetica" w:hAnsi="Helvetica"/>
                <w:sz w:val="19"/>
                <w:szCs w:val="19"/>
                <w:shd w:val="clear" w:color="auto" w:fill="FFFFFF"/>
                <w:lang w:val="en-GB"/>
              </w:rPr>
              <w:t>implementation projects and assessments</w:t>
            </w:r>
            <w:r w:rsidR="00CD2730" w:rsidRPr="00ED7D9C">
              <w:rPr>
                <w:rFonts w:ascii="Helvetica" w:hAnsi="Helvetica"/>
                <w:sz w:val="19"/>
                <w:szCs w:val="19"/>
                <w:shd w:val="clear" w:color="auto" w:fill="FFFFFF"/>
                <w:lang w:val="en-GB"/>
              </w:rPr>
              <w:t xml:space="preserve"> in timely manner </w:t>
            </w:r>
            <w:r w:rsidR="004804E1" w:rsidRPr="00ED7D9C">
              <w:rPr>
                <w:rFonts w:ascii="Helvetica" w:hAnsi="Helvetica"/>
                <w:sz w:val="19"/>
                <w:szCs w:val="19"/>
                <w:shd w:val="clear" w:color="auto" w:fill="FFFFFF"/>
                <w:lang w:val="en-GB"/>
              </w:rPr>
              <w:t xml:space="preserve">keeping </w:t>
            </w:r>
            <w:r w:rsidR="00CD2730" w:rsidRPr="00ED7D9C">
              <w:rPr>
                <w:rFonts w:ascii="Helvetica" w:hAnsi="Helvetica"/>
                <w:sz w:val="19"/>
                <w:szCs w:val="19"/>
                <w:shd w:val="clear" w:color="auto" w:fill="FFFFFF"/>
                <w:lang w:val="en-GB"/>
              </w:rPr>
              <w:t>Business requirements in mind.</w:t>
            </w:r>
          </w:p>
          <w:p w14:paraId="597E9668" w14:textId="77777777" w:rsidR="008C7E5C" w:rsidRPr="00ED7D9C" w:rsidRDefault="008C7E5C" w:rsidP="006F51BD">
            <w:pPr>
              <w:tabs>
                <w:tab w:val="left" w:pos="2880"/>
              </w:tabs>
              <w:rPr>
                <w:rFonts w:ascii="Helvetica" w:hAnsi="Helvetica"/>
                <w:sz w:val="19"/>
                <w:szCs w:val="19"/>
                <w:shd w:val="clear" w:color="auto" w:fill="FFFFFF"/>
                <w:lang w:val="en-GB"/>
              </w:rPr>
            </w:pPr>
          </w:p>
          <w:p w14:paraId="685D02D3" w14:textId="77777777" w:rsidR="00CB5F09" w:rsidRDefault="00B74F64" w:rsidP="005E5451">
            <w:pPr>
              <w:tabs>
                <w:tab w:val="left" w:pos="2880"/>
              </w:tabs>
              <w:rPr>
                <w:b/>
                <w:bCs/>
                <w:sz w:val="20"/>
                <w:szCs w:val="20"/>
                <w:lang w:val="en-GB"/>
              </w:rPr>
            </w:pPr>
            <w:r w:rsidRPr="00ED7D9C">
              <w:rPr>
                <w:rFonts w:ascii="Helvetica" w:hAnsi="Helvetica"/>
                <w:sz w:val="19"/>
                <w:szCs w:val="19"/>
                <w:shd w:val="clear" w:color="auto" w:fill="FFFFFF"/>
                <w:lang w:val="en-GB"/>
              </w:rPr>
              <w:t>I am ent</w:t>
            </w:r>
            <w:r w:rsidR="00170038" w:rsidRPr="00ED7D9C">
              <w:rPr>
                <w:rFonts w:ascii="Helvetica" w:hAnsi="Helvetica"/>
                <w:sz w:val="19"/>
                <w:szCs w:val="19"/>
                <w:shd w:val="clear" w:color="auto" w:fill="FFFFFF"/>
                <w:lang w:val="en-GB"/>
              </w:rPr>
              <w:t>husiastic in building customer-</w:t>
            </w:r>
            <w:r w:rsidR="00170038" w:rsidRPr="00ED7D9C">
              <w:rPr>
                <w:rFonts w:ascii="Helvetica" w:hAnsi="Helvetica"/>
                <w:sz w:val="19"/>
                <w:szCs w:val="19"/>
                <w:shd w:val="clear" w:color="auto" w:fill="FFFFFF"/>
              </w:rPr>
              <w:t>oriented</w:t>
            </w:r>
            <w:r w:rsidRPr="00ED7D9C">
              <w:rPr>
                <w:rFonts w:ascii="Helvetica" w:hAnsi="Helvetica"/>
                <w:sz w:val="19"/>
                <w:szCs w:val="19"/>
                <w:shd w:val="clear" w:color="auto" w:fill="FFFFFF"/>
              </w:rPr>
              <w:t xml:space="preserve"> solutions and engaged in getting them to meet the goals. My key streng</w:t>
            </w:r>
            <w:r w:rsidR="00170038" w:rsidRPr="00ED7D9C">
              <w:rPr>
                <w:rFonts w:ascii="Helvetica" w:hAnsi="Helvetica"/>
                <w:sz w:val="19"/>
                <w:szCs w:val="19"/>
                <w:shd w:val="clear" w:color="auto" w:fill="FFFFFF"/>
              </w:rPr>
              <w:t>ths are analytical and solution-</w:t>
            </w:r>
            <w:r w:rsidRPr="00ED7D9C">
              <w:rPr>
                <w:rFonts w:ascii="Helvetica" w:hAnsi="Helvetica"/>
                <w:sz w:val="19"/>
                <w:szCs w:val="19"/>
                <w:shd w:val="clear" w:color="auto" w:fill="FFFFFF"/>
              </w:rPr>
              <w:t>oriented way of thinking, social personality and technical oriented thinking which helps me to handle the complex, technical and cro</w:t>
            </w:r>
            <w:r w:rsidR="00170038" w:rsidRPr="00ED7D9C">
              <w:rPr>
                <w:rFonts w:ascii="Helvetica" w:hAnsi="Helvetica"/>
                <w:sz w:val="19"/>
                <w:szCs w:val="19"/>
                <w:shd w:val="clear" w:color="auto" w:fill="FFFFFF"/>
              </w:rPr>
              <w:t>ss-border environments both in Finnish and E</w:t>
            </w:r>
            <w:r w:rsidRPr="00ED7D9C">
              <w:rPr>
                <w:rFonts w:ascii="Helvetica" w:hAnsi="Helvetica"/>
                <w:sz w:val="19"/>
                <w:szCs w:val="19"/>
                <w:shd w:val="clear" w:color="auto" w:fill="FFFFFF"/>
              </w:rPr>
              <w:t>nglish. </w:t>
            </w:r>
            <w:r w:rsidRPr="00ED7D9C">
              <w:rPr>
                <w:rFonts w:ascii="Helvetica" w:hAnsi="Helvetica"/>
                <w:sz w:val="19"/>
                <w:szCs w:val="19"/>
              </w:rPr>
              <w:br/>
            </w:r>
          </w:p>
        </w:tc>
        <w:tc>
          <w:tcPr>
            <w:tcW w:w="5011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</w:tcPr>
          <w:p w14:paraId="534239D5" w14:textId="77777777" w:rsidR="00CB5F09" w:rsidRDefault="00CB5F09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Primary skills and focus</w:t>
            </w:r>
          </w:p>
          <w:p w14:paraId="2EB190C6" w14:textId="77777777" w:rsidR="006B5945" w:rsidRDefault="006B5945">
            <w:pPr>
              <w:snapToGrid w:val="0"/>
              <w:rPr>
                <w:b/>
                <w:bCs/>
              </w:rPr>
            </w:pPr>
          </w:p>
          <w:p w14:paraId="6D0BC116" w14:textId="77777777" w:rsidR="007D115A" w:rsidRDefault="007D115A">
            <w:pPr>
              <w:snapToGrid w:val="0"/>
              <w:rPr>
                <w:b/>
                <w:bCs/>
              </w:rPr>
            </w:pPr>
          </w:p>
          <w:p w14:paraId="76FB5BEE" w14:textId="77777777" w:rsidR="00CB5F09" w:rsidRPr="00265E53" w:rsidRDefault="00CB5F09">
            <w:pPr>
              <w:tabs>
                <w:tab w:val="left" w:pos="5984"/>
              </w:tabs>
              <w:ind w:left="748" w:hanging="28"/>
              <w:rPr>
                <w:szCs w:val="20"/>
                <w:lang w:val="en-GB"/>
              </w:rPr>
            </w:pPr>
            <w:r w:rsidRPr="00265E53">
              <w:rPr>
                <w:szCs w:val="20"/>
                <w:lang w:val="en-GB"/>
              </w:rPr>
              <w:t>My main skills are:</w:t>
            </w:r>
          </w:p>
          <w:p w14:paraId="2402ABE1" w14:textId="77777777" w:rsidR="00E43DF0" w:rsidRPr="007E0EF7" w:rsidRDefault="00E43DF0" w:rsidP="00E43DF0">
            <w:pPr>
              <w:snapToGrid w:val="0"/>
              <w:rPr>
                <w:szCs w:val="20"/>
                <w:lang w:val="en-GB"/>
              </w:rPr>
            </w:pPr>
          </w:p>
          <w:p w14:paraId="1588984E" w14:textId="77777777" w:rsidR="00E43DF0" w:rsidRPr="00F37874" w:rsidRDefault="00E43DF0" w:rsidP="00464823">
            <w:pPr>
              <w:numPr>
                <w:ilvl w:val="0"/>
                <w:numId w:val="15"/>
              </w:numPr>
              <w:snapToGrid w:val="0"/>
              <w:rPr>
                <w:noProof/>
                <w:szCs w:val="20"/>
                <w:lang w:val="en-GB"/>
              </w:rPr>
            </w:pPr>
            <w:r w:rsidRPr="00F37874">
              <w:rPr>
                <w:noProof/>
                <w:szCs w:val="20"/>
                <w:lang w:val="en-GB"/>
              </w:rPr>
              <w:t>GDPR requirements</w:t>
            </w:r>
          </w:p>
          <w:p w14:paraId="34479957" w14:textId="77777777" w:rsidR="00131FD2" w:rsidRPr="00131FD2" w:rsidRDefault="00131FD2" w:rsidP="00464823">
            <w:pPr>
              <w:numPr>
                <w:ilvl w:val="0"/>
                <w:numId w:val="15"/>
              </w:numPr>
              <w:snapToGrid w:val="0"/>
              <w:rPr>
                <w:noProof/>
                <w:szCs w:val="20"/>
                <w:lang w:val="en-GB"/>
              </w:rPr>
            </w:pPr>
            <w:r>
              <w:rPr>
                <w:noProof/>
                <w:szCs w:val="20"/>
                <w:lang w:val="en-GB"/>
              </w:rPr>
              <w:t xml:space="preserve">ICT </w:t>
            </w:r>
            <w:r w:rsidRPr="00131FD2">
              <w:rPr>
                <w:noProof/>
                <w:szCs w:val="20"/>
                <w:lang w:val="en-GB"/>
              </w:rPr>
              <w:t>Project management</w:t>
            </w:r>
          </w:p>
          <w:p w14:paraId="39D27081" w14:textId="77777777" w:rsidR="00131FD2" w:rsidRPr="00131FD2" w:rsidRDefault="00131FD2" w:rsidP="00464823">
            <w:pPr>
              <w:numPr>
                <w:ilvl w:val="0"/>
                <w:numId w:val="15"/>
              </w:numPr>
              <w:snapToGrid w:val="0"/>
              <w:rPr>
                <w:noProof/>
                <w:szCs w:val="20"/>
                <w:lang w:val="en-GB"/>
              </w:rPr>
            </w:pPr>
            <w:r w:rsidRPr="00131FD2">
              <w:rPr>
                <w:noProof/>
                <w:szCs w:val="20"/>
                <w:lang w:val="en-GB"/>
              </w:rPr>
              <w:t>Requirement</w:t>
            </w:r>
            <w:r>
              <w:rPr>
                <w:noProof/>
                <w:szCs w:val="20"/>
                <w:lang w:val="en-GB"/>
              </w:rPr>
              <w:t xml:space="preserve"> and process</w:t>
            </w:r>
            <w:r w:rsidRPr="00131FD2">
              <w:rPr>
                <w:noProof/>
                <w:szCs w:val="20"/>
                <w:lang w:val="en-GB"/>
              </w:rPr>
              <w:t xml:space="preserve"> analysis</w:t>
            </w:r>
          </w:p>
          <w:p w14:paraId="5932CCCB" w14:textId="77777777" w:rsidR="00131FD2" w:rsidRPr="00131FD2" w:rsidRDefault="00131FD2" w:rsidP="00464823">
            <w:pPr>
              <w:numPr>
                <w:ilvl w:val="0"/>
                <w:numId w:val="15"/>
              </w:numPr>
              <w:snapToGrid w:val="0"/>
              <w:rPr>
                <w:noProof/>
                <w:szCs w:val="20"/>
                <w:lang w:val="en-GB"/>
              </w:rPr>
            </w:pPr>
            <w:r w:rsidRPr="00131FD2">
              <w:rPr>
                <w:noProof/>
                <w:szCs w:val="20"/>
                <w:lang w:val="en-GB"/>
              </w:rPr>
              <w:t>Digital payment card systems</w:t>
            </w:r>
          </w:p>
          <w:p w14:paraId="0CE76FFA" w14:textId="77777777" w:rsidR="00131FD2" w:rsidRPr="00131FD2" w:rsidRDefault="00131FD2" w:rsidP="00464823">
            <w:pPr>
              <w:numPr>
                <w:ilvl w:val="0"/>
                <w:numId w:val="15"/>
              </w:numPr>
              <w:snapToGrid w:val="0"/>
              <w:rPr>
                <w:noProof/>
                <w:szCs w:val="20"/>
                <w:lang w:val="en-GB"/>
              </w:rPr>
            </w:pPr>
            <w:r w:rsidRPr="00131FD2">
              <w:rPr>
                <w:noProof/>
                <w:szCs w:val="20"/>
                <w:lang w:val="en-GB"/>
              </w:rPr>
              <w:t>Training/Coaching</w:t>
            </w:r>
          </w:p>
          <w:p w14:paraId="25BF7056" w14:textId="77777777" w:rsidR="00131FD2" w:rsidRPr="00131FD2" w:rsidRDefault="00131FD2" w:rsidP="00464823">
            <w:pPr>
              <w:numPr>
                <w:ilvl w:val="0"/>
                <w:numId w:val="15"/>
              </w:numPr>
              <w:snapToGrid w:val="0"/>
              <w:rPr>
                <w:noProof/>
                <w:szCs w:val="20"/>
                <w:lang w:val="en-GB"/>
              </w:rPr>
            </w:pPr>
            <w:r w:rsidRPr="00131FD2">
              <w:rPr>
                <w:noProof/>
                <w:szCs w:val="20"/>
                <w:lang w:val="en-GB"/>
              </w:rPr>
              <w:t>Card technology</w:t>
            </w:r>
          </w:p>
          <w:p w14:paraId="3C4554A8" w14:textId="77777777" w:rsidR="00131FD2" w:rsidRPr="00131FD2" w:rsidRDefault="00131FD2" w:rsidP="00464823">
            <w:pPr>
              <w:numPr>
                <w:ilvl w:val="0"/>
                <w:numId w:val="15"/>
              </w:numPr>
              <w:snapToGrid w:val="0"/>
              <w:rPr>
                <w:noProof/>
                <w:szCs w:val="20"/>
                <w:lang w:val="en-GB"/>
              </w:rPr>
            </w:pPr>
            <w:r w:rsidRPr="00131FD2">
              <w:rPr>
                <w:noProof/>
                <w:szCs w:val="20"/>
                <w:lang w:val="en-GB"/>
              </w:rPr>
              <w:t>Cross-country co-operatio</w:t>
            </w:r>
            <w:r>
              <w:rPr>
                <w:noProof/>
                <w:szCs w:val="20"/>
                <w:lang w:val="en-GB"/>
              </w:rPr>
              <w:t>n</w:t>
            </w:r>
            <w:r w:rsidRPr="00131FD2">
              <w:rPr>
                <w:noProof/>
                <w:szCs w:val="20"/>
                <w:lang w:val="en-GB"/>
              </w:rPr>
              <w:t xml:space="preserve"> </w:t>
            </w:r>
          </w:p>
          <w:p w14:paraId="4ACD7A76" w14:textId="77777777" w:rsidR="00131FD2" w:rsidRPr="00131FD2" w:rsidRDefault="00131FD2" w:rsidP="00464823">
            <w:pPr>
              <w:numPr>
                <w:ilvl w:val="0"/>
                <w:numId w:val="15"/>
              </w:numPr>
              <w:snapToGrid w:val="0"/>
              <w:rPr>
                <w:noProof/>
                <w:szCs w:val="20"/>
                <w:lang w:val="en-GB"/>
              </w:rPr>
            </w:pPr>
            <w:r w:rsidRPr="00131FD2">
              <w:rPr>
                <w:noProof/>
                <w:szCs w:val="20"/>
                <w:lang w:val="en-GB"/>
              </w:rPr>
              <w:t>Testing</w:t>
            </w:r>
            <w:r>
              <w:rPr>
                <w:noProof/>
                <w:szCs w:val="20"/>
                <w:lang w:val="en-GB"/>
              </w:rPr>
              <w:t xml:space="preserve">, </w:t>
            </w:r>
            <w:r w:rsidRPr="00131FD2">
              <w:rPr>
                <w:noProof/>
                <w:szCs w:val="20"/>
                <w:lang w:val="en-GB"/>
              </w:rPr>
              <w:t>piloting</w:t>
            </w:r>
            <w:r>
              <w:rPr>
                <w:noProof/>
                <w:szCs w:val="20"/>
                <w:lang w:val="en-GB"/>
              </w:rPr>
              <w:t>, i</w:t>
            </w:r>
            <w:r w:rsidRPr="00131FD2">
              <w:rPr>
                <w:noProof/>
                <w:szCs w:val="20"/>
                <w:lang w:val="en-GB"/>
              </w:rPr>
              <w:t xml:space="preserve">mplementation </w:t>
            </w:r>
          </w:p>
          <w:p w14:paraId="47DFDB01" w14:textId="77777777" w:rsidR="00131FD2" w:rsidRDefault="00131FD2" w:rsidP="00464823">
            <w:pPr>
              <w:numPr>
                <w:ilvl w:val="0"/>
                <w:numId w:val="15"/>
              </w:numPr>
              <w:snapToGrid w:val="0"/>
              <w:rPr>
                <w:noProof/>
                <w:szCs w:val="20"/>
                <w:lang w:val="en-GB"/>
              </w:rPr>
            </w:pPr>
            <w:r w:rsidRPr="00131FD2">
              <w:rPr>
                <w:noProof/>
                <w:szCs w:val="20"/>
                <w:lang w:val="en-GB"/>
              </w:rPr>
              <w:t>MobileBanking card functionality</w:t>
            </w:r>
          </w:p>
          <w:p w14:paraId="71E1A2E8" w14:textId="77777777" w:rsidR="008C7E5C" w:rsidRPr="007E0EF7" w:rsidRDefault="00131FD2" w:rsidP="00464823">
            <w:pPr>
              <w:numPr>
                <w:ilvl w:val="0"/>
                <w:numId w:val="15"/>
              </w:numPr>
              <w:snapToGrid w:val="0"/>
              <w:rPr>
                <w:noProof/>
                <w:szCs w:val="20"/>
                <w:lang w:val="en-GB"/>
              </w:rPr>
            </w:pPr>
            <w:r w:rsidRPr="00131FD2">
              <w:rPr>
                <w:noProof/>
                <w:szCs w:val="20"/>
                <w:lang w:val="en-GB"/>
              </w:rPr>
              <w:t xml:space="preserve">Card security </w:t>
            </w:r>
            <w:r w:rsidR="008C7E5C">
              <w:rPr>
                <w:noProof/>
                <w:szCs w:val="20"/>
                <w:lang w:val="en-GB"/>
              </w:rPr>
              <w:t xml:space="preserve">(transactions, </w:t>
            </w:r>
            <w:r w:rsidR="008C7E5C" w:rsidRPr="007E0EF7">
              <w:rPr>
                <w:noProof/>
                <w:szCs w:val="20"/>
                <w:lang w:val="en-GB"/>
              </w:rPr>
              <w:t>PCIDSS)</w:t>
            </w:r>
          </w:p>
          <w:p w14:paraId="78338D8C" w14:textId="77777777" w:rsidR="001D28A0" w:rsidRPr="007E0EF7" w:rsidRDefault="001D28A0" w:rsidP="00464823">
            <w:pPr>
              <w:numPr>
                <w:ilvl w:val="0"/>
                <w:numId w:val="15"/>
              </w:numPr>
              <w:snapToGrid w:val="0"/>
              <w:rPr>
                <w:noProof/>
                <w:szCs w:val="20"/>
                <w:lang w:val="en-GB"/>
              </w:rPr>
            </w:pPr>
            <w:r w:rsidRPr="007E0EF7">
              <w:rPr>
                <w:noProof/>
                <w:szCs w:val="20"/>
                <w:lang w:val="en-GB"/>
              </w:rPr>
              <w:t>Security assessment</w:t>
            </w:r>
          </w:p>
          <w:p w14:paraId="6CCA2A05" w14:textId="77777777" w:rsidR="00690822" w:rsidRPr="007E0EF7" w:rsidRDefault="00690822" w:rsidP="00464823">
            <w:pPr>
              <w:numPr>
                <w:ilvl w:val="0"/>
                <w:numId w:val="15"/>
              </w:numPr>
              <w:snapToGrid w:val="0"/>
              <w:rPr>
                <w:noProof/>
                <w:szCs w:val="20"/>
                <w:lang w:val="en-GB"/>
              </w:rPr>
            </w:pPr>
            <w:r w:rsidRPr="007E0EF7">
              <w:rPr>
                <w:noProof/>
                <w:szCs w:val="20"/>
                <w:lang w:val="en-GB"/>
              </w:rPr>
              <w:t xml:space="preserve">Automatia ATM network messaging </w:t>
            </w:r>
          </w:p>
          <w:p w14:paraId="22BAECE4" w14:textId="77777777" w:rsidR="00690822" w:rsidRDefault="00690822" w:rsidP="00464823">
            <w:pPr>
              <w:numPr>
                <w:ilvl w:val="0"/>
                <w:numId w:val="15"/>
              </w:numPr>
              <w:snapToGrid w:val="0"/>
              <w:rPr>
                <w:noProof/>
                <w:szCs w:val="20"/>
                <w:lang w:val="en-GB"/>
              </w:rPr>
            </w:pPr>
            <w:r w:rsidRPr="007E0EF7">
              <w:rPr>
                <w:noProof/>
                <w:szCs w:val="20"/>
                <w:lang w:val="en-GB"/>
              </w:rPr>
              <w:t>TalletusOtto ATMs</w:t>
            </w:r>
          </w:p>
          <w:p w14:paraId="781EB008" w14:textId="77777777" w:rsidR="002450FD" w:rsidRPr="007E0EF7" w:rsidRDefault="002450FD" w:rsidP="00464823">
            <w:pPr>
              <w:numPr>
                <w:ilvl w:val="0"/>
                <w:numId w:val="15"/>
              </w:numPr>
              <w:snapToGrid w:val="0"/>
              <w:rPr>
                <w:noProof/>
                <w:szCs w:val="20"/>
                <w:lang w:val="en-GB"/>
              </w:rPr>
            </w:pPr>
            <w:r>
              <w:rPr>
                <w:noProof/>
                <w:szCs w:val="20"/>
                <w:lang w:val="en-GB"/>
              </w:rPr>
              <w:t>XML, WebService, Finvoice standard</w:t>
            </w:r>
          </w:p>
          <w:p w14:paraId="4C540E81" w14:textId="77777777" w:rsidR="003D2FB9" w:rsidRPr="007E0EF7" w:rsidRDefault="003D2FB9" w:rsidP="00464823">
            <w:pPr>
              <w:numPr>
                <w:ilvl w:val="0"/>
                <w:numId w:val="15"/>
              </w:numPr>
              <w:snapToGrid w:val="0"/>
              <w:rPr>
                <w:noProof/>
                <w:szCs w:val="20"/>
                <w:lang w:val="en-GB"/>
              </w:rPr>
            </w:pPr>
            <w:r w:rsidRPr="007E0EF7">
              <w:rPr>
                <w:noProof/>
                <w:szCs w:val="20"/>
                <w:lang w:val="en-GB"/>
              </w:rPr>
              <w:t>IBM DB2/SQL environment</w:t>
            </w:r>
          </w:p>
          <w:p w14:paraId="4FBD3E68" w14:textId="77777777" w:rsidR="003D2FB9" w:rsidRPr="007E0EF7" w:rsidRDefault="003D2FB9" w:rsidP="00464823">
            <w:pPr>
              <w:numPr>
                <w:ilvl w:val="0"/>
                <w:numId w:val="15"/>
              </w:numPr>
              <w:snapToGrid w:val="0"/>
              <w:rPr>
                <w:noProof/>
                <w:szCs w:val="20"/>
                <w:lang w:val="en-GB"/>
              </w:rPr>
            </w:pPr>
            <w:r w:rsidRPr="007E0EF7">
              <w:rPr>
                <w:noProof/>
                <w:szCs w:val="20"/>
                <w:lang w:val="en-GB"/>
              </w:rPr>
              <w:t>SQL</w:t>
            </w:r>
          </w:p>
          <w:p w14:paraId="2A1009ED" w14:textId="77777777" w:rsidR="003D2FB9" w:rsidRPr="007E0EF7" w:rsidRDefault="003D2FB9" w:rsidP="00464823">
            <w:pPr>
              <w:numPr>
                <w:ilvl w:val="0"/>
                <w:numId w:val="15"/>
              </w:numPr>
              <w:snapToGrid w:val="0"/>
              <w:rPr>
                <w:noProof/>
                <w:szCs w:val="20"/>
                <w:lang w:val="en-GB"/>
              </w:rPr>
            </w:pPr>
            <w:r w:rsidRPr="007E0EF7">
              <w:rPr>
                <w:noProof/>
                <w:szCs w:val="20"/>
                <w:lang w:val="en-GB"/>
              </w:rPr>
              <w:t>DB2 performance evaluation</w:t>
            </w:r>
          </w:p>
          <w:p w14:paraId="4459A363" w14:textId="77777777" w:rsidR="00CB5F09" w:rsidRPr="007E0EF7" w:rsidRDefault="00CB5F09" w:rsidP="007E0EF7">
            <w:pPr>
              <w:snapToGrid w:val="0"/>
              <w:ind w:left="1158"/>
              <w:rPr>
                <w:szCs w:val="20"/>
                <w:lang w:val="en-GB"/>
              </w:rPr>
            </w:pPr>
          </w:p>
          <w:p w14:paraId="3DDDE215" w14:textId="77777777" w:rsidR="003B685D" w:rsidRPr="003B685D" w:rsidRDefault="003B685D" w:rsidP="00B74F64">
            <w:pPr>
              <w:tabs>
                <w:tab w:val="left" w:pos="2880"/>
              </w:tabs>
              <w:rPr>
                <w:sz w:val="20"/>
                <w:szCs w:val="20"/>
              </w:rPr>
            </w:pPr>
          </w:p>
        </w:tc>
      </w:tr>
    </w:tbl>
    <w:p w14:paraId="52D2CB81" w14:textId="77777777" w:rsidR="00CB5F09" w:rsidRDefault="00CB5F09">
      <w:pPr>
        <w:pStyle w:val="Otsikko1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Project Experience</w:t>
      </w:r>
    </w:p>
    <w:tbl>
      <w:tblPr>
        <w:tblW w:w="9901" w:type="dxa"/>
        <w:tblInd w:w="113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68"/>
        <w:gridCol w:w="7633"/>
      </w:tblGrid>
      <w:tr w:rsidR="00DB2277" w14:paraId="13AFCD3F" w14:textId="77777777" w:rsidTr="00DB2277">
        <w:trPr>
          <w:cantSplit/>
          <w:trHeight w:val="2413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</w:tcPr>
          <w:p w14:paraId="7BD5F0D9" w14:textId="77777777" w:rsidR="00DB2277" w:rsidRDefault="00DB2277" w:rsidP="00125037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Senior ICT consultant</w:t>
            </w:r>
          </w:p>
          <w:p w14:paraId="59859EA1" w14:textId="77777777" w:rsidR="00DB2277" w:rsidRDefault="00DB2277" w:rsidP="00DB2277">
            <w:pPr>
              <w:snapToGrid w:val="0"/>
              <w:rPr>
                <w:b/>
                <w:bCs/>
                <w:lang w:val="en-US"/>
              </w:rPr>
            </w:pPr>
          </w:p>
          <w:p w14:paraId="7623729B" w14:textId="77777777" w:rsidR="00DB2277" w:rsidRDefault="00DB2277" w:rsidP="00DB2277">
            <w:p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Fiarone Oy</w:t>
            </w:r>
          </w:p>
          <w:p w14:paraId="48F0A8A2" w14:textId="77777777" w:rsidR="00DB2277" w:rsidRDefault="00DB2277" w:rsidP="00DB2277">
            <w:pPr>
              <w:snapToGrid w:val="0"/>
              <w:rPr>
                <w:b/>
                <w:bCs/>
                <w:lang w:val="en-US"/>
              </w:rPr>
            </w:pPr>
          </w:p>
          <w:p w14:paraId="5382204C" w14:textId="77777777" w:rsidR="00DB2277" w:rsidRDefault="00DB2277" w:rsidP="00DB2277">
            <w:p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involved:</w:t>
            </w:r>
          </w:p>
          <w:p w14:paraId="421DEE75" w14:textId="77777777" w:rsidR="00DB2277" w:rsidRDefault="00DB2277" w:rsidP="00DB2277">
            <w:pPr>
              <w:snapToGrid w:val="0"/>
              <w:rPr>
                <w:bCs/>
                <w:lang w:val="en-US"/>
              </w:rPr>
            </w:pPr>
            <w:r w:rsidRPr="00DB2277">
              <w:rPr>
                <w:bCs/>
                <w:lang w:val="en-US"/>
              </w:rPr>
              <w:t xml:space="preserve">04/2017 </w:t>
            </w:r>
            <w:r>
              <w:rPr>
                <w:bCs/>
                <w:lang w:val="en-US"/>
              </w:rPr>
              <w:t>–</w:t>
            </w:r>
            <w:r w:rsidR="003D0BB0">
              <w:rPr>
                <w:bCs/>
                <w:lang w:val="en-US"/>
              </w:rPr>
              <w:t>11/2017</w:t>
            </w:r>
          </w:p>
          <w:p w14:paraId="1151D918" w14:textId="77777777" w:rsidR="00DB2277" w:rsidRDefault="00DB2277" w:rsidP="00DB2277">
            <w:pPr>
              <w:snapToGrid w:val="0"/>
              <w:rPr>
                <w:bCs/>
                <w:lang w:val="en-US"/>
              </w:rPr>
            </w:pPr>
          </w:p>
          <w:p w14:paraId="0C02385A" w14:textId="77777777" w:rsidR="00DB2277" w:rsidRPr="00DB2277" w:rsidRDefault="008E25C5" w:rsidP="00DB2277">
            <w:pPr>
              <w:snapToGrid w:val="0"/>
              <w:rPr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7F4FCF04" wp14:editId="33C5D4F9">
                  <wp:extent cx="1285875" cy="390525"/>
                  <wp:effectExtent l="0" t="0" r="0" b="0"/>
                  <wp:docPr id="1" name="Kuva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3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4C3884E0" w14:textId="77777777" w:rsidR="00DB2277" w:rsidRPr="002F0003" w:rsidRDefault="00DB2277" w:rsidP="00DB2277">
            <w:pPr>
              <w:numPr>
                <w:ilvl w:val="0"/>
                <w:numId w:val="3"/>
              </w:numPr>
              <w:snapToGrid w:val="0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ICT, Finance and GDPR consultant</w:t>
            </w:r>
          </w:p>
          <w:p w14:paraId="2F4E5759" w14:textId="77777777" w:rsidR="00DB2277" w:rsidRPr="002F0003" w:rsidRDefault="00DB2277" w:rsidP="00DB2277">
            <w:pPr>
              <w:tabs>
                <w:tab w:val="left" w:pos="18720"/>
              </w:tabs>
              <w:snapToGrid w:val="0"/>
              <w:ind w:left="2160" w:hanging="2160"/>
              <w:rPr>
                <w:b/>
                <w:bCs/>
                <w:noProof/>
                <w:sz w:val="20"/>
                <w:szCs w:val="20"/>
                <w:lang w:val="en-GB"/>
              </w:rPr>
            </w:pPr>
          </w:p>
          <w:p w14:paraId="6B79C03B" w14:textId="77777777" w:rsidR="00DB2277" w:rsidRPr="002F0003" w:rsidRDefault="00DB2277" w:rsidP="00DB2277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ICT and GDPR consultant for Finance and process focused customers. </w:t>
            </w:r>
          </w:p>
          <w:p w14:paraId="38D07B8A" w14:textId="77777777" w:rsidR="00DB2277" w:rsidRPr="002F0003" w:rsidRDefault="00DB2277" w:rsidP="00DB2277">
            <w:pPr>
              <w:rPr>
                <w:noProof/>
                <w:lang w:val="en-GB"/>
              </w:rPr>
            </w:pPr>
          </w:p>
          <w:p w14:paraId="31202A63" w14:textId="77777777" w:rsidR="00DB2277" w:rsidRPr="002F0003" w:rsidRDefault="00DB2277" w:rsidP="00DB2277">
            <w:pPr>
              <w:rPr>
                <w:b/>
                <w:bCs/>
                <w:noProof/>
                <w:lang w:val="en-GB"/>
              </w:rPr>
            </w:pPr>
            <w:r w:rsidRPr="002F0003">
              <w:rPr>
                <w:b/>
                <w:bCs/>
                <w:noProof/>
                <w:lang w:val="en-GB"/>
              </w:rPr>
              <w:t xml:space="preserve">Methods, tools and technologies: </w:t>
            </w:r>
          </w:p>
          <w:p w14:paraId="3A06D5DB" w14:textId="77777777" w:rsidR="00DB2277" w:rsidRPr="002F0003" w:rsidRDefault="00DB2277" w:rsidP="00DB2277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2F0003">
              <w:rPr>
                <w:noProof/>
                <w:sz w:val="20"/>
                <w:szCs w:val="20"/>
                <w:lang w:val="en-GB"/>
              </w:rPr>
              <w:t>ICT project management</w:t>
            </w:r>
          </w:p>
          <w:p w14:paraId="33470DBF" w14:textId="77777777" w:rsidR="00DB2277" w:rsidRDefault="00DB2277" w:rsidP="00DB2277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w:t>PCI-DSS</w:t>
            </w:r>
          </w:p>
          <w:p w14:paraId="47E73466" w14:textId="77777777" w:rsidR="00DB2277" w:rsidRDefault="00DB2277" w:rsidP="00DB2277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w:t>Testing and verification services</w:t>
            </w:r>
          </w:p>
          <w:p w14:paraId="0BD208FF" w14:textId="77777777" w:rsidR="00DB2277" w:rsidRPr="002F0003" w:rsidRDefault="00DB2277" w:rsidP="00DB2277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b/>
                <w:bCs/>
                <w:noProof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w:t>GDPR and IT Security</w:t>
            </w:r>
          </w:p>
        </w:tc>
      </w:tr>
      <w:tr w:rsidR="00125037" w14:paraId="39AD6067" w14:textId="77777777" w:rsidTr="00DB2277">
        <w:trPr>
          <w:cantSplit/>
          <w:trHeight w:val="4023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</w:tcPr>
          <w:p w14:paraId="5A619C9D" w14:textId="77777777" w:rsidR="00125037" w:rsidRPr="00EA102C" w:rsidRDefault="00161CE7" w:rsidP="00125037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Specialist in payment cards ecosystem and cards related projects</w:t>
            </w:r>
          </w:p>
          <w:p w14:paraId="6DC20BBF" w14:textId="77777777" w:rsidR="00125037" w:rsidRDefault="00125037" w:rsidP="00125037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</w:p>
          <w:p w14:paraId="4849A0FD" w14:textId="77777777" w:rsidR="00161CE7" w:rsidRDefault="00161CE7" w:rsidP="00161CE7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Danske Bank </w:t>
            </w:r>
            <w:r w:rsidRPr="002F0003">
              <w:rPr>
                <w:b/>
                <w:bCs/>
                <w:noProof/>
                <w:lang w:val="en-GB"/>
              </w:rPr>
              <w:t>Oyj</w:t>
            </w:r>
          </w:p>
          <w:p w14:paraId="4BB1D477" w14:textId="77777777" w:rsidR="00125037" w:rsidRDefault="00125037" w:rsidP="00125037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</w:p>
          <w:p w14:paraId="0030A8CF" w14:textId="77777777" w:rsidR="00125037" w:rsidRDefault="00125037" w:rsidP="00125037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involved:</w:t>
            </w:r>
          </w:p>
          <w:p w14:paraId="65C8BCED" w14:textId="77777777" w:rsidR="00125037" w:rsidRDefault="008E25C5" w:rsidP="00433351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47882C7F" wp14:editId="4E1FEE62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417830</wp:posOffset>
                  </wp:positionV>
                  <wp:extent cx="925195" cy="161925"/>
                  <wp:effectExtent l="0" t="0" r="0" b="0"/>
                  <wp:wrapNone/>
                  <wp:docPr id="41" name="Kuva 41" descr="Danske Bank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anske Bank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19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61CE7">
              <w:rPr>
                <w:lang w:val="en-US"/>
              </w:rPr>
              <w:t>10</w:t>
            </w:r>
            <w:r w:rsidR="00125037">
              <w:rPr>
                <w:lang w:val="en-US"/>
              </w:rPr>
              <w:t>/200</w:t>
            </w:r>
            <w:r w:rsidR="00161CE7">
              <w:rPr>
                <w:lang w:val="en-US"/>
              </w:rPr>
              <w:t>7</w:t>
            </w:r>
            <w:r w:rsidR="00125037">
              <w:rPr>
                <w:lang w:val="en-US"/>
              </w:rPr>
              <w:t>-</w:t>
            </w:r>
            <w:r w:rsidR="00433351">
              <w:rPr>
                <w:lang w:val="en-US"/>
              </w:rPr>
              <w:t>03</w:t>
            </w:r>
            <w:r w:rsidR="00125037">
              <w:rPr>
                <w:lang w:val="en-US"/>
              </w:rPr>
              <w:t>/20</w:t>
            </w:r>
            <w:r w:rsidR="00161CE7">
              <w:rPr>
                <w:lang w:val="en-US"/>
              </w:rPr>
              <w:t>17</w:t>
            </w:r>
          </w:p>
        </w:tc>
        <w:tc>
          <w:tcPr>
            <w:tcW w:w="7633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6104C4FC" w14:textId="77777777" w:rsidR="00161CE7" w:rsidRPr="002F0003" w:rsidRDefault="00161CE7" w:rsidP="00161CE7">
            <w:pPr>
              <w:numPr>
                <w:ilvl w:val="0"/>
                <w:numId w:val="3"/>
              </w:numPr>
              <w:snapToGrid w:val="0"/>
              <w:rPr>
                <w:b/>
                <w:bCs/>
                <w:noProof/>
                <w:lang w:val="en-GB"/>
              </w:rPr>
            </w:pPr>
            <w:r w:rsidRPr="002F0003">
              <w:rPr>
                <w:b/>
                <w:bCs/>
                <w:noProof/>
                <w:lang w:val="en-GB"/>
              </w:rPr>
              <w:t xml:space="preserve">Specialist in </w:t>
            </w:r>
            <w:r w:rsidR="007F537E" w:rsidRPr="002F0003">
              <w:rPr>
                <w:b/>
                <w:bCs/>
                <w:noProof/>
                <w:lang w:val="en-GB"/>
              </w:rPr>
              <w:t>P</w:t>
            </w:r>
            <w:r w:rsidRPr="002F0003">
              <w:rPr>
                <w:b/>
                <w:bCs/>
                <w:noProof/>
                <w:lang w:val="en-GB"/>
              </w:rPr>
              <w:t xml:space="preserve">ayment </w:t>
            </w:r>
            <w:r w:rsidR="007F537E" w:rsidRPr="002F0003">
              <w:rPr>
                <w:b/>
                <w:bCs/>
                <w:noProof/>
                <w:lang w:val="en-GB"/>
              </w:rPr>
              <w:t>C</w:t>
            </w:r>
            <w:r w:rsidRPr="002F0003">
              <w:rPr>
                <w:b/>
                <w:bCs/>
                <w:noProof/>
                <w:lang w:val="en-GB"/>
              </w:rPr>
              <w:t xml:space="preserve">ards </w:t>
            </w:r>
            <w:r w:rsidR="007F537E" w:rsidRPr="002F0003">
              <w:rPr>
                <w:b/>
                <w:bCs/>
                <w:noProof/>
                <w:lang w:val="en-GB"/>
              </w:rPr>
              <w:t>E</w:t>
            </w:r>
            <w:r w:rsidRPr="002F0003">
              <w:rPr>
                <w:b/>
                <w:bCs/>
                <w:noProof/>
                <w:lang w:val="en-GB"/>
              </w:rPr>
              <w:t xml:space="preserve">cosystem and </w:t>
            </w:r>
            <w:r w:rsidR="007F537E" w:rsidRPr="002F0003">
              <w:rPr>
                <w:b/>
                <w:bCs/>
                <w:noProof/>
                <w:lang w:val="en-GB"/>
              </w:rPr>
              <w:t>C</w:t>
            </w:r>
            <w:r w:rsidRPr="002F0003">
              <w:rPr>
                <w:b/>
                <w:bCs/>
                <w:noProof/>
                <w:lang w:val="en-GB"/>
              </w:rPr>
              <w:t xml:space="preserve">ards </w:t>
            </w:r>
            <w:r w:rsidR="007F537E" w:rsidRPr="002F0003">
              <w:rPr>
                <w:b/>
                <w:bCs/>
                <w:noProof/>
                <w:lang w:val="en-GB"/>
              </w:rPr>
              <w:t>R</w:t>
            </w:r>
            <w:r w:rsidRPr="002F0003">
              <w:rPr>
                <w:b/>
                <w:bCs/>
                <w:noProof/>
                <w:lang w:val="en-GB"/>
              </w:rPr>
              <w:t xml:space="preserve">elated </w:t>
            </w:r>
            <w:r w:rsidR="007F537E" w:rsidRPr="002F0003">
              <w:rPr>
                <w:b/>
                <w:bCs/>
                <w:noProof/>
                <w:lang w:val="en-GB"/>
              </w:rPr>
              <w:t>P</w:t>
            </w:r>
            <w:r w:rsidRPr="002F0003">
              <w:rPr>
                <w:b/>
                <w:bCs/>
                <w:noProof/>
                <w:lang w:val="en-GB"/>
              </w:rPr>
              <w:t>rojects</w:t>
            </w:r>
          </w:p>
          <w:p w14:paraId="0F05ED90" w14:textId="77777777" w:rsidR="00125037" w:rsidRPr="002F0003" w:rsidRDefault="00125037" w:rsidP="00125037">
            <w:pPr>
              <w:tabs>
                <w:tab w:val="left" w:pos="18720"/>
              </w:tabs>
              <w:snapToGrid w:val="0"/>
              <w:ind w:left="2160" w:hanging="2160"/>
              <w:rPr>
                <w:b/>
                <w:bCs/>
                <w:noProof/>
                <w:sz w:val="20"/>
                <w:szCs w:val="20"/>
                <w:lang w:val="en-GB"/>
              </w:rPr>
            </w:pPr>
          </w:p>
          <w:p w14:paraId="71776402" w14:textId="77777777" w:rsidR="00125037" w:rsidRPr="002F0003" w:rsidRDefault="0032507C" w:rsidP="00125037">
            <w:pPr>
              <w:rPr>
                <w:noProof/>
                <w:lang w:val="en-GB"/>
              </w:rPr>
            </w:pPr>
            <w:r w:rsidRPr="002F0003">
              <w:rPr>
                <w:noProof/>
                <w:lang w:val="en-GB"/>
              </w:rPr>
              <w:t xml:space="preserve">Part of </w:t>
            </w:r>
            <w:r w:rsidR="00161CE7" w:rsidRPr="002F0003">
              <w:rPr>
                <w:noProof/>
                <w:lang w:val="en-GB"/>
              </w:rPr>
              <w:t xml:space="preserve">Bank’s payment cards team which </w:t>
            </w:r>
            <w:r w:rsidR="00EC4AAC" w:rsidRPr="002F0003">
              <w:rPr>
                <w:noProof/>
                <w:lang w:val="en-GB"/>
              </w:rPr>
              <w:t>in an agile manner took</w:t>
            </w:r>
            <w:r w:rsidR="00161CE7" w:rsidRPr="002F0003">
              <w:rPr>
                <w:noProof/>
                <w:lang w:val="en-GB"/>
              </w:rPr>
              <w:t xml:space="preserve"> care of payment cards ICT ecosystem (</w:t>
            </w:r>
            <w:r w:rsidR="00EC4AAC" w:rsidRPr="002F0003">
              <w:rPr>
                <w:noProof/>
                <w:lang w:val="en-GB"/>
              </w:rPr>
              <w:t xml:space="preserve">ICT </w:t>
            </w:r>
            <w:r w:rsidR="00161CE7" w:rsidRPr="002F0003">
              <w:rPr>
                <w:noProof/>
                <w:lang w:val="en-GB"/>
              </w:rPr>
              <w:t xml:space="preserve">specs, </w:t>
            </w:r>
            <w:r w:rsidR="00433351" w:rsidRPr="002F0003">
              <w:rPr>
                <w:noProof/>
                <w:lang w:val="en-GB"/>
              </w:rPr>
              <w:t xml:space="preserve">proof-of-concept, </w:t>
            </w:r>
            <w:r w:rsidR="00161CE7" w:rsidRPr="002F0003">
              <w:rPr>
                <w:noProof/>
                <w:lang w:val="en-GB"/>
              </w:rPr>
              <w:t>building, implementation, support, security, digital card systems).</w:t>
            </w:r>
          </w:p>
          <w:p w14:paraId="0C44917F" w14:textId="77777777" w:rsidR="00125037" w:rsidRPr="002F0003" w:rsidRDefault="00125037" w:rsidP="00125037">
            <w:pPr>
              <w:rPr>
                <w:noProof/>
                <w:lang w:val="en-GB"/>
              </w:rPr>
            </w:pPr>
          </w:p>
          <w:p w14:paraId="3D8E76D9" w14:textId="77777777" w:rsidR="00125037" w:rsidRPr="002F0003" w:rsidRDefault="00125037" w:rsidP="00125037">
            <w:pPr>
              <w:rPr>
                <w:b/>
                <w:bCs/>
                <w:noProof/>
                <w:lang w:val="en-GB"/>
              </w:rPr>
            </w:pPr>
            <w:r w:rsidRPr="002F0003">
              <w:rPr>
                <w:b/>
                <w:bCs/>
                <w:noProof/>
                <w:lang w:val="en-GB"/>
              </w:rPr>
              <w:t xml:space="preserve">Methods, tools and technologies: </w:t>
            </w:r>
          </w:p>
          <w:p w14:paraId="1D724823" w14:textId="77777777" w:rsidR="0096048E" w:rsidRPr="002F0003" w:rsidRDefault="00131FD2" w:rsidP="005D0352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2F0003">
              <w:rPr>
                <w:noProof/>
                <w:sz w:val="20"/>
                <w:szCs w:val="20"/>
                <w:lang w:val="en-GB"/>
              </w:rPr>
              <w:t>ICT p</w:t>
            </w:r>
            <w:r w:rsidR="00125037" w:rsidRPr="002F0003">
              <w:rPr>
                <w:noProof/>
                <w:sz w:val="20"/>
                <w:szCs w:val="20"/>
                <w:lang w:val="en-GB"/>
              </w:rPr>
              <w:t>roject management</w:t>
            </w:r>
            <w:r w:rsidR="005D0352" w:rsidRPr="002F0003">
              <w:rPr>
                <w:noProof/>
                <w:sz w:val="20"/>
                <w:szCs w:val="20"/>
                <w:lang w:val="en-GB"/>
              </w:rPr>
              <w:t xml:space="preserve"> in agile manner</w:t>
            </w:r>
          </w:p>
          <w:p w14:paraId="4446305F" w14:textId="77777777" w:rsidR="00125037" w:rsidRPr="002F0003" w:rsidRDefault="00161CE7" w:rsidP="00125037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2F0003">
              <w:rPr>
                <w:noProof/>
                <w:sz w:val="20"/>
                <w:szCs w:val="20"/>
                <w:lang w:val="en-GB"/>
              </w:rPr>
              <w:t>Requirement</w:t>
            </w:r>
            <w:r w:rsidR="005C629D" w:rsidRPr="002F0003">
              <w:rPr>
                <w:noProof/>
                <w:sz w:val="20"/>
                <w:szCs w:val="20"/>
                <w:lang w:val="en-GB"/>
              </w:rPr>
              <w:t xml:space="preserve"> and process</w:t>
            </w:r>
            <w:r w:rsidRPr="002F0003">
              <w:rPr>
                <w:noProof/>
                <w:sz w:val="20"/>
                <w:szCs w:val="20"/>
                <w:lang w:val="en-GB"/>
              </w:rPr>
              <w:t xml:space="preserve"> analysis</w:t>
            </w:r>
          </w:p>
          <w:p w14:paraId="53BA7531" w14:textId="77777777" w:rsidR="00161CE7" w:rsidRPr="002F0003" w:rsidRDefault="00161CE7" w:rsidP="00125037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2F0003">
              <w:rPr>
                <w:noProof/>
                <w:sz w:val="20"/>
                <w:szCs w:val="20"/>
                <w:lang w:val="en-GB"/>
              </w:rPr>
              <w:t>Digital payment card systems</w:t>
            </w:r>
          </w:p>
          <w:p w14:paraId="332EB9FC" w14:textId="77777777" w:rsidR="00161CE7" w:rsidRPr="002F0003" w:rsidRDefault="00161CE7" w:rsidP="00125037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2F0003">
              <w:rPr>
                <w:noProof/>
                <w:sz w:val="20"/>
                <w:szCs w:val="20"/>
                <w:lang w:val="en-GB"/>
              </w:rPr>
              <w:t>Training/Coaching</w:t>
            </w:r>
          </w:p>
          <w:p w14:paraId="22A1C294" w14:textId="77777777" w:rsidR="00125037" w:rsidRPr="002F0003" w:rsidRDefault="00161CE7" w:rsidP="00125037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2F0003">
              <w:rPr>
                <w:noProof/>
                <w:sz w:val="20"/>
                <w:szCs w:val="20"/>
                <w:lang w:val="en-GB"/>
              </w:rPr>
              <w:t>Card technology</w:t>
            </w:r>
          </w:p>
          <w:p w14:paraId="32B26CED" w14:textId="77777777" w:rsidR="00161CE7" w:rsidRPr="002F0003" w:rsidRDefault="00161CE7" w:rsidP="00125037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2F0003">
              <w:rPr>
                <w:noProof/>
                <w:sz w:val="20"/>
                <w:szCs w:val="20"/>
                <w:lang w:val="en-GB"/>
              </w:rPr>
              <w:t xml:space="preserve">Cross-country </w:t>
            </w:r>
            <w:r w:rsidR="00433351" w:rsidRPr="002F0003">
              <w:rPr>
                <w:noProof/>
                <w:sz w:val="20"/>
                <w:szCs w:val="20"/>
                <w:lang w:val="en-GB"/>
              </w:rPr>
              <w:t>co-o</w:t>
            </w:r>
            <w:r w:rsidRPr="002F0003">
              <w:rPr>
                <w:noProof/>
                <w:sz w:val="20"/>
                <w:szCs w:val="20"/>
                <w:lang w:val="en-GB"/>
              </w:rPr>
              <w:t>peration (</w:t>
            </w:r>
            <w:r w:rsidR="00033096" w:rsidRPr="002F0003">
              <w:rPr>
                <w:noProof/>
                <w:sz w:val="20"/>
                <w:szCs w:val="20"/>
                <w:lang w:val="en-GB"/>
              </w:rPr>
              <w:t xml:space="preserve">Danske Bank </w:t>
            </w:r>
            <w:r w:rsidRPr="002F0003">
              <w:rPr>
                <w:noProof/>
                <w:sz w:val="20"/>
                <w:szCs w:val="20"/>
                <w:lang w:val="en-GB"/>
              </w:rPr>
              <w:t>D</w:t>
            </w:r>
            <w:r w:rsidR="00A94984" w:rsidRPr="002F0003">
              <w:rPr>
                <w:noProof/>
                <w:sz w:val="20"/>
                <w:szCs w:val="20"/>
                <w:lang w:val="en-GB"/>
              </w:rPr>
              <w:t>K</w:t>
            </w:r>
            <w:r w:rsidRPr="002F0003">
              <w:rPr>
                <w:noProof/>
                <w:sz w:val="20"/>
                <w:szCs w:val="20"/>
                <w:lang w:val="en-GB"/>
              </w:rPr>
              <w:t>, S</w:t>
            </w:r>
            <w:r w:rsidR="00A94984" w:rsidRPr="002F0003">
              <w:rPr>
                <w:noProof/>
                <w:sz w:val="20"/>
                <w:szCs w:val="20"/>
                <w:lang w:val="en-GB"/>
              </w:rPr>
              <w:t>W</w:t>
            </w:r>
            <w:r w:rsidRPr="002F0003">
              <w:rPr>
                <w:noProof/>
                <w:sz w:val="20"/>
                <w:szCs w:val="20"/>
                <w:lang w:val="en-GB"/>
              </w:rPr>
              <w:t>, N</w:t>
            </w:r>
            <w:r w:rsidR="00A94984" w:rsidRPr="002F0003">
              <w:rPr>
                <w:noProof/>
                <w:sz w:val="20"/>
                <w:szCs w:val="20"/>
                <w:lang w:val="en-GB"/>
              </w:rPr>
              <w:t>O</w:t>
            </w:r>
            <w:r w:rsidRPr="002F0003">
              <w:rPr>
                <w:noProof/>
                <w:sz w:val="20"/>
                <w:szCs w:val="20"/>
                <w:lang w:val="en-GB"/>
              </w:rPr>
              <w:t>, India, Lithuania)</w:t>
            </w:r>
          </w:p>
          <w:p w14:paraId="02098CAE" w14:textId="77777777" w:rsidR="00161CE7" w:rsidRPr="002F0003" w:rsidRDefault="00161CE7" w:rsidP="00723C0E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2F0003">
              <w:rPr>
                <w:noProof/>
                <w:sz w:val="20"/>
                <w:szCs w:val="20"/>
                <w:lang w:val="en-GB"/>
              </w:rPr>
              <w:t>Testing</w:t>
            </w:r>
            <w:r w:rsidR="00131FD2" w:rsidRPr="002F0003">
              <w:rPr>
                <w:noProof/>
                <w:sz w:val="20"/>
                <w:szCs w:val="20"/>
                <w:lang w:val="en-GB"/>
              </w:rPr>
              <w:t xml:space="preserve">, </w:t>
            </w:r>
            <w:r w:rsidRPr="002F0003">
              <w:rPr>
                <w:noProof/>
                <w:sz w:val="20"/>
                <w:szCs w:val="20"/>
                <w:lang w:val="en-GB"/>
              </w:rPr>
              <w:t>piloting</w:t>
            </w:r>
            <w:r w:rsidR="00131FD2" w:rsidRPr="002F0003">
              <w:rPr>
                <w:noProof/>
                <w:sz w:val="20"/>
                <w:szCs w:val="20"/>
                <w:lang w:val="en-GB"/>
              </w:rPr>
              <w:t xml:space="preserve">, </w:t>
            </w:r>
            <w:r w:rsidR="00CA38BE" w:rsidRPr="002F0003">
              <w:rPr>
                <w:noProof/>
                <w:sz w:val="20"/>
                <w:szCs w:val="20"/>
                <w:lang w:val="en-GB"/>
              </w:rPr>
              <w:t>Implementation</w:t>
            </w:r>
            <w:r w:rsidRPr="002F0003">
              <w:rPr>
                <w:noProof/>
                <w:sz w:val="20"/>
                <w:szCs w:val="20"/>
                <w:lang w:val="en-GB"/>
              </w:rPr>
              <w:t xml:space="preserve"> </w:t>
            </w:r>
          </w:p>
          <w:p w14:paraId="436694C0" w14:textId="77777777" w:rsidR="00EC4AAC" w:rsidRPr="002F0003" w:rsidRDefault="00EC4AAC" w:rsidP="00EC4AAC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2F0003">
              <w:rPr>
                <w:noProof/>
                <w:sz w:val="20"/>
                <w:szCs w:val="20"/>
                <w:lang w:val="en-GB"/>
              </w:rPr>
              <w:t>MobileBanking card functionality</w:t>
            </w:r>
          </w:p>
          <w:p w14:paraId="516563AA" w14:textId="77777777" w:rsidR="00125037" w:rsidRPr="002F0003" w:rsidRDefault="00161CE7" w:rsidP="0093066C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2F0003">
              <w:rPr>
                <w:noProof/>
                <w:sz w:val="20"/>
                <w:szCs w:val="20"/>
                <w:lang w:val="en-GB"/>
              </w:rPr>
              <w:t>Card security (eBanking</w:t>
            </w:r>
            <w:r w:rsidR="00CA38BE" w:rsidRPr="002F0003">
              <w:rPr>
                <w:noProof/>
                <w:sz w:val="20"/>
                <w:szCs w:val="20"/>
                <w:lang w:val="en-GB"/>
              </w:rPr>
              <w:t>/Mobilebanking</w:t>
            </w:r>
            <w:r w:rsidRPr="002F0003">
              <w:rPr>
                <w:noProof/>
                <w:sz w:val="20"/>
                <w:szCs w:val="20"/>
                <w:lang w:val="en-GB"/>
              </w:rPr>
              <w:t>, transactions, PCIDSS)</w:t>
            </w:r>
          </w:p>
        </w:tc>
      </w:tr>
      <w:tr w:rsidR="0093066C" w14:paraId="0FF46BD2" w14:textId="77777777" w:rsidTr="00DB2277">
        <w:trPr>
          <w:cantSplit/>
          <w:trHeight w:val="3149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</w:tcPr>
          <w:p w14:paraId="4B581B9F" w14:textId="77777777" w:rsidR="0093066C" w:rsidRPr="00EA102C" w:rsidRDefault="0093066C" w:rsidP="0093066C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Project management</w:t>
            </w:r>
          </w:p>
          <w:p w14:paraId="0E287230" w14:textId="77777777" w:rsidR="0093066C" w:rsidRDefault="0093066C" w:rsidP="0093066C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</w:p>
          <w:p w14:paraId="40B16398" w14:textId="77777777" w:rsidR="0093066C" w:rsidRPr="002F0003" w:rsidRDefault="0093066C" w:rsidP="0093066C">
            <w:pPr>
              <w:numPr>
                <w:ilvl w:val="0"/>
                <w:numId w:val="3"/>
              </w:numPr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lang w:val="en-US"/>
              </w:rPr>
              <w:t xml:space="preserve">Danske Bank </w:t>
            </w:r>
            <w:r w:rsidRPr="002F0003">
              <w:rPr>
                <w:b/>
                <w:bCs/>
                <w:noProof/>
                <w:lang w:val="en-GB"/>
              </w:rPr>
              <w:t>Oyj</w:t>
            </w:r>
          </w:p>
          <w:p w14:paraId="704694FC" w14:textId="77777777" w:rsidR="0093066C" w:rsidRDefault="0093066C" w:rsidP="0093066C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</w:p>
          <w:p w14:paraId="5ECE6E6C" w14:textId="77777777" w:rsidR="0093066C" w:rsidRDefault="0093066C" w:rsidP="0093066C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involved:</w:t>
            </w:r>
          </w:p>
          <w:p w14:paraId="306F0E36" w14:textId="77777777" w:rsidR="0093066C" w:rsidRDefault="008E25C5" w:rsidP="0093066C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anchor distT="0" distB="0" distL="114300" distR="114300" simplePos="0" relativeHeight="251669504" behindDoc="0" locked="0" layoutInCell="1" allowOverlap="1" wp14:anchorId="3A09152C" wp14:editId="097DFE39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368300</wp:posOffset>
                  </wp:positionV>
                  <wp:extent cx="925195" cy="161925"/>
                  <wp:effectExtent l="0" t="0" r="0" b="0"/>
                  <wp:wrapNone/>
                  <wp:docPr id="40" name="Kuva 40" descr="Danske Bank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Danske Bank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19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066C">
              <w:rPr>
                <w:lang w:val="en-US"/>
              </w:rPr>
              <w:t>11/2016-02/2017</w:t>
            </w:r>
          </w:p>
        </w:tc>
        <w:tc>
          <w:tcPr>
            <w:tcW w:w="7633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2F80F374" w14:textId="77777777" w:rsidR="0093066C" w:rsidRPr="002F0003" w:rsidRDefault="00C00503" w:rsidP="0093066C">
            <w:pPr>
              <w:numPr>
                <w:ilvl w:val="0"/>
                <w:numId w:val="3"/>
              </w:numPr>
              <w:snapToGrid w:val="0"/>
              <w:rPr>
                <w:b/>
                <w:bCs/>
                <w:noProof/>
                <w:lang w:val="en-GB"/>
              </w:rPr>
            </w:pPr>
            <w:r w:rsidRPr="002F0003">
              <w:rPr>
                <w:b/>
                <w:bCs/>
                <w:noProof/>
                <w:lang w:val="en-GB"/>
              </w:rPr>
              <w:t xml:space="preserve">ICT </w:t>
            </w:r>
            <w:r w:rsidR="0093066C" w:rsidRPr="002F0003">
              <w:rPr>
                <w:b/>
                <w:bCs/>
                <w:noProof/>
                <w:lang w:val="en-GB"/>
              </w:rPr>
              <w:t xml:space="preserve">Project </w:t>
            </w:r>
            <w:r w:rsidR="00AB0F15" w:rsidRPr="002F0003">
              <w:rPr>
                <w:b/>
                <w:bCs/>
                <w:noProof/>
                <w:lang w:val="en-GB"/>
              </w:rPr>
              <w:t>M</w:t>
            </w:r>
            <w:r w:rsidR="0093066C" w:rsidRPr="002F0003">
              <w:rPr>
                <w:b/>
                <w:bCs/>
                <w:noProof/>
                <w:lang w:val="en-GB"/>
              </w:rPr>
              <w:t xml:space="preserve">anager </w:t>
            </w:r>
            <w:r w:rsidR="007F537E" w:rsidRPr="002F0003">
              <w:rPr>
                <w:b/>
                <w:bCs/>
                <w:noProof/>
                <w:lang w:val="en-GB"/>
              </w:rPr>
              <w:t xml:space="preserve">- </w:t>
            </w:r>
            <w:r w:rsidR="0093066C" w:rsidRPr="002F0003">
              <w:rPr>
                <w:b/>
                <w:bCs/>
                <w:noProof/>
                <w:lang w:val="en-GB"/>
              </w:rPr>
              <w:t>Frau</w:t>
            </w:r>
            <w:r w:rsidR="007F537E" w:rsidRPr="002F0003">
              <w:rPr>
                <w:b/>
                <w:bCs/>
                <w:noProof/>
                <w:lang w:val="en-GB"/>
              </w:rPr>
              <w:t>d mitigation &amp; fraud detection</w:t>
            </w:r>
            <w:r w:rsidR="00537DE4" w:rsidRPr="002F0003">
              <w:rPr>
                <w:b/>
                <w:bCs/>
                <w:noProof/>
                <w:lang w:val="en-GB"/>
              </w:rPr>
              <w:t xml:space="preserve"> in </w:t>
            </w:r>
            <w:r w:rsidR="000B70DD" w:rsidRPr="002F0003">
              <w:rPr>
                <w:b/>
                <w:bCs/>
                <w:noProof/>
                <w:lang w:val="en-GB"/>
              </w:rPr>
              <w:t xml:space="preserve">eBanking and </w:t>
            </w:r>
            <w:r w:rsidR="00537DE4" w:rsidRPr="002F0003">
              <w:rPr>
                <w:b/>
                <w:bCs/>
                <w:noProof/>
                <w:lang w:val="en-GB"/>
              </w:rPr>
              <w:t>MobileBanking pre-analysis project</w:t>
            </w:r>
          </w:p>
          <w:p w14:paraId="010867B6" w14:textId="77777777" w:rsidR="0093066C" w:rsidRPr="002F0003" w:rsidRDefault="0093066C" w:rsidP="0093066C">
            <w:pPr>
              <w:tabs>
                <w:tab w:val="left" w:pos="18720"/>
              </w:tabs>
              <w:snapToGrid w:val="0"/>
              <w:ind w:left="2160" w:hanging="2160"/>
              <w:rPr>
                <w:b/>
                <w:bCs/>
                <w:noProof/>
                <w:sz w:val="20"/>
                <w:szCs w:val="20"/>
                <w:lang w:val="en-GB"/>
              </w:rPr>
            </w:pPr>
          </w:p>
          <w:p w14:paraId="3A7F57EE" w14:textId="77777777" w:rsidR="0093066C" w:rsidRPr="002F0003" w:rsidRDefault="00537DE4" w:rsidP="0093066C">
            <w:pPr>
              <w:rPr>
                <w:noProof/>
                <w:lang w:val="en-GB"/>
              </w:rPr>
            </w:pPr>
            <w:r w:rsidRPr="002F0003">
              <w:rPr>
                <w:noProof/>
                <w:lang w:val="en-GB"/>
              </w:rPr>
              <w:t>ICT project manager in requirement analysis phase</w:t>
            </w:r>
            <w:r w:rsidR="008C532E" w:rsidRPr="002F0003">
              <w:rPr>
                <w:noProof/>
                <w:lang w:val="en-GB"/>
              </w:rPr>
              <w:t>. This project focused on advancing</w:t>
            </w:r>
            <w:r w:rsidR="000B70DD" w:rsidRPr="002F0003">
              <w:rPr>
                <w:noProof/>
                <w:lang w:val="en-GB"/>
              </w:rPr>
              <w:t xml:space="preserve"> card security features in eBanking and Mobilebanking.</w:t>
            </w:r>
          </w:p>
          <w:p w14:paraId="425D22BF" w14:textId="77777777" w:rsidR="0093066C" w:rsidRPr="002F0003" w:rsidRDefault="0093066C" w:rsidP="0093066C">
            <w:pPr>
              <w:rPr>
                <w:noProof/>
                <w:lang w:val="en-GB"/>
              </w:rPr>
            </w:pPr>
          </w:p>
          <w:p w14:paraId="0A0AE42A" w14:textId="77777777" w:rsidR="0093066C" w:rsidRPr="002F0003" w:rsidRDefault="0093066C" w:rsidP="0093066C">
            <w:pPr>
              <w:rPr>
                <w:b/>
                <w:bCs/>
                <w:noProof/>
                <w:lang w:val="en-GB"/>
              </w:rPr>
            </w:pPr>
            <w:r w:rsidRPr="002F0003">
              <w:rPr>
                <w:b/>
                <w:bCs/>
                <w:noProof/>
                <w:lang w:val="en-GB"/>
              </w:rPr>
              <w:t xml:space="preserve">Methods, tools and technologies: </w:t>
            </w:r>
          </w:p>
          <w:p w14:paraId="5EDFCC83" w14:textId="77777777" w:rsidR="000B70DD" w:rsidRPr="002F0003" w:rsidRDefault="000B70DD" w:rsidP="0093066C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2F0003">
              <w:rPr>
                <w:noProof/>
                <w:sz w:val="20"/>
                <w:szCs w:val="20"/>
                <w:lang w:val="en-GB"/>
              </w:rPr>
              <w:t>ICT project management</w:t>
            </w:r>
          </w:p>
          <w:p w14:paraId="4AB5B2B4" w14:textId="77777777" w:rsidR="0093066C" w:rsidRPr="002F0003" w:rsidRDefault="0093066C" w:rsidP="000B70DD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2F0003">
              <w:rPr>
                <w:noProof/>
                <w:sz w:val="20"/>
                <w:szCs w:val="20"/>
                <w:lang w:val="en-GB"/>
              </w:rPr>
              <w:t xml:space="preserve">Requirement </w:t>
            </w:r>
            <w:r w:rsidR="000B70DD" w:rsidRPr="002F0003">
              <w:rPr>
                <w:noProof/>
                <w:sz w:val="20"/>
                <w:szCs w:val="20"/>
                <w:lang w:val="en-GB"/>
              </w:rPr>
              <w:t xml:space="preserve">and process </w:t>
            </w:r>
            <w:r w:rsidRPr="002F0003">
              <w:rPr>
                <w:noProof/>
                <w:sz w:val="20"/>
                <w:szCs w:val="20"/>
                <w:lang w:val="en-GB"/>
              </w:rPr>
              <w:t>analysis</w:t>
            </w:r>
          </w:p>
          <w:p w14:paraId="3795798F" w14:textId="77777777" w:rsidR="0093066C" w:rsidRPr="002F0003" w:rsidRDefault="0093066C" w:rsidP="0093066C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2F0003">
              <w:rPr>
                <w:noProof/>
                <w:sz w:val="20"/>
                <w:szCs w:val="20"/>
                <w:lang w:val="en-GB"/>
              </w:rPr>
              <w:t>PCI</w:t>
            </w:r>
            <w:r w:rsidR="005D0352" w:rsidRPr="002F0003">
              <w:rPr>
                <w:noProof/>
                <w:sz w:val="20"/>
                <w:szCs w:val="20"/>
                <w:lang w:val="en-GB"/>
              </w:rPr>
              <w:t xml:space="preserve"> </w:t>
            </w:r>
            <w:r w:rsidRPr="002F0003">
              <w:rPr>
                <w:noProof/>
                <w:sz w:val="20"/>
                <w:szCs w:val="20"/>
                <w:lang w:val="en-GB"/>
              </w:rPr>
              <w:t>DSS requirements</w:t>
            </w:r>
          </w:p>
          <w:p w14:paraId="7C653870" w14:textId="77777777" w:rsidR="00EC26CD" w:rsidRPr="002F0003" w:rsidRDefault="00EC26CD" w:rsidP="00EC26CD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2F0003">
              <w:rPr>
                <w:noProof/>
                <w:sz w:val="20"/>
                <w:szCs w:val="20"/>
                <w:lang w:val="en-GB"/>
              </w:rPr>
              <w:t xml:space="preserve">Card security in </w:t>
            </w:r>
            <w:r w:rsidR="000B70DD" w:rsidRPr="002F0003">
              <w:rPr>
                <w:noProof/>
                <w:sz w:val="20"/>
                <w:szCs w:val="20"/>
                <w:lang w:val="en-GB"/>
              </w:rPr>
              <w:t xml:space="preserve">eBanking and </w:t>
            </w:r>
            <w:r w:rsidRPr="002F0003">
              <w:rPr>
                <w:noProof/>
                <w:sz w:val="20"/>
                <w:szCs w:val="20"/>
                <w:lang w:val="en-GB"/>
              </w:rPr>
              <w:t>MobileBanking</w:t>
            </w:r>
          </w:p>
          <w:p w14:paraId="52332A8E" w14:textId="77777777" w:rsidR="0093066C" w:rsidRPr="002F0003" w:rsidRDefault="0093066C" w:rsidP="00EC26CD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2F0003">
              <w:rPr>
                <w:noProof/>
                <w:sz w:val="20"/>
                <w:szCs w:val="20"/>
                <w:lang w:val="en-GB"/>
              </w:rPr>
              <w:t>Cross-country co-operation (</w:t>
            </w:r>
            <w:r w:rsidR="00033096" w:rsidRPr="002F0003">
              <w:rPr>
                <w:noProof/>
                <w:sz w:val="20"/>
                <w:szCs w:val="20"/>
                <w:lang w:val="en-GB"/>
              </w:rPr>
              <w:t xml:space="preserve">Danske Bank </w:t>
            </w:r>
            <w:r w:rsidRPr="002F0003">
              <w:rPr>
                <w:noProof/>
                <w:sz w:val="20"/>
                <w:szCs w:val="20"/>
                <w:lang w:val="en-GB"/>
              </w:rPr>
              <w:t>D</w:t>
            </w:r>
            <w:r w:rsidR="00A94984" w:rsidRPr="002F0003">
              <w:rPr>
                <w:noProof/>
                <w:sz w:val="20"/>
                <w:szCs w:val="20"/>
                <w:lang w:val="en-GB"/>
              </w:rPr>
              <w:t>K</w:t>
            </w:r>
            <w:r w:rsidRPr="002F0003">
              <w:rPr>
                <w:noProof/>
                <w:sz w:val="20"/>
                <w:szCs w:val="20"/>
                <w:lang w:val="en-GB"/>
              </w:rPr>
              <w:t>, S</w:t>
            </w:r>
            <w:r w:rsidR="00A94984" w:rsidRPr="002F0003">
              <w:rPr>
                <w:noProof/>
                <w:sz w:val="20"/>
                <w:szCs w:val="20"/>
                <w:lang w:val="en-GB"/>
              </w:rPr>
              <w:t>W</w:t>
            </w:r>
            <w:r w:rsidRPr="002F0003">
              <w:rPr>
                <w:noProof/>
                <w:sz w:val="20"/>
                <w:szCs w:val="20"/>
                <w:lang w:val="en-GB"/>
              </w:rPr>
              <w:t>, N</w:t>
            </w:r>
            <w:r w:rsidR="00A94984" w:rsidRPr="002F0003">
              <w:rPr>
                <w:noProof/>
                <w:sz w:val="20"/>
                <w:szCs w:val="20"/>
                <w:lang w:val="en-GB"/>
              </w:rPr>
              <w:t>O</w:t>
            </w:r>
            <w:r w:rsidRPr="002F0003">
              <w:rPr>
                <w:noProof/>
                <w:sz w:val="20"/>
                <w:szCs w:val="20"/>
                <w:lang w:val="en-GB"/>
              </w:rPr>
              <w:t>, India)</w:t>
            </w:r>
          </w:p>
        </w:tc>
      </w:tr>
      <w:tr w:rsidR="005C3973" w14:paraId="1826101F" w14:textId="77777777" w:rsidTr="00636A67">
        <w:trPr>
          <w:cantSplit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</w:tcPr>
          <w:p w14:paraId="2ED90FC9" w14:textId="77777777" w:rsidR="005C3973" w:rsidRPr="00EA102C" w:rsidRDefault="005C3973" w:rsidP="008E6FC3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Payment card specialist </w:t>
            </w:r>
          </w:p>
          <w:p w14:paraId="583F6A35" w14:textId="77777777" w:rsidR="005C3973" w:rsidRDefault="005C3973" w:rsidP="008E6FC3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</w:p>
          <w:p w14:paraId="13DA6B71" w14:textId="77777777" w:rsidR="005C3973" w:rsidRDefault="005C3973" w:rsidP="008E6FC3">
            <w:pPr>
              <w:numPr>
                <w:ilvl w:val="0"/>
                <w:numId w:val="3"/>
              </w:num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lang w:val="en-US"/>
              </w:rPr>
              <w:t xml:space="preserve">Danske Bank </w:t>
            </w:r>
            <w:r>
              <w:rPr>
                <w:b/>
                <w:bCs/>
                <w:noProof/>
                <w:lang w:val="en-US"/>
              </w:rPr>
              <w:t>Oyj</w:t>
            </w:r>
          </w:p>
          <w:p w14:paraId="3D588F04" w14:textId="77777777" w:rsidR="005C3973" w:rsidRDefault="005C3973" w:rsidP="008E6FC3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</w:p>
          <w:p w14:paraId="09735271" w14:textId="77777777" w:rsidR="005C3973" w:rsidRDefault="005C3973" w:rsidP="008E6FC3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involved:</w:t>
            </w:r>
          </w:p>
          <w:p w14:paraId="282E5F31" w14:textId="77777777" w:rsidR="005C3973" w:rsidRDefault="008E25C5" w:rsidP="005C3973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anchor distT="0" distB="0" distL="114300" distR="114300" simplePos="0" relativeHeight="251668480" behindDoc="0" locked="0" layoutInCell="1" allowOverlap="1" wp14:anchorId="418E7DE4" wp14:editId="12805B9D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345440</wp:posOffset>
                  </wp:positionV>
                  <wp:extent cx="925195" cy="161925"/>
                  <wp:effectExtent l="0" t="0" r="0" b="0"/>
                  <wp:wrapNone/>
                  <wp:docPr id="39" name="Kuva 39" descr="Danske Bank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Danske Bank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19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81360">
              <w:rPr>
                <w:lang w:val="en-US"/>
              </w:rPr>
              <w:t>09</w:t>
            </w:r>
            <w:r w:rsidR="005C3973">
              <w:rPr>
                <w:lang w:val="en-US"/>
              </w:rPr>
              <w:t>/2016-02/2017</w:t>
            </w:r>
          </w:p>
        </w:tc>
        <w:tc>
          <w:tcPr>
            <w:tcW w:w="7633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16069FBD" w14:textId="77777777" w:rsidR="005C3973" w:rsidRPr="005C3973" w:rsidRDefault="005C3973" w:rsidP="005C3973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Payment </w:t>
            </w:r>
            <w:r w:rsidR="007F537E">
              <w:rPr>
                <w:b/>
                <w:bCs/>
                <w:lang w:val="en-US"/>
              </w:rPr>
              <w:t>C</w:t>
            </w:r>
            <w:r>
              <w:rPr>
                <w:b/>
                <w:bCs/>
                <w:lang w:val="en-US"/>
              </w:rPr>
              <w:t xml:space="preserve">ard </w:t>
            </w:r>
            <w:r w:rsidR="007F537E">
              <w:rPr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>pecialist – PCI</w:t>
            </w:r>
            <w:r w:rsidR="005D0352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DSS project</w:t>
            </w:r>
          </w:p>
          <w:p w14:paraId="172ACD56" w14:textId="77777777" w:rsidR="005C3973" w:rsidRDefault="005C3973" w:rsidP="005C3973">
            <w:pPr>
              <w:tabs>
                <w:tab w:val="left" w:pos="18720"/>
              </w:tabs>
              <w:snapToGrid w:val="0"/>
              <w:ind w:left="2160" w:hanging="2160"/>
              <w:rPr>
                <w:b/>
                <w:bCs/>
                <w:sz w:val="20"/>
                <w:szCs w:val="20"/>
                <w:lang w:val="en-US"/>
              </w:rPr>
            </w:pPr>
          </w:p>
          <w:p w14:paraId="60140E25" w14:textId="77777777" w:rsidR="0032507C" w:rsidRDefault="0032507C" w:rsidP="005C3973">
            <w:r>
              <w:t>Participant in the PCI DSS project which scope included requirement analysis, proof-of-concept, testing and implementation.</w:t>
            </w:r>
          </w:p>
          <w:p w14:paraId="7C6F7A3A" w14:textId="77777777" w:rsidR="005C3973" w:rsidRPr="00A5622B" w:rsidRDefault="005C3973" w:rsidP="005C3973"/>
          <w:p w14:paraId="5BB10CA3" w14:textId="77777777" w:rsidR="005C3973" w:rsidRPr="00A5622B" w:rsidRDefault="005C3973" w:rsidP="005C3973">
            <w:pPr>
              <w:rPr>
                <w:b/>
                <w:bCs/>
                <w:lang w:val="en-US"/>
              </w:rPr>
            </w:pPr>
            <w:r w:rsidRPr="00A5622B">
              <w:rPr>
                <w:b/>
                <w:bCs/>
                <w:lang w:val="en-US"/>
              </w:rPr>
              <w:t xml:space="preserve">Methods, tools and technologies: </w:t>
            </w:r>
          </w:p>
          <w:p w14:paraId="323EB5F0" w14:textId="77777777" w:rsidR="005C3973" w:rsidRPr="000B70DD" w:rsidRDefault="005C3973" w:rsidP="000B70DD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Requirement</w:t>
            </w:r>
            <w:r w:rsidR="000B70DD">
              <w:rPr>
                <w:sz w:val="20"/>
                <w:szCs w:val="20"/>
              </w:rPr>
              <w:t xml:space="preserve"> and process</w:t>
            </w:r>
            <w:r>
              <w:rPr>
                <w:sz w:val="20"/>
                <w:szCs w:val="20"/>
              </w:rPr>
              <w:t xml:space="preserve"> analysis</w:t>
            </w:r>
          </w:p>
          <w:p w14:paraId="2AD6812B" w14:textId="77777777" w:rsidR="005C3973" w:rsidRDefault="005C3973" w:rsidP="005C3973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PCI</w:t>
            </w:r>
            <w:r w:rsidR="005D03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DSS requirements</w:t>
            </w:r>
          </w:p>
          <w:p w14:paraId="02262551" w14:textId="77777777" w:rsidR="005C3973" w:rsidRDefault="005C3973" w:rsidP="005C3973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Testing, piloting</w:t>
            </w:r>
            <w:r w:rsidR="00577F14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implementation</w:t>
            </w:r>
          </w:p>
          <w:p w14:paraId="0C724DF9" w14:textId="77777777" w:rsidR="005C3973" w:rsidRPr="005C3973" w:rsidRDefault="005C3973" w:rsidP="005C3973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Cross-country co-operation (</w:t>
            </w:r>
            <w:r w:rsidR="00033096">
              <w:rPr>
                <w:sz w:val="20"/>
                <w:szCs w:val="20"/>
              </w:rPr>
              <w:t xml:space="preserve">Danske Bank </w:t>
            </w:r>
            <w:r>
              <w:rPr>
                <w:sz w:val="20"/>
                <w:szCs w:val="20"/>
              </w:rPr>
              <w:t>D</w:t>
            </w:r>
            <w:r w:rsidR="001517D2"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, S</w:t>
            </w:r>
            <w:r w:rsidR="001517D2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, N</w:t>
            </w:r>
            <w:r w:rsidR="001517D2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, India)</w:t>
            </w:r>
          </w:p>
        </w:tc>
      </w:tr>
      <w:tr w:rsidR="001C359E" w14:paraId="474E8E16" w14:textId="77777777" w:rsidTr="00636A67">
        <w:trPr>
          <w:cantSplit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</w:tcPr>
          <w:p w14:paraId="07452463" w14:textId="77777777" w:rsidR="001C359E" w:rsidRPr="00EA102C" w:rsidRDefault="001C359E" w:rsidP="001C359E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Project management </w:t>
            </w:r>
          </w:p>
          <w:p w14:paraId="029197DD" w14:textId="77777777" w:rsidR="001C359E" w:rsidRDefault="001C359E" w:rsidP="001C359E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</w:p>
          <w:p w14:paraId="267BA35C" w14:textId="77777777" w:rsidR="001C359E" w:rsidRDefault="001C359E" w:rsidP="001C359E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Danske Bank </w:t>
            </w:r>
            <w:r>
              <w:rPr>
                <w:b/>
                <w:bCs/>
                <w:noProof/>
                <w:lang w:val="en-US"/>
              </w:rPr>
              <w:t>Oyj</w:t>
            </w:r>
          </w:p>
          <w:p w14:paraId="7036C6BE" w14:textId="77777777" w:rsidR="001C359E" w:rsidRDefault="001C359E" w:rsidP="001C359E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</w:p>
          <w:p w14:paraId="007356B5" w14:textId="77777777" w:rsidR="001C359E" w:rsidRDefault="001C359E" w:rsidP="001C359E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involved:</w:t>
            </w:r>
          </w:p>
          <w:p w14:paraId="63D21A5E" w14:textId="77777777" w:rsidR="001C359E" w:rsidRDefault="008E25C5" w:rsidP="001C359E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anchor distT="0" distB="0" distL="114300" distR="114300" simplePos="0" relativeHeight="251667456" behindDoc="0" locked="0" layoutInCell="1" allowOverlap="1" wp14:anchorId="614749F5" wp14:editId="06ED377D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461010</wp:posOffset>
                  </wp:positionV>
                  <wp:extent cx="925195" cy="161925"/>
                  <wp:effectExtent l="0" t="0" r="0" b="0"/>
                  <wp:wrapNone/>
                  <wp:docPr id="37" name="Kuva 37" descr="Danske Bank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Danske Bank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19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359E">
              <w:rPr>
                <w:lang w:val="en-US"/>
              </w:rPr>
              <w:t>02/2015-08/2015</w:t>
            </w:r>
          </w:p>
        </w:tc>
        <w:tc>
          <w:tcPr>
            <w:tcW w:w="7633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0E4A8655" w14:textId="77777777" w:rsidR="001C359E" w:rsidRPr="002F0003" w:rsidRDefault="00C00503" w:rsidP="001C359E">
            <w:pPr>
              <w:numPr>
                <w:ilvl w:val="0"/>
                <w:numId w:val="3"/>
              </w:numPr>
              <w:snapToGrid w:val="0"/>
              <w:rPr>
                <w:b/>
                <w:bCs/>
                <w:noProof/>
                <w:lang w:val="en-GB"/>
              </w:rPr>
            </w:pPr>
            <w:r w:rsidRPr="002F0003">
              <w:rPr>
                <w:b/>
                <w:bCs/>
                <w:noProof/>
                <w:lang w:val="en-GB"/>
              </w:rPr>
              <w:t xml:space="preserve">ICT </w:t>
            </w:r>
            <w:r w:rsidR="001C359E" w:rsidRPr="002F0003">
              <w:rPr>
                <w:b/>
                <w:bCs/>
                <w:noProof/>
                <w:lang w:val="en-GB"/>
              </w:rPr>
              <w:t xml:space="preserve">Project </w:t>
            </w:r>
            <w:r w:rsidR="00AB0F15" w:rsidRPr="002F0003">
              <w:rPr>
                <w:b/>
                <w:bCs/>
                <w:noProof/>
                <w:lang w:val="en-GB"/>
              </w:rPr>
              <w:t>M</w:t>
            </w:r>
            <w:r w:rsidR="001C359E" w:rsidRPr="002F0003">
              <w:rPr>
                <w:b/>
                <w:bCs/>
                <w:noProof/>
                <w:lang w:val="en-GB"/>
              </w:rPr>
              <w:t xml:space="preserve">anager </w:t>
            </w:r>
            <w:r w:rsidR="007F537E" w:rsidRPr="002F0003">
              <w:rPr>
                <w:b/>
                <w:bCs/>
                <w:noProof/>
                <w:lang w:val="en-GB"/>
              </w:rPr>
              <w:t>/ P</w:t>
            </w:r>
            <w:r w:rsidR="001C359E" w:rsidRPr="002F0003">
              <w:rPr>
                <w:b/>
                <w:bCs/>
                <w:noProof/>
                <w:lang w:val="en-GB"/>
              </w:rPr>
              <w:t xml:space="preserve">ayment </w:t>
            </w:r>
            <w:r w:rsidR="007F537E" w:rsidRPr="002F0003">
              <w:rPr>
                <w:b/>
                <w:bCs/>
                <w:noProof/>
                <w:lang w:val="en-GB"/>
              </w:rPr>
              <w:t>C</w:t>
            </w:r>
            <w:r w:rsidR="001C359E" w:rsidRPr="002F0003">
              <w:rPr>
                <w:b/>
                <w:bCs/>
                <w:noProof/>
                <w:lang w:val="en-GB"/>
              </w:rPr>
              <w:t xml:space="preserve">ard </w:t>
            </w:r>
            <w:r w:rsidR="007F537E" w:rsidRPr="002F0003">
              <w:rPr>
                <w:b/>
                <w:bCs/>
                <w:noProof/>
                <w:lang w:val="en-GB"/>
              </w:rPr>
              <w:t>S</w:t>
            </w:r>
            <w:r w:rsidR="001C359E" w:rsidRPr="002F0003">
              <w:rPr>
                <w:b/>
                <w:bCs/>
                <w:noProof/>
                <w:lang w:val="en-GB"/>
              </w:rPr>
              <w:t>pecialist – Card functionality in MobileBanking</w:t>
            </w:r>
          </w:p>
          <w:p w14:paraId="5C102552" w14:textId="77777777" w:rsidR="001C359E" w:rsidRPr="002F0003" w:rsidRDefault="001C359E" w:rsidP="001C359E">
            <w:pPr>
              <w:tabs>
                <w:tab w:val="left" w:pos="18720"/>
              </w:tabs>
              <w:snapToGrid w:val="0"/>
              <w:ind w:left="2160" w:hanging="2160"/>
              <w:rPr>
                <w:b/>
                <w:bCs/>
                <w:noProof/>
                <w:sz w:val="20"/>
                <w:szCs w:val="20"/>
                <w:lang w:val="en-GB"/>
              </w:rPr>
            </w:pPr>
          </w:p>
          <w:p w14:paraId="7274AEB3" w14:textId="77777777" w:rsidR="001C359E" w:rsidRPr="002F0003" w:rsidRDefault="0032507C" w:rsidP="001C359E">
            <w:pPr>
              <w:rPr>
                <w:noProof/>
                <w:lang w:val="en-GB"/>
              </w:rPr>
            </w:pPr>
            <w:r w:rsidRPr="002F0003">
              <w:rPr>
                <w:noProof/>
                <w:lang w:val="en-GB"/>
              </w:rPr>
              <w:t>R</w:t>
            </w:r>
            <w:r w:rsidR="001C359E" w:rsidRPr="002F0003">
              <w:rPr>
                <w:noProof/>
                <w:lang w:val="en-GB"/>
              </w:rPr>
              <w:t xml:space="preserve">equirement analysis </w:t>
            </w:r>
            <w:r w:rsidRPr="002F0003">
              <w:rPr>
                <w:noProof/>
                <w:lang w:val="en-GB"/>
              </w:rPr>
              <w:t xml:space="preserve">on </w:t>
            </w:r>
            <w:r w:rsidR="001C359E" w:rsidRPr="002F0003">
              <w:rPr>
                <w:noProof/>
                <w:lang w:val="en-GB"/>
              </w:rPr>
              <w:t xml:space="preserve">phase </w:t>
            </w:r>
            <w:r w:rsidRPr="002F0003">
              <w:rPr>
                <w:noProof/>
                <w:lang w:val="en-GB"/>
              </w:rPr>
              <w:t xml:space="preserve">one </w:t>
            </w:r>
            <w:r w:rsidR="001C359E" w:rsidRPr="002F0003">
              <w:rPr>
                <w:noProof/>
                <w:lang w:val="en-GB"/>
              </w:rPr>
              <w:t xml:space="preserve">as a card specialist and </w:t>
            </w:r>
            <w:r w:rsidRPr="002F0003">
              <w:rPr>
                <w:noProof/>
                <w:lang w:val="en-GB"/>
              </w:rPr>
              <w:t>on phase two</w:t>
            </w:r>
            <w:r w:rsidR="001C359E" w:rsidRPr="002F0003">
              <w:rPr>
                <w:noProof/>
                <w:lang w:val="en-GB"/>
              </w:rPr>
              <w:t xml:space="preserve"> manage the proof-of-concept, testing, piloting, training and implementation phases. </w:t>
            </w:r>
          </w:p>
          <w:p w14:paraId="015F0929" w14:textId="77777777" w:rsidR="001C359E" w:rsidRPr="002F0003" w:rsidRDefault="001C359E" w:rsidP="001C359E">
            <w:pPr>
              <w:rPr>
                <w:noProof/>
                <w:lang w:val="en-GB"/>
              </w:rPr>
            </w:pPr>
          </w:p>
          <w:p w14:paraId="35EF0E63" w14:textId="77777777" w:rsidR="001C359E" w:rsidRPr="002F0003" w:rsidRDefault="001C359E" w:rsidP="001C359E">
            <w:pPr>
              <w:rPr>
                <w:b/>
                <w:bCs/>
                <w:noProof/>
                <w:lang w:val="en-GB"/>
              </w:rPr>
            </w:pPr>
            <w:r w:rsidRPr="002F0003">
              <w:rPr>
                <w:b/>
                <w:bCs/>
                <w:noProof/>
                <w:lang w:val="en-GB"/>
              </w:rPr>
              <w:t xml:space="preserve">Methods, tools and technologies: </w:t>
            </w:r>
          </w:p>
          <w:p w14:paraId="2F07B10D" w14:textId="77777777" w:rsidR="001C359E" w:rsidRPr="002F0003" w:rsidRDefault="005C629D" w:rsidP="001C359E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2F0003">
              <w:rPr>
                <w:noProof/>
                <w:sz w:val="20"/>
                <w:szCs w:val="20"/>
                <w:lang w:val="en-GB"/>
              </w:rPr>
              <w:t xml:space="preserve">ICT </w:t>
            </w:r>
            <w:r w:rsidR="007D0CFC" w:rsidRPr="002F0003">
              <w:rPr>
                <w:noProof/>
                <w:sz w:val="20"/>
                <w:szCs w:val="20"/>
                <w:lang w:val="en-GB"/>
              </w:rPr>
              <w:t>p</w:t>
            </w:r>
            <w:r w:rsidR="001C359E" w:rsidRPr="002F0003">
              <w:rPr>
                <w:noProof/>
                <w:sz w:val="20"/>
                <w:szCs w:val="20"/>
                <w:lang w:val="en-GB"/>
              </w:rPr>
              <w:t>roject management</w:t>
            </w:r>
          </w:p>
          <w:p w14:paraId="552010CB" w14:textId="77777777" w:rsidR="001C359E" w:rsidRPr="002F0003" w:rsidRDefault="001C359E" w:rsidP="001C359E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2F0003">
              <w:rPr>
                <w:noProof/>
                <w:sz w:val="20"/>
                <w:szCs w:val="20"/>
                <w:lang w:val="en-GB"/>
              </w:rPr>
              <w:t xml:space="preserve">Participating in requirement analysis  </w:t>
            </w:r>
          </w:p>
          <w:p w14:paraId="4A312A1D" w14:textId="77777777" w:rsidR="001C359E" w:rsidRPr="002F0003" w:rsidRDefault="001C359E" w:rsidP="001C359E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2F0003">
              <w:rPr>
                <w:noProof/>
                <w:sz w:val="20"/>
                <w:szCs w:val="20"/>
                <w:lang w:val="en-GB"/>
              </w:rPr>
              <w:t>Card security in MobileBanking</w:t>
            </w:r>
          </w:p>
          <w:p w14:paraId="5B2989BA" w14:textId="77777777" w:rsidR="001C359E" w:rsidRPr="002F0003" w:rsidRDefault="000B70DD" w:rsidP="001C359E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2F0003">
              <w:rPr>
                <w:noProof/>
                <w:sz w:val="20"/>
                <w:szCs w:val="20"/>
                <w:lang w:val="en-GB"/>
              </w:rPr>
              <w:t>Requirement and p</w:t>
            </w:r>
            <w:r w:rsidR="001C359E" w:rsidRPr="002F0003">
              <w:rPr>
                <w:noProof/>
                <w:sz w:val="20"/>
                <w:szCs w:val="20"/>
                <w:lang w:val="en-GB"/>
              </w:rPr>
              <w:t>rocess analysis</w:t>
            </w:r>
          </w:p>
          <w:p w14:paraId="639593B0" w14:textId="77777777" w:rsidR="001C359E" w:rsidRPr="002F0003" w:rsidRDefault="001C359E" w:rsidP="001C359E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2F0003">
              <w:rPr>
                <w:noProof/>
                <w:sz w:val="20"/>
                <w:szCs w:val="20"/>
                <w:lang w:val="en-GB"/>
              </w:rPr>
              <w:t xml:space="preserve">Proof-of-concept </w:t>
            </w:r>
          </w:p>
          <w:p w14:paraId="7C4FAF16" w14:textId="77777777" w:rsidR="001C359E" w:rsidRPr="002F0003" w:rsidRDefault="001C359E" w:rsidP="001C359E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2F0003">
              <w:rPr>
                <w:noProof/>
                <w:sz w:val="20"/>
                <w:szCs w:val="20"/>
                <w:lang w:val="en-GB"/>
              </w:rPr>
              <w:t>Testing, piloting and implementation</w:t>
            </w:r>
          </w:p>
          <w:p w14:paraId="17FCCB44" w14:textId="77777777" w:rsidR="001C359E" w:rsidRPr="002F0003" w:rsidRDefault="001C359E" w:rsidP="001C359E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2F0003">
              <w:rPr>
                <w:noProof/>
                <w:sz w:val="20"/>
                <w:szCs w:val="20"/>
                <w:lang w:val="en-GB"/>
              </w:rPr>
              <w:t>Training/coaching</w:t>
            </w:r>
          </w:p>
          <w:p w14:paraId="580EB54F" w14:textId="77777777" w:rsidR="001C359E" w:rsidRDefault="001C359E" w:rsidP="001C359E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b/>
                <w:bCs/>
                <w:lang w:val="en-US"/>
              </w:rPr>
            </w:pPr>
            <w:r w:rsidRPr="002F0003">
              <w:rPr>
                <w:noProof/>
                <w:sz w:val="20"/>
                <w:szCs w:val="20"/>
                <w:lang w:val="en-GB"/>
              </w:rPr>
              <w:t>Cross-country co-operation (</w:t>
            </w:r>
            <w:r w:rsidR="00033096" w:rsidRPr="002F0003">
              <w:rPr>
                <w:noProof/>
                <w:sz w:val="20"/>
                <w:szCs w:val="20"/>
                <w:lang w:val="en-GB"/>
              </w:rPr>
              <w:t xml:space="preserve">Danske Bank </w:t>
            </w:r>
            <w:r w:rsidRPr="002F0003">
              <w:rPr>
                <w:noProof/>
                <w:sz w:val="20"/>
                <w:szCs w:val="20"/>
                <w:lang w:val="en-GB"/>
              </w:rPr>
              <w:t>D</w:t>
            </w:r>
            <w:r w:rsidR="001517D2" w:rsidRPr="002F0003">
              <w:rPr>
                <w:noProof/>
                <w:sz w:val="20"/>
                <w:szCs w:val="20"/>
                <w:lang w:val="en-GB"/>
              </w:rPr>
              <w:t>K</w:t>
            </w:r>
            <w:r w:rsidRPr="002F0003">
              <w:rPr>
                <w:noProof/>
                <w:sz w:val="20"/>
                <w:szCs w:val="20"/>
                <w:lang w:val="en-GB"/>
              </w:rPr>
              <w:t>, S</w:t>
            </w:r>
            <w:r w:rsidR="001517D2" w:rsidRPr="002F0003">
              <w:rPr>
                <w:noProof/>
                <w:sz w:val="20"/>
                <w:szCs w:val="20"/>
                <w:lang w:val="en-GB"/>
              </w:rPr>
              <w:t>W</w:t>
            </w:r>
            <w:r w:rsidRPr="002F0003">
              <w:rPr>
                <w:noProof/>
                <w:sz w:val="20"/>
                <w:szCs w:val="20"/>
                <w:lang w:val="en-GB"/>
              </w:rPr>
              <w:t>, N</w:t>
            </w:r>
            <w:r w:rsidR="001517D2" w:rsidRPr="002F0003">
              <w:rPr>
                <w:noProof/>
                <w:sz w:val="20"/>
                <w:szCs w:val="20"/>
                <w:lang w:val="en-GB"/>
              </w:rPr>
              <w:t>O</w:t>
            </w:r>
            <w:r w:rsidRPr="002F0003">
              <w:rPr>
                <w:noProof/>
                <w:sz w:val="20"/>
                <w:szCs w:val="20"/>
                <w:lang w:val="en-GB"/>
              </w:rPr>
              <w:t>, India)</w:t>
            </w:r>
          </w:p>
        </w:tc>
      </w:tr>
      <w:tr w:rsidR="005C3973" w14:paraId="4C3F3D92" w14:textId="77777777" w:rsidTr="00636A67">
        <w:trPr>
          <w:cantSplit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</w:tcPr>
          <w:p w14:paraId="2BADBB88" w14:textId="77777777" w:rsidR="005C3973" w:rsidRPr="00EA102C" w:rsidRDefault="005C3973" w:rsidP="003C2226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Project management </w:t>
            </w:r>
          </w:p>
          <w:p w14:paraId="43002C91" w14:textId="77777777" w:rsidR="005C3973" w:rsidRDefault="005C3973" w:rsidP="003C2226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</w:p>
          <w:p w14:paraId="78BAA08C" w14:textId="77777777" w:rsidR="005C3973" w:rsidRDefault="005C3973" w:rsidP="003C2226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Danske Bank </w:t>
            </w:r>
            <w:proofErr w:type="spellStart"/>
            <w:r>
              <w:rPr>
                <w:b/>
                <w:bCs/>
                <w:lang w:val="en-US"/>
              </w:rPr>
              <w:t>Oyj</w:t>
            </w:r>
            <w:proofErr w:type="spellEnd"/>
          </w:p>
          <w:p w14:paraId="2AAE0DF3" w14:textId="77777777" w:rsidR="005C3973" w:rsidRDefault="005C3973" w:rsidP="003C2226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</w:p>
          <w:p w14:paraId="7259FD1D" w14:textId="77777777" w:rsidR="005C3973" w:rsidRDefault="005C3973" w:rsidP="003C2226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involved:</w:t>
            </w:r>
          </w:p>
          <w:p w14:paraId="01503993" w14:textId="77777777" w:rsidR="005C3973" w:rsidRDefault="008E25C5" w:rsidP="002E23C3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anchor distT="0" distB="0" distL="114300" distR="114300" simplePos="0" relativeHeight="251666432" behindDoc="0" locked="0" layoutInCell="1" allowOverlap="1" wp14:anchorId="55767713" wp14:editId="3CC2E460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540385</wp:posOffset>
                  </wp:positionV>
                  <wp:extent cx="925195" cy="161925"/>
                  <wp:effectExtent l="0" t="0" r="0" b="0"/>
                  <wp:wrapNone/>
                  <wp:docPr id="36" name="Kuva 36" descr="Danske Bank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anske Bank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19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C3973">
              <w:rPr>
                <w:lang w:val="en-US"/>
              </w:rPr>
              <w:t>10/2014-08/201</w:t>
            </w:r>
            <w:r w:rsidR="00EB3CA9">
              <w:rPr>
                <w:lang w:val="en-US"/>
              </w:rPr>
              <w:t>6</w:t>
            </w:r>
          </w:p>
        </w:tc>
        <w:tc>
          <w:tcPr>
            <w:tcW w:w="7633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7DBD6F93" w14:textId="77777777" w:rsidR="005C3973" w:rsidRPr="002F0003" w:rsidRDefault="00C00503" w:rsidP="003C2226">
            <w:pPr>
              <w:numPr>
                <w:ilvl w:val="0"/>
                <w:numId w:val="3"/>
              </w:numPr>
              <w:snapToGrid w:val="0"/>
              <w:rPr>
                <w:b/>
                <w:bCs/>
                <w:noProof/>
                <w:lang w:val="en-GB"/>
              </w:rPr>
            </w:pPr>
            <w:r w:rsidRPr="002F0003">
              <w:rPr>
                <w:b/>
                <w:bCs/>
                <w:noProof/>
                <w:lang w:val="en-GB"/>
              </w:rPr>
              <w:t xml:space="preserve">ICT </w:t>
            </w:r>
            <w:r w:rsidR="005C3973" w:rsidRPr="002F0003">
              <w:rPr>
                <w:b/>
                <w:bCs/>
                <w:noProof/>
                <w:lang w:val="en-GB"/>
              </w:rPr>
              <w:t xml:space="preserve">Project </w:t>
            </w:r>
            <w:r w:rsidR="00AB0F15" w:rsidRPr="002F0003">
              <w:rPr>
                <w:b/>
                <w:bCs/>
                <w:noProof/>
                <w:lang w:val="en-GB"/>
              </w:rPr>
              <w:t>M</w:t>
            </w:r>
            <w:r w:rsidR="005C3973" w:rsidRPr="002F0003">
              <w:rPr>
                <w:b/>
                <w:bCs/>
                <w:noProof/>
                <w:lang w:val="en-GB"/>
              </w:rPr>
              <w:t xml:space="preserve">anager </w:t>
            </w:r>
            <w:r w:rsidR="00EB3CA9" w:rsidRPr="002F0003">
              <w:rPr>
                <w:b/>
                <w:bCs/>
                <w:noProof/>
                <w:lang w:val="en-GB"/>
              </w:rPr>
              <w:t>and support</w:t>
            </w:r>
            <w:r w:rsidR="005C3973" w:rsidRPr="002F0003">
              <w:rPr>
                <w:b/>
                <w:bCs/>
                <w:noProof/>
                <w:lang w:val="en-GB"/>
              </w:rPr>
              <w:t xml:space="preserve">– Corporate </w:t>
            </w:r>
            <w:r w:rsidR="00B1291D" w:rsidRPr="002F0003">
              <w:rPr>
                <w:b/>
                <w:bCs/>
                <w:noProof/>
                <w:lang w:val="en-GB"/>
              </w:rPr>
              <w:t xml:space="preserve">credit card </w:t>
            </w:r>
            <w:r w:rsidR="005C3973" w:rsidRPr="002F0003">
              <w:rPr>
                <w:b/>
                <w:bCs/>
                <w:noProof/>
                <w:lang w:val="en-GB"/>
              </w:rPr>
              <w:t>eInvoice</w:t>
            </w:r>
          </w:p>
          <w:p w14:paraId="676E5CED" w14:textId="77777777" w:rsidR="00B1291D" w:rsidRPr="002F0003" w:rsidRDefault="00B1291D" w:rsidP="00B1291D">
            <w:pPr>
              <w:tabs>
                <w:tab w:val="left" w:pos="18720"/>
              </w:tabs>
              <w:snapToGrid w:val="0"/>
              <w:ind w:left="2160" w:hanging="2160"/>
              <w:rPr>
                <w:b/>
                <w:bCs/>
                <w:noProof/>
                <w:sz w:val="20"/>
                <w:szCs w:val="20"/>
                <w:lang w:val="en-GB"/>
              </w:rPr>
            </w:pPr>
          </w:p>
          <w:p w14:paraId="0FEFE583" w14:textId="77777777" w:rsidR="00B1291D" w:rsidRPr="002F0003" w:rsidRDefault="00B1291D" w:rsidP="00B1291D">
            <w:pPr>
              <w:rPr>
                <w:noProof/>
                <w:lang w:val="en-GB"/>
              </w:rPr>
            </w:pPr>
            <w:r w:rsidRPr="002F0003">
              <w:rPr>
                <w:noProof/>
                <w:lang w:val="en-GB"/>
              </w:rPr>
              <w:t xml:space="preserve">The project created the credit card eInvoice for corporate customers in XML and PDF formats. My role was to manage requirement analysis </w:t>
            </w:r>
            <w:r w:rsidR="00CB63B0" w:rsidRPr="002F0003">
              <w:rPr>
                <w:noProof/>
                <w:lang w:val="en-GB"/>
              </w:rPr>
              <w:t xml:space="preserve">(for Finland), process analysis, </w:t>
            </w:r>
            <w:r w:rsidRPr="002F0003">
              <w:rPr>
                <w:noProof/>
                <w:lang w:val="en-GB"/>
              </w:rPr>
              <w:t>proof-of-concept, testing, piloting</w:t>
            </w:r>
            <w:r w:rsidR="00CB63B0" w:rsidRPr="002F0003">
              <w:rPr>
                <w:noProof/>
                <w:lang w:val="en-GB"/>
              </w:rPr>
              <w:t xml:space="preserve"> with external customers</w:t>
            </w:r>
            <w:r w:rsidRPr="002F0003">
              <w:rPr>
                <w:noProof/>
                <w:lang w:val="en-GB"/>
              </w:rPr>
              <w:t xml:space="preserve">, training and implementation phases. </w:t>
            </w:r>
          </w:p>
          <w:p w14:paraId="01449E46" w14:textId="77777777" w:rsidR="005C3973" w:rsidRPr="002F0003" w:rsidRDefault="005C3973" w:rsidP="003C2226">
            <w:pPr>
              <w:tabs>
                <w:tab w:val="left" w:pos="18720"/>
              </w:tabs>
              <w:snapToGrid w:val="0"/>
              <w:ind w:left="2160" w:hanging="2160"/>
              <w:rPr>
                <w:b/>
                <w:bCs/>
                <w:noProof/>
                <w:sz w:val="20"/>
                <w:szCs w:val="20"/>
                <w:lang w:val="en-GB"/>
              </w:rPr>
            </w:pPr>
          </w:p>
          <w:p w14:paraId="40788213" w14:textId="77777777" w:rsidR="005C3973" w:rsidRPr="002F0003" w:rsidRDefault="005C3973" w:rsidP="003C2226">
            <w:pPr>
              <w:rPr>
                <w:b/>
                <w:bCs/>
                <w:noProof/>
                <w:lang w:val="en-GB"/>
              </w:rPr>
            </w:pPr>
            <w:r w:rsidRPr="002F0003">
              <w:rPr>
                <w:b/>
                <w:bCs/>
                <w:noProof/>
                <w:lang w:val="en-GB"/>
              </w:rPr>
              <w:t xml:space="preserve">Methods, tools and technologies: </w:t>
            </w:r>
          </w:p>
          <w:p w14:paraId="6A22F7E8" w14:textId="77777777" w:rsidR="005C3973" w:rsidRPr="002F0003" w:rsidRDefault="005C629D" w:rsidP="003C2226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2F0003">
              <w:rPr>
                <w:noProof/>
                <w:sz w:val="20"/>
                <w:szCs w:val="20"/>
                <w:lang w:val="en-GB"/>
              </w:rPr>
              <w:t xml:space="preserve">ICT </w:t>
            </w:r>
            <w:r w:rsidR="007D0CFC" w:rsidRPr="002F0003">
              <w:rPr>
                <w:noProof/>
                <w:sz w:val="20"/>
                <w:szCs w:val="20"/>
                <w:lang w:val="en-GB"/>
              </w:rPr>
              <w:t>p</w:t>
            </w:r>
            <w:r w:rsidR="005C3973" w:rsidRPr="002F0003">
              <w:rPr>
                <w:noProof/>
                <w:sz w:val="20"/>
                <w:szCs w:val="20"/>
                <w:lang w:val="en-GB"/>
              </w:rPr>
              <w:t>roject management</w:t>
            </w:r>
          </w:p>
          <w:p w14:paraId="5A8D5EE3" w14:textId="77777777" w:rsidR="00B1291D" w:rsidRPr="002F0003" w:rsidRDefault="00B1291D" w:rsidP="003C2226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2F0003">
              <w:rPr>
                <w:noProof/>
                <w:sz w:val="20"/>
                <w:szCs w:val="20"/>
                <w:lang w:val="en-GB"/>
              </w:rPr>
              <w:t>Resourcing</w:t>
            </w:r>
          </w:p>
          <w:p w14:paraId="7C7E21F9" w14:textId="77777777" w:rsidR="005C3973" w:rsidRPr="002F0003" w:rsidRDefault="005C3973" w:rsidP="000B70DD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2F0003">
              <w:rPr>
                <w:noProof/>
                <w:sz w:val="20"/>
                <w:szCs w:val="20"/>
                <w:lang w:val="en-GB"/>
              </w:rPr>
              <w:t xml:space="preserve">Requirement </w:t>
            </w:r>
            <w:r w:rsidR="000B70DD" w:rsidRPr="002F0003">
              <w:rPr>
                <w:noProof/>
                <w:sz w:val="20"/>
                <w:szCs w:val="20"/>
                <w:lang w:val="en-GB"/>
              </w:rPr>
              <w:t xml:space="preserve">and process </w:t>
            </w:r>
            <w:r w:rsidRPr="002F0003">
              <w:rPr>
                <w:noProof/>
                <w:sz w:val="20"/>
                <w:szCs w:val="20"/>
                <w:lang w:val="en-GB"/>
              </w:rPr>
              <w:t>analysis</w:t>
            </w:r>
          </w:p>
          <w:p w14:paraId="0DEA42CC" w14:textId="77777777" w:rsidR="005C3973" w:rsidRPr="002F0003" w:rsidRDefault="005C629D" w:rsidP="005C629D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2F0003">
              <w:rPr>
                <w:noProof/>
                <w:sz w:val="20"/>
                <w:szCs w:val="20"/>
                <w:lang w:val="en-GB"/>
              </w:rPr>
              <w:t>Proof-of-concept, testing, piloting and implementation</w:t>
            </w:r>
          </w:p>
          <w:p w14:paraId="6F1150F7" w14:textId="77777777" w:rsidR="005C3973" w:rsidRPr="002F0003" w:rsidRDefault="005C3973" w:rsidP="00723C0E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2F0003">
              <w:rPr>
                <w:noProof/>
                <w:sz w:val="20"/>
                <w:szCs w:val="20"/>
                <w:lang w:val="en-GB"/>
              </w:rPr>
              <w:t>XML</w:t>
            </w:r>
            <w:r w:rsidR="005C629D" w:rsidRPr="002F0003">
              <w:rPr>
                <w:noProof/>
                <w:sz w:val="20"/>
                <w:szCs w:val="20"/>
                <w:lang w:val="en-GB"/>
              </w:rPr>
              <w:t xml:space="preserve">, </w:t>
            </w:r>
            <w:r w:rsidRPr="002F0003">
              <w:rPr>
                <w:noProof/>
                <w:sz w:val="20"/>
                <w:szCs w:val="20"/>
                <w:lang w:val="en-GB"/>
              </w:rPr>
              <w:t>Webservice</w:t>
            </w:r>
            <w:r w:rsidR="009D7139" w:rsidRPr="002F0003">
              <w:rPr>
                <w:noProof/>
                <w:sz w:val="20"/>
                <w:szCs w:val="20"/>
                <w:lang w:val="en-GB"/>
              </w:rPr>
              <w:t>, Finvoice</w:t>
            </w:r>
            <w:r w:rsidR="00F95FFF" w:rsidRPr="002F0003">
              <w:rPr>
                <w:noProof/>
                <w:sz w:val="20"/>
                <w:szCs w:val="20"/>
                <w:lang w:val="en-GB"/>
              </w:rPr>
              <w:t xml:space="preserve"> invoicing</w:t>
            </w:r>
            <w:r w:rsidR="009D7139" w:rsidRPr="002F0003">
              <w:rPr>
                <w:noProof/>
                <w:sz w:val="20"/>
                <w:szCs w:val="20"/>
                <w:lang w:val="en-GB"/>
              </w:rPr>
              <w:t xml:space="preserve"> standard</w:t>
            </w:r>
          </w:p>
          <w:p w14:paraId="065C112A" w14:textId="77777777" w:rsidR="005C3973" w:rsidRPr="002F0003" w:rsidRDefault="005C3973" w:rsidP="003C2226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2F0003">
              <w:rPr>
                <w:noProof/>
                <w:sz w:val="20"/>
                <w:szCs w:val="20"/>
                <w:lang w:val="en-GB"/>
              </w:rPr>
              <w:t>Training/coaching</w:t>
            </w:r>
          </w:p>
          <w:p w14:paraId="150B2E6F" w14:textId="77777777" w:rsidR="00B1291D" w:rsidRPr="002F0003" w:rsidRDefault="00B1291D" w:rsidP="003C2226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2F0003">
              <w:rPr>
                <w:noProof/>
                <w:sz w:val="20"/>
                <w:szCs w:val="20"/>
                <w:lang w:val="en-GB"/>
              </w:rPr>
              <w:t>Support</w:t>
            </w:r>
          </w:p>
          <w:p w14:paraId="69011850" w14:textId="77777777" w:rsidR="002D12D3" w:rsidRPr="002F0003" w:rsidRDefault="002D12D3" w:rsidP="003C2226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2F0003">
              <w:rPr>
                <w:noProof/>
                <w:sz w:val="20"/>
                <w:szCs w:val="20"/>
                <w:lang w:val="en-GB"/>
              </w:rPr>
              <w:t>Security assessment</w:t>
            </w:r>
          </w:p>
          <w:p w14:paraId="6A0E938B" w14:textId="77777777" w:rsidR="005C3973" w:rsidRPr="002F0003" w:rsidRDefault="005C3973" w:rsidP="002D12D3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2F0003">
              <w:rPr>
                <w:noProof/>
                <w:sz w:val="20"/>
                <w:szCs w:val="20"/>
                <w:lang w:val="en-GB"/>
              </w:rPr>
              <w:t>Cross-country co-operation (</w:t>
            </w:r>
            <w:r w:rsidR="00033096" w:rsidRPr="002F0003">
              <w:rPr>
                <w:noProof/>
                <w:sz w:val="20"/>
                <w:szCs w:val="20"/>
                <w:lang w:val="en-GB"/>
              </w:rPr>
              <w:t xml:space="preserve">Danske Bank </w:t>
            </w:r>
            <w:r w:rsidRPr="002F0003">
              <w:rPr>
                <w:noProof/>
                <w:sz w:val="20"/>
                <w:szCs w:val="20"/>
                <w:lang w:val="en-GB"/>
              </w:rPr>
              <w:t>D</w:t>
            </w:r>
            <w:r w:rsidR="005C629D" w:rsidRPr="002F0003">
              <w:rPr>
                <w:noProof/>
                <w:sz w:val="20"/>
                <w:szCs w:val="20"/>
                <w:lang w:val="en-GB"/>
              </w:rPr>
              <w:t>K, SW, NO and India</w:t>
            </w:r>
            <w:r w:rsidRPr="002F0003">
              <w:rPr>
                <w:noProof/>
                <w:sz w:val="20"/>
                <w:szCs w:val="20"/>
                <w:lang w:val="en-GB"/>
              </w:rPr>
              <w:t>)</w:t>
            </w:r>
          </w:p>
        </w:tc>
      </w:tr>
      <w:tr w:rsidR="005C3973" w14:paraId="7A3C330A" w14:textId="77777777" w:rsidTr="00636A67">
        <w:trPr>
          <w:cantSplit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</w:tcPr>
          <w:p w14:paraId="3129F078" w14:textId="77777777" w:rsidR="005C3973" w:rsidRPr="00EA102C" w:rsidRDefault="005C3973" w:rsidP="003C2226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Project management </w:t>
            </w:r>
          </w:p>
          <w:p w14:paraId="30FAEAAF" w14:textId="77777777" w:rsidR="005C3973" w:rsidRDefault="005C3973" w:rsidP="003C2226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</w:p>
          <w:p w14:paraId="250A132B" w14:textId="77777777" w:rsidR="005C3973" w:rsidRPr="002F0003" w:rsidRDefault="005C3973" w:rsidP="003C2226">
            <w:pPr>
              <w:numPr>
                <w:ilvl w:val="0"/>
                <w:numId w:val="3"/>
              </w:numPr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lang w:val="en-US"/>
              </w:rPr>
              <w:t xml:space="preserve">Danske Bank </w:t>
            </w:r>
            <w:r w:rsidRPr="002F0003">
              <w:rPr>
                <w:b/>
                <w:bCs/>
                <w:noProof/>
                <w:lang w:val="en-GB"/>
              </w:rPr>
              <w:t>Oyj</w:t>
            </w:r>
          </w:p>
          <w:p w14:paraId="0E8E1910" w14:textId="77777777" w:rsidR="005C3973" w:rsidRDefault="005C3973" w:rsidP="003C2226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</w:p>
          <w:p w14:paraId="7C643661" w14:textId="77777777" w:rsidR="005C3973" w:rsidRDefault="005C3973" w:rsidP="003C2226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involved:</w:t>
            </w:r>
          </w:p>
          <w:p w14:paraId="2B871097" w14:textId="77777777" w:rsidR="005C3973" w:rsidRDefault="008E25C5" w:rsidP="003C2226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anchor distT="0" distB="0" distL="114300" distR="114300" simplePos="0" relativeHeight="251665408" behindDoc="0" locked="0" layoutInCell="1" allowOverlap="1" wp14:anchorId="1BC013DD" wp14:editId="32C6C8B9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359410</wp:posOffset>
                  </wp:positionV>
                  <wp:extent cx="925195" cy="161925"/>
                  <wp:effectExtent l="0" t="0" r="0" b="0"/>
                  <wp:wrapNone/>
                  <wp:docPr id="35" name="Kuva 35" descr="Danske Bank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anske Bank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19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C3973">
              <w:rPr>
                <w:lang w:val="en-US"/>
              </w:rPr>
              <w:t>04/2013-09/2014</w:t>
            </w:r>
          </w:p>
        </w:tc>
        <w:tc>
          <w:tcPr>
            <w:tcW w:w="7633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77943350" w14:textId="77777777" w:rsidR="005C3973" w:rsidRPr="00EA102C" w:rsidRDefault="00C00503" w:rsidP="003C2226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ICT </w:t>
            </w:r>
            <w:r w:rsidR="005C3973">
              <w:rPr>
                <w:b/>
                <w:bCs/>
                <w:lang w:val="en-US"/>
              </w:rPr>
              <w:t xml:space="preserve">Project </w:t>
            </w:r>
            <w:r w:rsidR="00AB0F15">
              <w:rPr>
                <w:b/>
                <w:bCs/>
                <w:lang w:val="en-US"/>
              </w:rPr>
              <w:t>M</w:t>
            </w:r>
            <w:r w:rsidR="005C3973">
              <w:rPr>
                <w:b/>
                <w:bCs/>
                <w:lang w:val="en-US"/>
              </w:rPr>
              <w:t xml:space="preserve">anager – </w:t>
            </w:r>
            <w:r w:rsidR="00C61A47">
              <w:rPr>
                <w:b/>
                <w:bCs/>
                <w:lang w:val="en-US"/>
              </w:rPr>
              <w:t xml:space="preserve">Merchant services </w:t>
            </w:r>
            <w:r w:rsidR="005C3973">
              <w:rPr>
                <w:b/>
                <w:bCs/>
                <w:lang w:val="en-US"/>
              </w:rPr>
              <w:t xml:space="preserve">Cross-settlement </w:t>
            </w:r>
            <w:r w:rsidR="00C61A47">
              <w:rPr>
                <w:b/>
                <w:bCs/>
                <w:lang w:val="en-US"/>
              </w:rPr>
              <w:t xml:space="preserve">feature </w:t>
            </w:r>
            <w:r w:rsidR="005C3973">
              <w:rPr>
                <w:b/>
                <w:bCs/>
                <w:lang w:val="en-US"/>
              </w:rPr>
              <w:t>with NETS</w:t>
            </w:r>
          </w:p>
          <w:p w14:paraId="0B8188B0" w14:textId="77777777" w:rsidR="00F027F9" w:rsidRDefault="00F027F9" w:rsidP="00F027F9">
            <w:pPr>
              <w:tabs>
                <w:tab w:val="left" w:pos="18720"/>
              </w:tabs>
              <w:snapToGrid w:val="0"/>
              <w:ind w:left="2160" w:hanging="2160"/>
              <w:rPr>
                <w:b/>
                <w:bCs/>
                <w:sz w:val="20"/>
                <w:szCs w:val="20"/>
                <w:lang w:val="en-US"/>
              </w:rPr>
            </w:pPr>
          </w:p>
          <w:p w14:paraId="03658EE6" w14:textId="77777777" w:rsidR="00F027F9" w:rsidRDefault="006846C6" w:rsidP="00F027F9">
            <w:r>
              <w:t xml:space="preserve">ICT project manager in co-operation project with NETS Finland. </w:t>
            </w:r>
            <w:r w:rsidR="00C61A47">
              <w:t xml:space="preserve">The </w:t>
            </w:r>
            <w:r>
              <w:t xml:space="preserve">cross-settlement </w:t>
            </w:r>
            <w:r w:rsidR="00C61A47">
              <w:t>feature gives the merchants</w:t>
            </w:r>
            <w:r>
              <w:t xml:space="preserve"> the option</w:t>
            </w:r>
            <w:r w:rsidR="00C61A47">
              <w:t xml:space="preserve"> to pay the card transaction fees to NETS on monthly basis.</w:t>
            </w:r>
            <w:r>
              <w:t xml:space="preserve"> The extranet connection to NETS for the bank was also implemented. </w:t>
            </w:r>
          </w:p>
          <w:p w14:paraId="6A27C18D" w14:textId="77777777" w:rsidR="005C3973" w:rsidRPr="00F027F9" w:rsidRDefault="005C3973" w:rsidP="00C00503">
            <w:pPr>
              <w:tabs>
                <w:tab w:val="left" w:pos="18720"/>
              </w:tabs>
              <w:snapToGrid w:val="0"/>
              <w:rPr>
                <w:b/>
                <w:bCs/>
                <w:sz w:val="20"/>
                <w:szCs w:val="20"/>
              </w:rPr>
            </w:pPr>
          </w:p>
          <w:p w14:paraId="123940AD" w14:textId="77777777" w:rsidR="005C3973" w:rsidRPr="00A5622B" w:rsidRDefault="005C3973" w:rsidP="003C2226">
            <w:pPr>
              <w:rPr>
                <w:b/>
                <w:bCs/>
                <w:lang w:val="en-US"/>
              </w:rPr>
            </w:pPr>
            <w:r w:rsidRPr="00A5622B">
              <w:rPr>
                <w:b/>
                <w:bCs/>
                <w:lang w:val="en-US"/>
              </w:rPr>
              <w:t xml:space="preserve">Methods, tools and technologies: </w:t>
            </w:r>
          </w:p>
          <w:p w14:paraId="3972E964" w14:textId="77777777" w:rsidR="005C3973" w:rsidRDefault="007D0CFC" w:rsidP="003C2226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p</w:t>
            </w:r>
            <w:r w:rsidR="005C3973">
              <w:rPr>
                <w:sz w:val="20"/>
                <w:szCs w:val="20"/>
              </w:rPr>
              <w:t>roject management</w:t>
            </w:r>
          </w:p>
          <w:p w14:paraId="0870722E" w14:textId="77777777" w:rsidR="005C3973" w:rsidRPr="000B70DD" w:rsidRDefault="005C3973" w:rsidP="000B70DD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Requirement</w:t>
            </w:r>
            <w:r w:rsidR="000B70DD">
              <w:rPr>
                <w:sz w:val="20"/>
                <w:szCs w:val="20"/>
              </w:rPr>
              <w:t xml:space="preserve"> and process</w:t>
            </w:r>
            <w:r>
              <w:rPr>
                <w:sz w:val="20"/>
                <w:szCs w:val="20"/>
              </w:rPr>
              <w:t xml:space="preserve"> analysis</w:t>
            </w:r>
          </w:p>
          <w:p w14:paraId="5CD901D0" w14:textId="77777777" w:rsidR="005C3973" w:rsidRDefault="005C3973" w:rsidP="003C2226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Proof-of-concept </w:t>
            </w:r>
          </w:p>
          <w:p w14:paraId="0C275DC2" w14:textId="77777777" w:rsidR="005C3973" w:rsidRDefault="005C3973" w:rsidP="003C2226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transfer technology</w:t>
            </w:r>
          </w:p>
          <w:p w14:paraId="5D44A31B" w14:textId="77777777" w:rsidR="005C3973" w:rsidRDefault="005C3973" w:rsidP="003C2226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assessment</w:t>
            </w:r>
          </w:p>
          <w:p w14:paraId="2D323586" w14:textId="77777777" w:rsidR="00C00503" w:rsidRPr="003C2226" w:rsidRDefault="00C00503" w:rsidP="003C2226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Cross-country co-operation (NETS F</w:t>
            </w:r>
            <w:r w:rsidR="00EC727C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, </w:t>
            </w:r>
            <w:r w:rsidR="00033096">
              <w:rPr>
                <w:sz w:val="20"/>
                <w:szCs w:val="20"/>
              </w:rPr>
              <w:t xml:space="preserve">Danske Bank </w:t>
            </w:r>
            <w:r>
              <w:rPr>
                <w:sz w:val="20"/>
                <w:szCs w:val="20"/>
              </w:rPr>
              <w:t>D</w:t>
            </w:r>
            <w:r w:rsidR="00EC727C"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, India)</w:t>
            </w:r>
          </w:p>
        </w:tc>
      </w:tr>
      <w:tr w:rsidR="005C3973" w14:paraId="50A20F18" w14:textId="77777777" w:rsidTr="00636A67">
        <w:trPr>
          <w:cantSplit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</w:tcPr>
          <w:p w14:paraId="727EECE8" w14:textId="77777777" w:rsidR="005C3973" w:rsidRPr="00EA102C" w:rsidRDefault="005C3973" w:rsidP="00E626ED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Project management </w:t>
            </w:r>
          </w:p>
          <w:p w14:paraId="0A537E3D" w14:textId="77777777" w:rsidR="005C3973" w:rsidRDefault="005C3973" w:rsidP="00E626ED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</w:p>
          <w:p w14:paraId="401EAAAC" w14:textId="77777777" w:rsidR="005C3973" w:rsidRPr="002F0003" w:rsidRDefault="005C3973" w:rsidP="00E626ED">
            <w:pPr>
              <w:numPr>
                <w:ilvl w:val="0"/>
                <w:numId w:val="3"/>
              </w:numPr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lang w:val="en-US"/>
              </w:rPr>
              <w:t xml:space="preserve">Danske Bank </w:t>
            </w:r>
            <w:r w:rsidRPr="002F0003">
              <w:rPr>
                <w:b/>
                <w:bCs/>
                <w:noProof/>
                <w:lang w:val="en-GB"/>
              </w:rPr>
              <w:t>Oyj</w:t>
            </w:r>
          </w:p>
          <w:p w14:paraId="73867162" w14:textId="77777777" w:rsidR="005C3973" w:rsidRDefault="005C3973" w:rsidP="00E626ED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</w:p>
          <w:p w14:paraId="07B8A1D5" w14:textId="77777777" w:rsidR="005C3973" w:rsidRDefault="005C3973" w:rsidP="00E626ED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involved:</w:t>
            </w:r>
          </w:p>
          <w:p w14:paraId="51252B24" w14:textId="77777777" w:rsidR="005C3973" w:rsidRDefault="008E25C5" w:rsidP="00F53854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0F0F26F8" wp14:editId="5356AFB1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395605</wp:posOffset>
                  </wp:positionV>
                  <wp:extent cx="925195" cy="161925"/>
                  <wp:effectExtent l="0" t="0" r="0" b="0"/>
                  <wp:wrapNone/>
                  <wp:docPr id="34" name="Kuva 34" descr="Danske Bank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anske Bank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19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C3973">
              <w:rPr>
                <w:lang w:val="en-US"/>
              </w:rPr>
              <w:t>04/2014-09/2014</w:t>
            </w:r>
          </w:p>
        </w:tc>
        <w:tc>
          <w:tcPr>
            <w:tcW w:w="7633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19F4D7DA" w14:textId="77777777" w:rsidR="005C3973" w:rsidRPr="00EA102C" w:rsidRDefault="00C00503" w:rsidP="00E626ED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ICT </w:t>
            </w:r>
            <w:r w:rsidR="005C3973">
              <w:rPr>
                <w:b/>
                <w:bCs/>
                <w:lang w:val="en-US"/>
              </w:rPr>
              <w:t xml:space="preserve">Project </w:t>
            </w:r>
            <w:r w:rsidR="00AB0F15">
              <w:rPr>
                <w:b/>
                <w:bCs/>
                <w:lang w:val="en-US"/>
              </w:rPr>
              <w:t>M</w:t>
            </w:r>
            <w:r w:rsidR="005C3973">
              <w:rPr>
                <w:b/>
                <w:bCs/>
                <w:lang w:val="en-US"/>
              </w:rPr>
              <w:t xml:space="preserve">anager </w:t>
            </w:r>
            <w:r w:rsidR="00BC0A0B">
              <w:rPr>
                <w:b/>
                <w:bCs/>
                <w:lang w:val="en-US"/>
              </w:rPr>
              <w:t>/ S</w:t>
            </w:r>
            <w:r w:rsidR="005C3973">
              <w:rPr>
                <w:b/>
                <w:bCs/>
                <w:lang w:val="en-US"/>
              </w:rPr>
              <w:t>pecialist – Corporate cards 3D Secure</w:t>
            </w:r>
          </w:p>
          <w:p w14:paraId="61097C84" w14:textId="77777777" w:rsidR="005C3973" w:rsidRDefault="005C3973" w:rsidP="00E626ED">
            <w:pPr>
              <w:tabs>
                <w:tab w:val="left" w:pos="18720"/>
              </w:tabs>
              <w:snapToGrid w:val="0"/>
              <w:ind w:left="2160" w:hanging="2160"/>
              <w:rPr>
                <w:b/>
                <w:bCs/>
                <w:sz w:val="20"/>
                <w:szCs w:val="20"/>
                <w:lang w:val="en-US"/>
              </w:rPr>
            </w:pPr>
          </w:p>
          <w:p w14:paraId="43FAC83E" w14:textId="77777777" w:rsidR="005C3973" w:rsidRDefault="005C3973" w:rsidP="00E626ED">
            <w:r>
              <w:t xml:space="preserve">3D Secure was planned to be implemented for corporate cards. My task was to </w:t>
            </w:r>
            <w:r w:rsidR="00651ECE">
              <w:t xml:space="preserve">manage   </w:t>
            </w:r>
            <w:r>
              <w:t>requirement and process analysis</w:t>
            </w:r>
            <w:r w:rsidR="00651ECE">
              <w:t xml:space="preserve"> (for DB Finland)</w:t>
            </w:r>
            <w:r>
              <w:t xml:space="preserve"> and</w:t>
            </w:r>
            <w:r w:rsidR="00651ECE">
              <w:t xml:space="preserve"> manage the</w:t>
            </w:r>
            <w:r>
              <w:t xml:space="preserve"> proof-of-concept. After POC the implementation was postponed. </w:t>
            </w:r>
          </w:p>
          <w:p w14:paraId="06E0C8C5" w14:textId="77777777" w:rsidR="005C3973" w:rsidRPr="00A5622B" w:rsidRDefault="005C3973" w:rsidP="00E626ED"/>
          <w:p w14:paraId="7882E3A9" w14:textId="77777777" w:rsidR="005C3973" w:rsidRPr="00A5622B" w:rsidRDefault="005C3973" w:rsidP="00E626ED">
            <w:pPr>
              <w:rPr>
                <w:b/>
                <w:bCs/>
                <w:lang w:val="en-US"/>
              </w:rPr>
            </w:pPr>
            <w:r w:rsidRPr="00A5622B">
              <w:rPr>
                <w:b/>
                <w:bCs/>
                <w:lang w:val="en-US"/>
              </w:rPr>
              <w:t xml:space="preserve">Methods, tools and technologies: </w:t>
            </w:r>
          </w:p>
          <w:p w14:paraId="5064D024" w14:textId="77777777" w:rsidR="005C3973" w:rsidRDefault="007D0CFC" w:rsidP="00E626ED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p</w:t>
            </w:r>
            <w:r w:rsidR="005C3973">
              <w:rPr>
                <w:sz w:val="20"/>
                <w:szCs w:val="20"/>
              </w:rPr>
              <w:t>roject management</w:t>
            </w:r>
          </w:p>
          <w:p w14:paraId="4691D7C2" w14:textId="77777777" w:rsidR="005C3973" w:rsidRPr="000B70DD" w:rsidRDefault="005C3973" w:rsidP="000B70DD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Requirement </w:t>
            </w:r>
            <w:r w:rsidR="000B70DD">
              <w:rPr>
                <w:sz w:val="20"/>
                <w:szCs w:val="20"/>
              </w:rPr>
              <w:t xml:space="preserve">and process </w:t>
            </w:r>
            <w:r>
              <w:rPr>
                <w:sz w:val="20"/>
                <w:szCs w:val="20"/>
              </w:rPr>
              <w:t>analysis</w:t>
            </w:r>
          </w:p>
          <w:p w14:paraId="640F0FC8" w14:textId="77777777" w:rsidR="005C3973" w:rsidRDefault="005C3973" w:rsidP="00F53854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Proof-of-concept </w:t>
            </w:r>
          </w:p>
          <w:p w14:paraId="30DD517C" w14:textId="77777777" w:rsidR="005C3973" w:rsidRDefault="005C3973" w:rsidP="003C2226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3D Secure concept</w:t>
            </w:r>
          </w:p>
          <w:p w14:paraId="358BD61E" w14:textId="77777777" w:rsidR="005C3973" w:rsidRPr="00651ECE" w:rsidRDefault="005C3973" w:rsidP="00651ECE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Cross-country co-operation (</w:t>
            </w:r>
            <w:r w:rsidR="00033096">
              <w:rPr>
                <w:sz w:val="20"/>
                <w:szCs w:val="20"/>
              </w:rPr>
              <w:t xml:space="preserve">Danske Bank </w:t>
            </w:r>
            <w:r>
              <w:rPr>
                <w:sz w:val="20"/>
                <w:szCs w:val="20"/>
              </w:rPr>
              <w:t>D</w:t>
            </w:r>
            <w:r w:rsidR="007D0CFC"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)</w:t>
            </w:r>
          </w:p>
        </w:tc>
      </w:tr>
      <w:tr w:rsidR="005C3973" w14:paraId="78D36679" w14:textId="77777777" w:rsidTr="00636A67">
        <w:trPr>
          <w:cantSplit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</w:tcPr>
          <w:p w14:paraId="7429EF85" w14:textId="77777777" w:rsidR="005C3973" w:rsidRPr="00EA102C" w:rsidRDefault="005C3973" w:rsidP="00747D5E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Project management </w:t>
            </w:r>
          </w:p>
          <w:p w14:paraId="07D6BF6D" w14:textId="77777777" w:rsidR="005C3973" w:rsidRDefault="005C3973" w:rsidP="00747D5E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</w:p>
          <w:p w14:paraId="547A60AF" w14:textId="77777777" w:rsidR="005C3973" w:rsidRPr="0070762F" w:rsidRDefault="005C3973" w:rsidP="00747D5E">
            <w:pPr>
              <w:numPr>
                <w:ilvl w:val="0"/>
                <w:numId w:val="3"/>
              </w:numPr>
              <w:rPr>
                <w:b/>
                <w:bCs/>
                <w:noProof/>
                <w:lang w:val="en-GB"/>
              </w:rPr>
            </w:pPr>
            <w:r w:rsidRPr="0070762F">
              <w:rPr>
                <w:b/>
                <w:bCs/>
                <w:noProof/>
                <w:lang w:val="en-GB"/>
              </w:rPr>
              <w:t>Danske Bank Oyj</w:t>
            </w:r>
          </w:p>
          <w:p w14:paraId="75DBFA3B" w14:textId="77777777" w:rsidR="005C3973" w:rsidRDefault="005C3973" w:rsidP="00747D5E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</w:p>
          <w:p w14:paraId="131B8F6A" w14:textId="77777777" w:rsidR="005C3973" w:rsidRDefault="005C3973" w:rsidP="00747D5E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involved:</w:t>
            </w:r>
          </w:p>
          <w:p w14:paraId="2359913A" w14:textId="77777777" w:rsidR="005C3973" w:rsidRDefault="008E25C5" w:rsidP="00F53854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3F9EEA99" wp14:editId="4E9ACC7E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402590</wp:posOffset>
                  </wp:positionV>
                  <wp:extent cx="925195" cy="161925"/>
                  <wp:effectExtent l="0" t="0" r="0" b="0"/>
                  <wp:wrapNone/>
                  <wp:docPr id="33" name="Kuva 33" descr="Danske Bank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anske Bank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19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C3973">
              <w:rPr>
                <w:lang w:val="en-US"/>
              </w:rPr>
              <w:t>04/2013-11/2013</w:t>
            </w:r>
          </w:p>
        </w:tc>
        <w:tc>
          <w:tcPr>
            <w:tcW w:w="7633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3E252EFE" w14:textId="77777777" w:rsidR="005C3973" w:rsidRPr="0070762F" w:rsidRDefault="00C00503" w:rsidP="00747D5E">
            <w:pPr>
              <w:numPr>
                <w:ilvl w:val="0"/>
                <w:numId w:val="3"/>
              </w:numPr>
              <w:snapToGrid w:val="0"/>
              <w:rPr>
                <w:b/>
                <w:bCs/>
                <w:noProof/>
                <w:lang w:val="en-GB"/>
              </w:rPr>
            </w:pPr>
            <w:r w:rsidRPr="0070762F">
              <w:rPr>
                <w:b/>
                <w:bCs/>
                <w:noProof/>
                <w:lang w:val="en-GB"/>
              </w:rPr>
              <w:t xml:space="preserve">ICT </w:t>
            </w:r>
            <w:r w:rsidR="00BC0A0B" w:rsidRPr="0070762F">
              <w:rPr>
                <w:b/>
                <w:bCs/>
                <w:noProof/>
                <w:lang w:val="en-GB"/>
              </w:rPr>
              <w:t>P</w:t>
            </w:r>
            <w:r w:rsidR="005C3973" w:rsidRPr="0070762F">
              <w:rPr>
                <w:b/>
                <w:bCs/>
                <w:noProof/>
                <w:lang w:val="en-GB"/>
              </w:rPr>
              <w:t xml:space="preserve">roject </w:t>
            </w:r>
            <w:r w:rsidR="00BC0A0B" w:rsidRPr="0070762F">
              <w:rPr>
                <w:b/>
                <w:bCs/>
                <w:noProof/>
                <w:lang w:val="en-GB"/>
              </w:rPr>
              <w:t>M</w:t>
            </w:r>
            <w:r w:rsidR="005C3973" w:rsidRPr="0070762F">
              <w:rPr>
                <w:b/>
                <w:bCs/>
                <w:noProof/>
                <w:lang w:val="en-GB"/>
              </w:rPr>
              <w:t>anager</w:t>
            </w:r>
            <w:r w:rsidR="00BC0A0B" w:rsidRPr="0070762F">
              <w:rPr>
                <w:b/>
                <w:bCs/>
                <w:noProof/>
                <w:lang w:val="en-GB"/>
              </w:rPr>
              <w:t xml:space="preserve"> / S</w:t>
            </w:r>
            <w:r w:rsidR="005C3973" w:rsidRPr="0070762F">
              <w:rPr>
                <w:b/>
                <w:bCs/>
                <w:noProof/>
                <w:lang w:val="en-GB"/>
              </w:rPr>
              <w:t>pecialist – New</w:t>
            </w:r>
            <w:r w:rsidR="00793811" w:rsidRPr="0070762F">
              <w:rPr>
                <w:b/>
                <w:bCs/>
                <w:noProof/>
                <w:lang w:val="en-GB"/>
              </w:rPr>
              <w:t xml:space="preserve"> Automatia</w:t>
            </w:r>
            <w:r w:rsidR="005C3973" w:rsidRPr="0070762F">
              <w:rPr>
                <w:b/>
                <w:bCs/>
                <w:noProof/>
                <w:lang w:val="en-GB"/>
              </w:rPr>
              <w:t xml:space="preserve"> ATM deposit solution TalletusOtto implementation</w:t>
            </w:r>
          </w:p>
          <w:p w14:paraId="3388A6B5" w14:textId="77777777" w:rsidR="005C3973" w:rsidRPr="0070762F" w:rsidRDefault="005C3973" w:rsidP="00747D5E">
            <w:pPr>
              <w:tabs>
                <w:tab w:val="left" w:pos="18720"/>
              </w:tabs>
              <w:snapToGrid w:val="0"/>
              <w:ind w:left="2160" w:hanging="2160"/>
              <w:rPr>
                <w:b/>
                <w:bCs/>
                <w:noProof/>
                <w:sz w:val="20"/>
                <w:szCs w:val="20"/>
                <w:lang w:val="en-GB"/>
              </w:rPr>
            </w:pPr>
          </w:p>
          <w:p w14:paraId="1C703ED4" w14:textId="77777777" w:rsidR="005C3973" w:rsidRPr="0070762F" w:rsidRDefault="005C3973" w:rsidP="00747D5E">
            <w:pPr>
              <w:rPr>
                <w:noProof/>
                <w:lang w:val="en-GB"/>
              </w:rPr>
            </w:pPr>
            <w:r w:rsidRPr="0070762F">
              <w:rPr>
                <w:noProof/>
                <w:lang w:val="en-GB"/>
              </w:rPr>
              <w:t xml:space="preserve">Automatia implemented new ATM withdrawal and deposit system. My </w:t>
            </w:r>
            <w:r w:rsidR="00793811" w:rsidRPr="0070762F">
              <w:rPr>
                <w:noProof/>
                <w:lang w:val="en-GB"/>
              </w:rPr>
              <w:t>task was to create the ICT requirements and process documentation for the Bank and then support the implementation</w:t>
            </w:r>
            <w:r w:rsidR="004467C9" w:rsidRPr="0070762F">
              <w:rPr>
                <w:noProof/>
                <w:lang w:val="en-GB"/>
              </w:rPr>
              <w:t xml:space="preserve"> process and manage proof-of-concept</w:t>
            </w:r>
            <w:r w:rsidR="00793811" w:rsidRPr="0070762F">
              <w:rPr>
                <w:noProof/>
                <w:lang w:val="en-GB"/>
              </w:rPr>
              <w:t xml:space="preserve">, </w:t>
            </w:r>
            <w:r w:rsidR="004467C9" w:rsidRPr="0070762F">
              <w:rPr>
                <w:noProof/>
                <w:lang w:val="en-GB"/>
              </w:rPr>
              <w:t>testing, p</w:t>
            </w:r>
            <w:r w:rsidRPr="0070762F">
              <w:rPr>
                <w:noProof/>
                <w:lang w:val="en-GB"/>
              </w:rPr>
              <w:t>ilot</w:t>
            </w:r>
            <w:r w:rsidR="004467C9" w:rsidRPr="0070762F">
              <w:rPr>
                <w:noProof/>
                <w:lang w:val="en-GB"/>
              </w:rPr>
              <w:t xml:space="preserve">ing and support. </w:t>
            </w:r>
          </w:p>
          <w:p w14:paraId="19271306" w14:textId="77777777" w:rsidR="005C3973" w:rsidRPr="0070762F" w:rsidRDefault="005C3973" w:rsidP="00747D5E">
            <w:pPr>
              <w:rPr>
                <w:noProof/>
                <w:lang w:val="en-GB"/>
              </w:rPr>
            </w:pPr>
          </w:p>
          <w:p w14:paraId="0B119603" w14:textId="77777777" w:rsidR="005C3973" w:rsidRPr="0070762F" w:rsidRDefault="005C3973" w:rsidP="00747D5E">
            <w:pPr>
              <w:rPr>
                <w:b/>
                <w:bCs/>
                <w:noProof/>
                <w:lang w:val="en-GB"/>
              </w:rPr>
            </w:pPr>
            <w:r w:rsidRPr="0070762F">
              <w:rPr>
                <w:b/>
                <w:bCs/>
                <w:noProof/>
                <w:lang w:val="en-GB"/>
              </w:rPr>
              <w:t xml:space="preserve">Methods, tools and technologies: </w:t>
            </w:r>
          </w:p>
          <w:p w14:paraId="3CB4B9D9" w14:textId="77777777" w:rsidR="005C3973" w:rsidRPr="0070762F" w:rsidRDefault="007D0CFC" w:rsidP="00747D5E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70762F">
              <w:rPr>
                <w:noProof/>
                <w:sz w:val="20"/>
                <w:szCs w:val="20"/>
                <w:lang w:val="en-GB"/>
              </w:rPr>
              <w:t>ICT p</w:t>
            </w:r>
            <w:r w:rsidR="005C3973" w:rsidRPr="0070762F">
              <w:rPr>
                <w:noProof/>
                <w:sz w:val="20"/>
                <w:szCs w:val="20"/>
                <w:lang w:val="en-GB"/>
              </w:rPr>
              <w:t>roject management</w:t>
            </w:r>
          </w:p>
          <w:p w14:paraId="7C4A7B9E" w14:textId="77777777" w:rsidR="005C3973" w:rsidRPr="0070762F" w:rsidRDefault="005C3973" w:rsidP="00747D5E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70762F">
              <w:rPr>
                <w:noProof/>
                <w:sz w:val="20"/>
                <w:szCs w:val="20"/>
                <w:lang w:val="en-GB"/>
              </w:rPr>
              <w:t xml:space="preserve">Requirement </w:t>
            </w:r>
            <w:r w:rsidR="000B70DD" w:rsidRPr="0070762F">
              <w:rPr>
                <w:noProof/>
                <w:sz w:val="20"/>
                <w:szCs w:val="20"/>
                <w:lang w:val="en-GB"/>
              </w:rPr>
              <w:t xml:space="preserve">and process </w:t>
            </w:r>
            <w:r w:rsidRPr="0070762F">
              <w:rPr>
                <w:noProof/>
                <w:sz w:val="20"/>
                <w:szCs w:val="20"/>
                <w:lang w:val="en-GB"/>
              </w:rPr>
              <w:t>analysis</w:t>
            </w:r>
          </w:p>
          <w:p w14:paraId="507548AB" w14:textId="77777777" w:rsidR="005C3973" w:rsidRPr="0070762F" w:rsidRDefault="005C3973" w:rsidP="00723C0E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70762F">
              <w:rPr>
                <w:noProof/>
                <w:sz w:val="20"/>
                <w:szCs w:val="20"/>
                <w:lang w:val="en-GB"/>
              </w:rPr>
              <w:t>Proof-of-concept</w:t>
            </w:r>
            <w:r w:rsidR="00371781" w:rsidRPr="0070762F">
              <w:rPr>
                <w:noProof/>
                <w:sz w:val="20"/>
                <w:szCs w:val="20"/>
                <w:lang w:val="en-GB"/>
              </w:rPr>
              <w:t>, t</w:t>
            </w:r>
            <w:r w:rsidRPr="0070762F">
              <w:rPr>
                <w:noProof/>
                <w:sz w:val="20"/>
                <w:szCs w:val="20"/>
                <w:lang w:val="en-GB"/>
              </w:rPr>
              <w:t>esting</w:t>
            </w:r>
            <w:r w:rsidR="00371781" w:rsidRPr="0070762F">
              <w:rPr>
                <w:noProof/>
                <w:sz w:val="20"/>
                <w:szCs w:val="20"/>
                <w:lang w:val="en-GB"/>
              </w:rPr>
              <w:t>, p</w:t>
            </w:r>
            <w:r w:rsidRPr="0070762F">
              <w:rPr>
                <w:noProof/>
                <w:sz w:val="20"/>
                <w:szCs w:val="20"/>
                <w:lang w:val="en-GB"/>
              </w:rPr>
              <w:t>iloting</w:t>
            </w:r>
          </w:p>
          <w:p w14:paraId="3E71B418" w14:textId="77777777" w:rsidR="005C3973" w:rsidRPr="0070762F" w:rsidRDefault="00690822" w:rsidP="00DC62F9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70762F">
              <w:rPr>
                <w:noProof/>
                <w:sz w:val="20"/>
                <w:szCs w:val="20"/>
                <w:lang w:val="en-GB"/>
              </w:rPr>
              <w:t xml:space="preserve">Automatia </w:t>
            </w:r>
            <w:r w:rsidR="005C3973" w:rsidRPr="0070762F">
              <w:rPr>
                <w:noProof/>
                <w:sz w:val="20"/>
                <w:szCs w:val="20"/>
                <w:lang w:val="en-GB"/>
              </w:rPr>
              <w:t>ATM network messaging system</w:t>
            </w:r>
          </w:p>
          <w:p w14:paraId="2B16CCBE" w14:textId="77777777" w:rsidR="004467C9" w:rsidRPr="0070762F" w:rsidRDefault="004467C9" w:rsidP="00DC62F9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70762F">
              <w:rPr>
                <w:noProof/>
                <w:sz w:val="20"/>
                <w:szCs w:val="20"/>
                <w:lang w:val="en-GB"/>
              </w:rPr>
              <w:t>TalletusOtto ATMs</w:t>
            </w:r>
          </w:p>
          <w:p w14:paraId="24B96E91" w14:textId="77777777" w:rsidR="005C3973" w:rsidRPr="00B43CE6" w:rsidRDefault="005C3973" w:rsidP="00B43CE6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 w:rsidRPr="0070762F">
              <w:rPr>
                <w:noProof/>
                <w:sz w:val="20"/>
                <w:szCs w:val="20"/>
                <w:lang w:val="en-GB"/>
              </w:rPr>
              <w:t>Cross-country co-operation (</w:t>
            </w:r>
            <w:r w:rsidR="00995F93" w:rsidRPr="0070762F">
              <w:rPr>
                <w:noProof/>
                <w:sz w:val="20"/>
                <w:szCs w:val="20"/>
                <w:lang w:val="en-GB"/>
              </w:rPr>
              <w:t>Automatia</w:t>
            </w:r>
            <w:r w:rsidR="00033096" w:rsidRPr="0070762F">
              <w:rPr>
                <w:noProof/>
                <w:sz w:val="20"/>
                <w:szCs w:val="20"/>
                <w:lang w:val="en-GB"/>
              </w:rPr>
              <w:t xml:space="preserve"> Oyj</w:t>
            </w:r>
            <w:r w:rsidR="00995F93" w:rsidRPr="0070762F">
              <w:rPr>
                <w:noProof/>
                <w:sz w:val="20"/>
                <w:szCs w:val="20"/>
                <w:lang w:val="en-GB"/>
              </w:rPr>
              <w:t xml:space="preserve">, </w:t>
            </w:r>
            <w:r w:rsidR="00033096" w:rsidRPr="0070762F">
              <w:rPr>
                <w:noProof/>
                <w:sz w:val="20"/>
                <w:szCs w:val="20"/>
                <w:lang w:val="en-GB"/>
              </w:rPr>
              <w:t xml:space="preserve">Danske Bank </w:t>
            </w:r>
            <w:r w:rsidRPr="0070762F">
              <w:rPr>
                <w:noProof/>
                <w:sz w:val="20"/>
                <w:szCs w:val="20"/>
                <w:lang w:val="en-GB"/>
              </w:rPr>
              <w:t>D</w:t>
            </w:r>
            <w:r w:rsidR="007D0CFC" w:rsidRPr="0070762F">
              <w:rPr>
                <w:noProof/>
                <w:sz w:val="20"/>
                <w:szCs w:val="20"/>
                <w:lang w:val="en-GB"/>
              </w:rPr>
              <w:t>K,</w:t>
            </w:r>
            <w:r w:rsidRPr="0070762F">
              <w:rPr>
                <w:noProof/>
                <w:sz w:val="20"/>
                <w:szCs w:val="20"/>
                <w:lang w:val="en-GB"/>
              </w:rPr>
              <w:t xml:space="preserve"> India)</w:t>
            </w:r>
          </w:p>
        </w:tc>
      </w:tr>
      <w:tr w:rsidR="005C3973" w14:paraId="7B5F3458" w14:textId="77777777" w:rsidTr="00636A67">
        <w:trPr>
          <w:cantSplit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</w:tcPr>
          <w:p w14:paraId="610F19D4" w14:textId="77777777" w:rsidR="005C3973" w:rsidRPr="00EA102C" w:rsidRDefault="005C3973" w:rsidP="003C2226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Project management and specialist</w:t>
            </w:r>
          </w:p>
          <w:p w14:paraId="1B5ECD2F" w14:textId="77777777" w:rsidR="005C3973" w:rsidRDefault="005C3973" w:rsidP="003C2226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</w:p>
          <w:p w14:paraId="1EF23E85" w14:textId="77777777" w:rsidR="005C3973" w:rsidRDefault="005C3973" w:rsidP="003C2226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Danske </w:t>
            </w:r>
            <w:r w:rsidRPr="0070762F">
              <w:rPr>
                <w:b/>
                <w:bCs/>
                <w:noProof/>
                <w:lang w:val="en-GB"/>
              </w:rPr>
              <w:t>Bank Oyj</w:t>
            </w:r>
          </w:p>
          <w:p w14:paraId="4E5541DE" w14:textId="77777777" w:rsidR="005C3973" w:rsidRDefault="005C3973" w:rsidP="003C2226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</w:p>
          <w:p w14:paraId="37CCBB6A" w14:textId="77777777" w:rsidR="005C3973" w:rsidRDefault="005C3973" w:rsidP="003C2226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involved:</w:t>
            </w:r>
          </w:p>
          <w:p w14:paraId="443E9C36" w14:textId="77777777" w:rsidR="005C3973" w:rsidRDefault="008E25C5" w:rsidP="00747D5E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23A3E09B" wp14:editId="60EC6430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417830</wp:posOffset>
                  </wp:positionV>
                  <wp:extent cx="925195" cy="161925"/>
                  <wp:effectExtent l="0" t="0" r="0" b="0"/>
                  <wp:wrapNone/>
                  <wp:docPr id="32" name="Kuva 32" descr="Danske Bank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anske Bank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19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C3973">
              <w:rPr>
                <w:lang w:val="en-US"/>
              </w:rPr>
              <w:t>02/2015-10/2015</w:t>
            </w:r>
          </w:p>
        </w:tc>
        <w:tc>
          <w:tcPr>
            <w:tcW w:w="7633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30FBA121" w14:textId="77777777" w:rsidR="005C3973" w:rsidRPr="00EA102C" w:rsidRDefault="00C00503" w:rsidP="008A73F8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ICT </w:t>
            </w:r>
            <w:r w:rsidR="005C3973">
              <w:rPr>
                <w:b/>
                <w:bCs/>
                <w:lang w:val="en-US"/>
              </w:rPr>
              <w:t xml:space="preserve">Project </w:t>
            </w:r>
            <w:r w:rsidR="00BC0A0B">
              <w:rPr>
                <w:b/>
                <w:bCs/>
                <w:lang w:val="en-US"/>
              </w:rPr>
              <w:t>M</w:t>
            </w:r>
            <w:r w:rsidR="005C3973">
              <w:rPr>
                <w:b/>
                <w:bCs/>
                <w:lang w:val="en-US"/>
              </w:rPr>
              <w:t xml:space="preserve">anager </w:t>
            </w:r>
            <w:r w:rsidR="00BC0A0B">
              <w:rPr>
                <w:b/>
                <w:bCs/>
                <w:lang w:val="en-US"/>
              </w:rPr>
              <w:t>/ S</w:t>
            </w:r>
            <w:r w:rsidR="005C3973">
              <w:rPr>
                <w:b/>
                <w:bCs/>
                <w:lang w:val="en-US"/>
              </w:rPr>
              <w:t xml:space="preserve">pecialist – Contactless cards technology </w:t>
            </w:r>
          </w:p>
          <w:p w14:paraId="40613CD7" w14:textId="77777777" w:rsidR="005C3973" w:rsidRDefault="005C3973" w:rsidP="008A73F8">
            <w:pPr>
              <w:tabs>
                <w:tab w:val="left" w:pos="18720"/>
              </w:tabs>
              <w:snapToGrid w:val="0"/>
              <w:ind w:left="2160" w:hanging="2160"/>
              <w:rPr>
                <w:b/>
                <w:bCs/>
                <w:sz w:val="20"/>
                <w:szCs w:val="20"/>
                <w:lang w:val="en-US"/>
              </w:rPr>
            </w:pPr>
          </w:p>
          <w:p w14:paraId="6D67D361" w14:textId="77777777" w:rsidR="005C3973" w:rsidRDefault="005C3973" w:rsidP="008A73F8">
            <w:r>
              <w:t>Contactless feature was implemented to payment cards in Danske Bank at 2015. I was responsible for requirement analysis (for Finland), proof-of-c</w:t>
            </w:r>
            <w:r w:rsidR="0032507C">
              <w:t>oncept, testing, piloting, teach</w:t>
            </w:r>
            <w:r>
              <w:t>ing/coaching, support and implementation</w:t>
            </w:r>
          </w:p>
          <w:p w14:paraId="432510D2" w14:textId="77777777" w:rsidR="005C3973" w:rsidRPr="00A5622B" w:rsidRDefault="005C3973" w:rsidP="008A73F8"/>
          <w:p w14:paraId="00032761" w14:textId="77777777" w:rsidR="005C3973" w:rsidRPr="00A5622B" w:rsidRDefault="005C3973" w:rsidP="008A73F8">
            <w:pPr>
              <w:rPr>
                <w:b/>
                <w:bCs/>
                <w:lang w:val="en-US"/>
              </w:rPr>
            </w:pPr>
            <w:r w:rsidRPr="00A5622B">
              <w:rPr>
                <w:b/>
                <w:bCs/>
                <w:lang w:val="en-US"/>
              </w:rPr>
              <w:t xml:space="preserve">Methods, tools and technologies: </w:t>
            </w:r>
          </w:p>
          <w:p w14:paraId="140A549C" w14:textId="77777777" w:rsidR="005C3973" w:rsidRDefault="007D0CFC" w:rsidP="008A73F8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p</w:t>
            </w:r>
            <w:r w:rsidR="005C3973">
              <w:rPr>
                <w:sz w:val="20"/>
                <w:szCs w:val="20"/>
              </w:rPr>
              <w:t>roject management</w:t>
            </w:r>
          </w:p>
          <w:p w14:paraId="6B5CAA21" w14:textId="77777777" w:rsidR="005C3973" w:rsidRDefault="005C3973" w:rsidP="008A73F8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Requirement analysis</w:t>
            </w:r>
          </w:p>
          <w:p w14:paraId="5CF7AA43" w14:textId="77777777" w:rsidR="005C3973" w:rsidRDefault="005C3973" w:rsidP="008A73F8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Proof-of-concept </w:t>
            </w:r>
          </w:p>
          <w:p w14:paraId="244BAEB9" w14:textId="77777777" w:rsidR="005C3973" w:rsidRDefault="005C3973" w:rsidP="008A73F8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</w:t>
            </w:r>
            <w:r w:rsidR="00F658B5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al testing</w:t>
            </w:r>
          </w:p>
          <w:p w14:paraId="067AB5A5" w14:textId="77777777" w:rsidR="00F658B5" w:rsidRDefault="00F658B5" w:rsidP="008A73F8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Piloting</w:t>
            </w:r>
          </w:p>
          <w:p w14:paraId="2C972487" w14:textId="77777777" w:rsidR="005C3973" w:rsidRDefault="005C3973" w:rsidP="008A73F8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Contactless</w:t>
            </w:r>
            <w:r w:rsidR="00F658B5">
              <w:rPr>
                <w:sz w:val="20"/>
                <w:szCs w:val="20"/>
              </w:rPr>
              <w:t xml:space="preserve"> cad technology </w:t>
            </w:r>
          </w:p>
          <w:p w14:paraId="3D61219D" w14:textId="77777777" w:rsidR="005C3973" w:rsidRPr="008A73F8" w:rsidRDefault="005C3973" w:rsidP="008A73F8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dimensions of the contactless cards</w:t>
            </w:r>
          </w:p>
          <w:p w14:paraId="52536451" w14:textId="77777777" w:rsidR="005C3973" w:rsidRDefault="005C3973" w:rsidP="00DC62F9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Teaching/coaching</w:t>
            </w:r>
          </w:p>
          <w:p w14:paraId="643C60EC" w14:textId="77777777" w:rsidR="005C3973" w:rsidRPr="00B43CE6" w:rsidRDefault="005C3973" w:rsidP="00B43CE6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Cross-country co-operation (</w:t>
            </w:r>
            <w:r w:rsidR="00033096">
              <w:rPr>
                <w:sz w:val="20"/>
                <w:szCs w:val="20"/>
              </w:rPr>
              <w:t xml:space="preserve">Mastercard, Danske Bank </w:t>
            </w:r>
            <w:r>
              <w:rPr>
                <w:sz w:val="20"/>
                <w:szCs w:val="20"/>
              </w:rPr>
              <w:t>D</w:t>
            </w:r>
            <w:r w:rsidR="007D0CFC">
              <w:rPr>
                <w:sz w:val="20"/>
                <w:szCs w:val="20"/>
              </w:rPr>
              <w:t>K</w:t>
            </w:r>
          </w:p>
        </w:tc>
      </w:tr>
      <w:tr w:rsidR="005C3973" w14:paraId="3E498212" w14:textId="77777777" w:rsidTr="00636A67">
        <w:trPr>
          <w:cantSplit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</w:tcPr>
          <w:p w14:paraId="0E68026B" w14:textId="77777777" w:rsidR="005C3973" w:rsidRPr="00EA102C" w:rsidRDefault="005C3973" w:rsidP="00433351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Project management</w:t>
            </w:r>
          </w:p>
          <w:p w14:paraId="47316C75" w14:textId="77777777" w:rsidR="005C3973" w:rsidRDefault="005C3973" w:rsidP="00433351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</w:p>
          <w:p w14:paraId="4E1A9713" w14:textId="77777777" w:rsidR="005C3973" w:rsidRDefault="005C3973" w:rsidP="00433351">
            <w:pPr>
              <w:numPr>
                <w:ilvl w:val="0"/>
                <w:numId w:val="3"/>
              </w:num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lang w:val="en-US"/>
              </w:rPr>
              <w:t xml:space="preserve">Danske Bank </w:t>
            </w:r>
            <w:r>
              <w:rPr>
                <w:b/>
                <w:bCs/>
                <w:noProof/>
                <w:lang w:val="en-US"/>
              </w:rPr>
              <w:t>Oyj</w:t>
            </w:r>
          </w:p>
          <w:p w14:paraId="6D22942F" w14:textId="77777777" w:rsidR="005C3973" w:rsidRDefault="005C3973" w:rsidP="00433351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</w:p>
          <w:p w14:paraId="629BB892" w14:textId="77777777" w:rsidR="005C3973" w:rsidRDefault="005C3973" w:rsidP="00433351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involved:</w:t>
            </w:r>
          </w:p>
          <w:p w14:paraId="0B04AFA7" w14:textId="77777777" w:rsidR="005C3973" w:rsidRDefault="008E25C5" w:rsidP="003E28BF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67CC6305" wp14:editId="26FFB20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319405</wp:posOffset>
                  </wp:positionV>
                  <wp:extent cx="925195" cy="161925"/>
                  <wp:effectExtent l="0" t="0" r="0" b="0"/>
                  <wp:wrapNone/>
                  <wp:docPr id="31" name="Kuva 31" descr="Danske Bank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anske Bank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19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C3973">
              <w:rPr>
                <w:lang w:val="en-US"/>
              </w:rPr>
              <w:t>08/2010-03/2017</w:t>
            </w:r>
          </w:p>
        </w:tc>
        <w:tc>
          <w:tcPr>
            <w:tcW w:w="7633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4DD361C0" w14:textId="77777777" w:rsidR="005C3973" w:rsidRPr="0070762F" w:rsidRDefault="005C3973" w:rsidP="00433351">
            <w:pPr>
              <w:numPr>
                <w:ilvl w:val="0"/>
                <w:numId w:val="3"/>
              </w:numPr>
              <w:tabs>
                <w:tab w:val="left" w:pos="18720"/>
              </w:tabs>
              <w:snapToGrid w:val="0"/>
              <w:rPr>
                <w:b/>
                <w:bCs/>
                <w:noProof/>
                <w:sz w:val="20"/>
                <w:szCs w:val="20"/>
                <w:lang w:val="en-GB"/>
              </w:rPr>
            </w:pPr>
            <w:r w:rsidRPr="0070762F">
              <w:rPr>
                <w:b/>
                <w:bCs/>
                <w:noProof/>
                <w:sz w:val="20"/>
                <w:szCs w:val="20"/>
                <w:lang w:val="en-GB"/>
              </w:rPr>
              <w:t xml:space="preserve">ICT Project </w:t>
            </w:r>
            <w:r w:rsidR="00BC0A0B" w:rsidRPr="0070762F">
              <w:rPr>
                <w:b/>
                <w:bCs/>
                <w:noProof/>
                <w:sz w:val="20"/>
                <w:szCs w:val="20"/>
                <w:lang w:val="en-GB"/>
              </w:rPr>
              <w:t>M</w:t>
            </w:r>
            <w:r w:rsidRPr="0070762F">
              <w:rPr>
                <w:b/>
                <w:bCs/>
                <w:noProof/>
                <w:sz w:val="20"/>
                <w:szCs w:val="20"/>
                <w:lang w:val="en-GB"/>
              </w:rPr>
              <w:t>anage</w:t>
            </w:r>
            <w:r w:rsidR="00C00503" w:rsidRPr="0070762F">
              <w:rPr>
                <w:b/>
                <w:bCs/>
                <w:noProof/>
                <w:sz w:val="20"/>
                <w:szCs w:val="20"/>
                <w:lang w:val="en-GB"/>
              </w:rPr>
              <w:t>r – Co</w:t>
            </w:r>
            <w:r w:rsidRPr="0070762F">
              <w:rPr>
                <w:b/>
                <w:bCs/>
                <w:noProof/>
                <w:sz w:val="20"/>
                <w:szCs w:val="20"/>
                <w:lang w:val="en-GB"/>
              </w:rPr>
              <w:t>-branding payment cards</w:t>
            </w:r>
          </w:p>
          <w:p w14:paraId="4159D28D" w14:textId="77777777" w:rsidR="005C3973" w:rsidRPr="0070762F" w:rsidRDefault="005C3973" w:rsidP="00433351">
            <w:pPr>
              <w:tabs>
                <w:tab w:val="left" w:pos="18720"/>
              </w:tabs>
              <w:snapToGrid w:val="0"/>
              <w:ind w:left="2160" w:hanging="2160"/>
              <w:rPr>
                <w:b/>
                <w:bCs/>
                <w:noProof/>
                <w:sz w:val="20"/>
                <w:szCs w:val="20"/>
                <w:lang w:val="en-GB"/>
              </w:rPr>
            </w:pPr>
          </w:p>
          <w:p w14:paraId="2DEF2FDC" w14:textId="77777777" w:rsidR="005C3973" w:rsidRPr="0070762F" w:rsidRDefault="005C3973" w:rsidP="00433351">
            <w:pPr>
              <w:rPr>
                <w:noProof/>
                <w:lang w:val="en-GB"/>
              </w:rPr>
            </w:pPr>
            <w:r w:rsidRPr="0070762F">
              <w:rPr>
                <w:noProof/>
                <w:lang w:val="en-GB"/>
              </w:rPr>
              <w:t xml:space="preserve">ICT co-operation for co-branding </w:t>
            </w:r>
            <w:r w:rsidR="00457F0B" w:rsidRPr="0070762F">
              <w:rPr>
                <w:noProof/>
                <w:lang w:val="en-GB"/>
              </w:rPr>
              <w:t xml:space="preserve">the </w:t>
            </w:r>
            <w:r w:rsidRPr="0070762F">
              <w:rPr>
                <w:noProof/>
                <w:lang w:val="en-GB"/>
              </w:rPr>
              <w:t xml:space="preserve">cards with retailers Kesko and Tradeka. </w:t>
            </w:r>
          </w:p>
          <w:p w14:paraId="4C0BCD15" w14:textId="77777777" w:rsidR="005C3973" w:rsidRPr="0070762F" w:rsidRDefault="005C3973" w:rsidP="00433351">
            <w:pPr>
              <w:rPr>
                <w:noProof/>
                <w:lang w:val="en-GB"/>
              </w:rPr>
            </w:pPr>
          </w:p>
          <w:p w14:paraId="7BC78760" w14:textId="77777777" w:rsidR="005C3973" w:rsidRPr="0070762F" w:rsidRDefault="005C3973" w:rsidP="00433351">
            <w:pPr>
              <w:rPr>
                <w:b/>
                <w:bCs/>
                <w:noProof/>
                <w:lang w:val="en-GB"/>
              </w:rPr>
            </w:pPr>
            <w:r w:rsidRPr="0070762F">
              <w:rPr>
                <w:b/>
                <w:bCs/>
                <w:noProof/>
                <w:lang w:val="en-GB"/>
              </w:rPr>
              <w:t xml:space="preserve">Methods, tools and technologies: </w:t>
            </w:r>
          </w:p>
          <w:p w14:paraId="30A16B88" w14:textId="77777777" w:rsidR="005C3973" w:rsidRPr="0070762F" w:rsidRDefault="007D0CFC" w:rsidP="00433351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70762F">
              <w:rPr>
                <w:noProof/>
                <w:sz w:val="20"/>
                <w:szCs w:val="20"/>
                <w:lang w:val="en-GB"/>
              </w:rPr>
              <w:t>ICT p</w:t>
            </w:r>
            <w:r w:rsidR="005C3973" w:rsidRPr="0070762F">
              <w:rPr>
                <w:noProof/>
                <w:sz w:val="20"/>
                <w:szCs w:val="20"/>
                <w:lang w:val="en-GB"/>
              </w:rPr>
              <w:t>roject management</w:t>
            </w:r>
          </w:p>
          <w:p w14:paraId="3BA70B69" w14:textId="77777777" w:rsidR="005C3973" w:rsidRPr="0070762F" w:rsidRDefault="005C3973" w:rsidP="00723C0E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70762F">
              <w:rPr>
                <w:noProof/>
                <w:sz w:val="20"/>
                <w:szCs w:val="20"/>
                <w:lang w:val="en-GB"/>
              </w:rPr>
              <w:t>Security assessment</w:t>
            </w:r>
            <w:r w:rsidR="00371781" w:rsidRPr="0070762F">
              <w:rPr>
                <w:noProof/>
                <w:sz w:val="20"/>
                <w:szCs w:val="20"/>
                <w:lang w:val="en-GB"/>
              </w:rPr>
              <w:t xml:space="preserve">, </w:t>
            </w:r>
            <w:r w:rsidRPr="0070762F">
              <w:rPr>
                <w:noProof/>
                <w:sz w:val="20"/>
                <w:szCs w:val="20"/>
                <w:lang w:val="en-GB"/>
              </w:rPr>
              <w:t>PCI</w:t>
            </w:r>
            <w:r w:rsidR="00B430B9" w:rsidRPr="0070762F">
              <w:rPr>
                <w:noProof/>
                <w:sz w:val="20"/>
                <w:szCs w:val="20"/>
                <w:lang w:val="en-GB"/>
              </w:rPr>
              <w:t xml:space="preserve"> </w:t>
            </w:r>
            <w:r w:rsidRPr="0070762F">
              <w:rPr>
                <w:noProof/>
                <w:sz w:val="20"/>
                <w:szCs w:val="20"/>
                <w:lang w:val="en-GB"/>
              </w:rPr>
              <w:t>DSS</w:t>
            </w:r>
          </w:p>
          <w:p w14:paraId="126D8E2B" w14:textId="77777777" w:rsidR="005C3973" w:rsidRPr="0070762F" w:rsidRDefault="005C3973" w:rsidP="00433351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70762F">
              <w:rPr>
                <w:noProof/>
                <w:sz w:val="20"/>
                <w:szCs w:val="20"/>
                <w:lang w:val="en-GB"/>
              </w:rPr>
              <w:t>Development</w:t>
            </w:r>
          </w:p>
          <w:p w14:paraId="0FF3C4FE" w14:textId="77777777" w:rsidR="005C3973" w:rsidRPr="0070762F" w:rsidRDefault="005C3973" w:rsidP="00DC62F9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70762F">
              <w:rPr>
                <w:noProof/>
                <w:sz w:val="20"/>
                <w:szCs w:val="20"/>
                <w:lang w:val="en-GB"/>
              </w:rPr>
              <w:t>Support</w:t>
            </w:r>
          </w:p>
          <w:p w14:paraId="15D8EEB0" w14:textId="77777777" w:rsidR="005C3973" w:rsidRPr="00B43CE6" w:rsidRDefault="005C3973" w:rsidP="00B43CE6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 w:rsidRPr="0070762F">
              <w:rPr>
                <w:noProof/>
                <w:sz w:val="20"/>
                <w:szCs w:val="20"/>
                <w:lang w:val="en-GB"/>
              </w:rPr>
              <w:t>Cross-country co-operation (</w:t>
            </w:r>
            <w:r w:rsidR="00033096" w:rsidRPr="0070762F">
              <w:rPr>
                <w:noProof/>
                <w:sz w:val="20"/>
                <w:szCs w:val="20"/>
                <w:lang w:val="en-GB"/>
              </w:rPr>
              <w:t xml:space="preserve">Danske Bank </w:t>
            </w:r>
            <w:r w:rsidRPr="0070762F">
              <w:rPr>
                <w:noProof/>
                <w:sz w:val="20"/>
                <w:szCs w:val="20"/>
                <w:lang w:val="en-GB"/>
              </w:rPr>
              <w:t>D</w:t>
            </w:r>
            <w:r w:rsidR="001517D2" w:rsidRPr="0070762F">
              <w:rPr>
                <w:noProof/>
                <w:sz w:val="20"/>
                <w:szCs w:val="20"/>
                <w:lang w:val="en-GB"/>
              </w:rPr>
              <w:t>K</w:t>
            </w:r>
            <w:r w:rsidRPr="0070762F">
              <w:rPr>
                <w:noProof/>
                <w:sz w:val="20"/>
                <w:szCs w:val="20"/>
                <w:lang w:val="en-GB"/>
              </w:rPr>
              <w:t>, India)</w:t>
            </w:r>
          </w:p>
        </w:tc>
      </w:tr>
      <w:tr w:rsidR="005C3973" w14:paraId="00FC62CE" w14:textId="77777777" w:rsidTr="00636A67">
        <w:trPr>
          <w:cantSplit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</w:tcPr>
          <w:p w14:paraId="250FC5DB" w14:textId="77777777" w:rsidR="005C3973" w:rsidRPr="00EA102C" w:rsidRDefault="005C3973" w:rsidP="00EA102C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Project management</w:t>
            </w:r>
          </w:p>
          <w:p w14:paraId="692629D0" w14:textId="77777777" w:rsidR="005C3973" w:rsidRDefault="005C3973" w:rsidP="00EA102C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</w:p>
          <w:p w14:paraId="781F06CC" w14:textId="77777777" w:rsidR="005C3973" w:rsidRPr="00E03285" w:rsidRDefault="005C3973" w:rsidP="00161CE7">
            <w:pPr>
              <w:numPr>
                <w:ilvl w:val="0"/>
                <w:numId w:val="3"/>
              </w:numPr>
              <w:rPr>
                <w:b/>
                <w:bCs/>
                <w:noProof/>
                <w:lang w:val="en-GB"/>
              </w:rPr>
            </w:pPr>
            <w:r w:rsidRPr="00E03285">
              <w:rPr>
                <w:b/>
                <w:bCs/>
                <w:noProof/>
                <w:lang w:val="en-GB"/>
              </w:rPr>
              <w:t>Danske Bank Oyj</w:t>
            </w:r>
          </w:p>
          <w:p w14:paraId="5954B213" w14:textId="77777777" w:rsidR="005C3973" w:rsidRDefault="005C3973" w:rsidP="00EA102C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</w:p>
          <w:p w14:paraId="21406762" w14:textId="77777777" w:rsidR="005C3973" w:rsidRDefault="005C3973" w:rsidP="00EA102C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involved:</w:t>
            </w:r>
          </w:p>
          <w:p w14:paraId="3ECAE455" w14:textId="77777777" w:rsidR="005C3973" w:rsidRDefault="008E25C5" w:rsidP="00433351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3A5C7527" wp14:editId="08073A2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471805</wp:posOffset>
                  </wp:positionV>
                  <wp:extent cx="925195" cy="161925"/>
                  <wp:effectExtent l="0" t="0" r="0" b="0"/>
                  <wp:wrapNone/>
                  <wp:docPr id="30" name="Kuva 30" descr="Danske Bank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anske Bank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19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C3973">
              <w:rPr>
                <w:lang w:val="en-US"/>
              </w:rPr>
              <w:t>08/2006-03/2007</w:t>
            </w:r>
          </w:p>
        </w:tc>
        <w:tc>
          <w:tcPr>
            <w:tcW w:w="7633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08A66088" w14:textId="77777777" w:rsidR="005C3973" w:rsidRPr="0070762F" w:rsidRDefault="005C3973" w:rsidP="00EA102C">
            <w:pPr>
              <w:numPr>
                <w:ilvl w:val="0"/>
                <w:numId w:val="3"/>
              </w:numPr>
              <w:tabs>
                <w:tab w:val="left" w:pos="18720"/>
              </w:tabs>
              <w:snapToGrid w:val="0"/>
              <w:rPr>
                <w:b/>
                <w:bCs/>
                <w:noProof/>
                <w:sz w:val="20"/>
                <w:szCs w:val="20"/>
                <w:lang w:val="en-GB"/>
              </w:rPr>
            </w:pPr>
            <w:r w:rsidRPr="0070762F">
              <w:rPr>
                <w:b/>
                <w:bCs/>
                <w:noProof/>
                <w:sz w:val="20"/>
                <w:szCs w:val="20"/>
                <w:lang w:val="en-GB"/>
              </w:rPr>
              <w:t xml:space="preserve">ICT </w:t>
            </w:r>
            <w:r w:rsidR="00BC0A0B" w:rsidRPr="0070762F">
              <w:rPr>
                <w:b/>
                <w:bCs/>
                <w:noProof/>
                <w:sz w:val="20"/>
                <w:szCs w:val="20"/>
                <w:lang w:val="en-GB"/>
              </w:rPr>
              <w:t>P</w:t>
            </w:r>
            <w:r w:rsidR="00C00503" w:rsidRPr="0070762F">
              <w:rPr>
                <w:b/>
                <w:bCs/>
                <w:noProof/>
                <w:sz w:val="20"/>
                <w:szCs w:val="20"/>
                <w:lang w:val="en-GB"/>
              </w:rPr>
              <w:t xml:space="preserve">roject </w:t>
            </w:r>
            <w:r w:rsidR="00BC0A0B" w:rsidRPr="0070762F">
              <w:rPr>
                <w:b/>
                <w:bCs/>
                <w:noProof/>
                <w:sz w:val="20"/>
                <w:szCs w:val="20"/>
                <w:lang w:val="en-GB"/>
              </w:rPr>
              <w:t>M</w:t>
            </w:r>
            <w:r w:rsidRPr="0070762F">
              <w:rPr>
                <w:b/>
                <w:bCs/>
                <w:noProof/>
                <w:sz w:val="20"/>
                <w:szCs w:val="20"/>
                <w:lang w:val="en-GB"/>
              </w:rPr>
              <w:t>anage</w:t>
            </w:r>
            <w:r w:rsidR="00C00503" w:rsidRPr="0070762F">
              <w:rPr>
                <w:b/>
                <w:bCs/>
                <w:noProof/>
                <w:sz w:val="20"/>
                <w:szCs w:val="20"/>
                <w:lang w:val="en-GB"/>
              </w:rPr>
              <w:t>r (</w:t>
            </w:r>
            <w:r w:rsidR="00354D51" w:rsidRPr="0070762F">
              <w:rPr>
                <w:b/>
                <w:bCs/>
                <w:noProof/>
                <w:sz w:val="20"/>
                <w:szCs w:val="20"/>
                <w:lang w:val="en-GB"/>
              </w:rPr>
              <w:t xml:space="preserve">D-DAY </w:t>
            </w:r>
            <w:r w:rsidR="00C00503" w:rsidRPr="0070762F">
              <w:rPr>
                <w:b/>
                <w:bCs/>
                <w:noProof/>
                <w:sz w:val="20"/>
                <w:szCs w:val="20"/>
                <w:lang w:val="en-GB"/>
              </w:rPr>
              <w:t xml:space="preserve">sub-project) </w:t>
            </w:r>
            <w:r w:rsidRPr="0070762F">
              <w:rPr>
                <w:b/>
                <w:bCs/>
                <w:noProof/>
                <w:sz w:val="20"/>
                <w:szCs w:val="20"/>
                <w:lang w:val="en-GB"/>
              </w:rPr>
              <w:t xml:space="preserve">– </w:t>
            </w:r>
            <w:r w:rsidR="00794FA0" w:rsidRPr="0070762F">
              <w:rPr>
                <w:b/>
                <w:bCs/>
                <w:noProof/>
                <w:sz w:val="20"/>
                <w:szCs w:val="20"/>
                <w:lang w:val="en-GB"/>
              </w:rPr>
              <w:t>Data t</w:t>
            </w:r>
            <w:r w:rsidRPr="0070762F">
              <w:rPr>
                <w:b/>
                <w:bCs/>
                <w:noProof/>
                <w:sz w:val="20"/>
                <w:szCs w:val="20"/>
                <w:lang w:val="en-GB"/>
              </w:rPr>
              <w:t>ransfer from Sampo Bank’s servers to Danske Bank’s servers.</w:t>
            </w:r>
          </w:p>
          <w:p w14:paraId="71D1F81A" w14:textId="77777777" w:rsidR="005C3973" w:rsidRPr="0070762F" w:rsidRDefault="005C3973" w:rsidP="00EA102C">
            <w:pPr>
              <w:tabs>
                <w:tab w:val="left" w:pos="18720"/>
              </w:tabs>
              <w:snapToGrid w:val="0"/>
              <w:ind w:left="2160" w:hanging="2160"/>
              <w:rPr>
                <w:b/>
                <w:bCs/>
                <w:noProof/>
                <w:sz w:val="20"/>
                <w:szCs w:val="20"/>
                <w:lang w:val="en-GB"/>
              </w:rPr>
            </w:pPr>
          </w:p>
          <w:p w14:paraId="1F27EE37" w14:textId="77777777" w:rsidR="00B430B9" w:rsidRPr="0070762F" w:rsidRDefault="00081C95" w:rsidP="00EA102C">
            <w:pPr>
              <w:rPr>
                <w:noProof/>
                <w:lang w:val="en-GB"/>
              </w:rPr>
            </w:pPr>
            <w:r w:rsidRPr="0070762F">
              <w:rPr>
                <w:noProof/>
                <w:lang w:val="en-GB"/>
              </w:rPr>
              <w:t xml:space="preserve">Manage </w:t>
            </w:r>
            <w:r w:rsidR="00B430B9" w:rsidRPr="0070762F">
              <w:rPr>
                <w:noProof/>
                <w:lang w:val="en-GB"/>
              </w:rPr>
              <w:t xml:space="preserve">the subproject which task was to find the owner for all data in Sampo Bank servers and move it to Denmark and set the access rights (active directory) in place. </w:t>
            </w:r>
          </w:p>
          <w:p w14:paraId="59EA75B1" w14:textId="77777777" w:rsidR="00B430B9" w:rsidRPr="0070762F" w:rsidRDefault="00B430B9" w:rsidP="00EA102C">
            <w:pPr>
              <w:rPr>
                <w:noProof/>
                <w:lang w:val="en-GB"/>
              </w:rPr>
            </w:pPr>
          </w:p>
          <w:p w14:paraId="12B1EC9B" w14:textId="77777777" w:rsidR="005C3973" w:rsidRPr="0070762F" w:rsidRDefault="005C3973" w:rsidP="00EA102C">
            <w:pPr>
              <w:rPr>
                <w:noProof/>
                <w:lang w:val="en-GB"/>
              </w:rPr>
            </w:pPr>
            <w:r w:rsidRPr="0070762F">
              <w:rPr>
                <w:noProof/>
                <w:lang w:val="en-GB"/>
              </w:rPr>
              <w:t xml:space="preserve">Danske Bank </w:t>
            </w:r>
            <w:r w:rsidR="00354D51" w:rsidRPr="0070762F">
              <w:rPr>
                <w:noProof/>
                <w:lang w:val="en-GB"/>
              </w:rPr>
              <w:t>merge</w:t>
            </w:r>
            <w:r w:rsidR="00794FA0" w:rsidRPr="0070762F">
              <w:rPr>
                <w:noProof/>
                <w:lang w:val="en-GB"/>
              </w:rPr>
              <w:t>d</w:t>
            </w:r>
            <w:r w:rsidR="00354D51" w:rsidRPr="0070762F">
              <w:rPr>
                <w:noProof/>
                <w:lang w:val="en-GB"/>
              </w:rPr>
              <w:t xml:space="preserve"> </w:t>
            </w:r>
            <w:r w:rsidR="00FD2B29" w:rsidRPr="0070762F">
              <w:rPr>
                <w:noProof/>
                <w:lang w:val="en-GB"/>
              </w:rPr>
              <w:t xml:space="preserve">to </w:t>
            </w:r>
            <w:r w:rsidRPr="0070762F">
              <w:rPr>
                <w:noProof/>
                <w:lang w:val="en-GB"/>
              </w:rPr>
              <w:t>Sampo Bank</w:t>
            </w:r>
            <w:r w:rsidR="00354D51" w:rsidRPr="0070762F">
              <w:rPr>
                <w:noProof/>
                <w:lang w:val="en-GB"/>
              </w:rPr>
              <w:t xml:space="preserve"> at</w:t>
            </w:r>
            <w:r w:rsidR="00C00503" w:rsidRPr="0070762F">
              <w:rPr>
                <w:noProof/>
                <w:lang w:val="en-GB"/>
              </w:rPr>
              <w:t xml:space="preserve"> 2006</w:t>
            </w:r>
            <w:r w:rsidR="00354D51" w:rsidRPr="0070762F">
              <w:rPr>
                <w:noProof/>
                <w:lang w:val="en-GB"/>
              </w:rPr>
              <w:t xml:space="preserve"> which started </w:t>
            </w:r>
            <w:r w:rsidR="00750CDF" w:rsidRPr="0070762F">
              <w:rPr>
                <w:noProof/>
                <w:lang w:val="en-GB"/>
              </w:rPr>
              <w:t xml:space="preserve">a </w:t>
            </w:r>
            <w:r w:rsidR="00354D51" w:rsidRPr="0070762F">
              <w:rPr>
                <w:noProof/>
                <w:lang w:val="en-GB"/>
              </w:rPr>
              <w:t xml:space="preserve">huge D-DAY project where the systems were moved and integrated to Danske Bank Denmark. </w:t>
            </w:r>
            <w:r w:rsidR="00806CC0" w:rsidRPr="0070762F">
              <w:rPr>
                <w:strike/>
                <w:noProof/>
                <w:color w:val="FF0000"/>
                <w:lang w:val="en-GB"/>
              </w:rPr>
              <w:t xml:space="preserve"> </w:t>
            </w:r>
          </w:p>
          <w:p w14:paraId="4ECEBFF6" w14:textId="77777777" w:rsidR="00750CDF" w:rsidRPr="0070762F" w:rsidRDefault="00750CDF" w:rsidP="00EA102C">
            <w:pPr>
              <w:rPr>
                <w:noProof/>
                <w:lang w:val="en-GB"/>
              </w:rPr>
            </w:pPr>
          </w:p>
          <w:p w14:paraId="6CA72F69" w14:textId="77777777" w:rsidR="005C3973" w:rsidRPr="0070762F" w:rsidRDefault="005C3973" w:rsidP="00EA102C">
            <w:pPr>
              <w:rPr>
                <w:b/>
                <w:bCs/>
                <w:noProof/>
                <w:lang w:val="en-GB"/>
              </w:rPr>
            </w:pPr>
            <w:r w:rsidRPr="0070762F">
              <w:rPr>
                <w:b/>
                <w:bCs/>
                <w:noProof/>
                <w:lang w:val="en-GB"/>
              </w:rPr>
              <w:t xml:space="preserve">Methods, tools and technologies: </w:t>
            </w:r>
          </w:p>
          <w:p w14:paraId="64D2B053" w14:textId="77777777" w:rsidR="005C3973" w:rsidRPr="0070762F" w:rsidRDefault="007D0CFC" w:rsidP="00EA102C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70762F">
              <w:rPr>
                <w:noProof/>
                <w:sz w:val="20"/>
                <w:szCs w:val="20"/>
                <w:lang w:val="en-GB"/>
              </w:rPr>
              <w:t>ICT p</w:t>
            </w:r>
            <w:r w:rsidR="005C3973" w:rsidRPr="0070762F">
              <w:rPr>
                <w:noProof/>
                <w:sz w:val="20"/>
                <w:szCs w:val="20"/>
                <w:lang w:val="en-GB"/>
              </w:rPr>
              <w:t>roject management</w:t>
            </w:r>
          </w:p>
          <w:p w14:paraId="01C350A0" w14:textId="77777777" w:rsidR="00750CDF" w:rsidRPr="0070762F" w:rsidRDefault="00750CDF" w:rsidP="00EA102C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70762F">
              <w:rPr>
                <w:noProof/>
                <w:sz w:val="20"/>
                <w:szCs w:val="20"/>
                <w:lang w:val="en-GB"/>
              </w:rPr>
              <w:t>Resourcing</w:t>
            </w:r>
          </w:p>
          <w:p w14:paraId="3CF8AFE4" w14:textId="77777777" w:rsidR="005C3973" w:rsidRPr="0070762F" w:rsidRDefault="005C3973" w:rsidP="00EA102C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70762F">
              <w:rPr>
                <w:noProof/>
                <w:sz w:val="20"/>
                <w:szCs w:val="20"/>
                <w:lang w:val="en-GB"/>
              </w:rPr>
              <w:t>Active directory access management principles</w:t>
            </w:r>
          </w:p>
          <w:p w14:paraId="2B80864A" w14:textId="77777777" w:rsidR="005C3973" w:rsidRPr="0070762F" w:rsidRDefault="005C3973" w:rsidP="00DC62F9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70762F">
              <w:rPr>
                <w:noProof/>
                <w:sz w:val="20"/>
                <w:szCs w:val="20"/>
                <w:lang w:val="en-GB"/>
              </w:rPr>
              <w:t>Teaching/coaching</w:t>
            </w:r>
          </w:p>
          <w:p w14:paraId="7CAC81CC" w14:textId="77777777" w:rsidR="005C3973" w:rsidRPr="00B43CE6" w:rsidRDefault="005C3973" w:rsidP="00B43CE6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 w:rsidRPr="0070762F">
              <w:rPr>
                <w:noProof/>
                <w:sz w:val="20"/>
                <w:szCs w:val="20"/>
                <w:lang w:val="en-GB"/>
              </w:rPr>
              <w:t>Cross-country co-operation (</w:t>
            </w:r>
            <w:r w:rsidR="00750CDF" w:rsidRPr="0070762F">
              <w:rPr>
                <w:noProof/>
                <w:sz w:val="20"/>
                <w:szCs w:val="20"/>
                <w:lang w:val="en-GB"/>
              </w:rPr>
              <w:t xml:space="preserve">IBM Denmark, </w:t>
            </w:r>
            <w:r w:rsidR="00033096" w:rsidRPr="0070762F">
              <w:rPr>
                <w:noProof/>
                <w:sz w:val="20"/>
                <w:szCs w:val="20"/>
                <w:lang w:val="en-GB"/>
              </w:rPr>
              <w:t xml:space="preserve">Danske Bank </w:t>
            </w:r>
            <w:r w:rsidRPr="0070762F">
              <w:rPr>
                <w:noProof/>
                <w:sz w:val="20"/>
                <w:szCs w:val="20"/>
                <w:lang w:val="en-GB"/>
              </w:rPr>
              <w:t>D</w:t>
            </w:r>
            <w:r w:rsidR="001517D2" w:rsidRPr="0070762F">
              <w:rPr>
                <w:noProof/>
                <w:sz w:val="20"/>
                <w:szCs w:val="20"/>
                <w:lang w:val="en-GB"/>
              </w:rPr>
              <w:t>K</w:t>
            </w:r>
            <w:r w:rsidRPr="0070762F">
              <w:rPr>
                <w:noProof/>
                <w:sz w:val="20"/>
                <w:szCs w:val="20"/>
                <w:lang w:val="en-GB"/>
              </w:rPr>
              <w:t>)</w:t>
            </w:r>
          </w:p>
        </w:tc>
      </w:tr>
      <w:tr w:rsidR="005C3973" w14:paraId="12FC399A" w14:textId="77777777" w:rsidTr="00636A67">
        <w:trPr>
          <w:cantSplit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</w:tcPr>
          <w:p w14:paraId="6D671754" w14:textId="77777777" w:rsidR="005C3973" w:rsidRPr="00EA102C" w:rsidRDefault="005C3973" w:rsidP="00981218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 w:rsidRPr="00EA102C">
              <w:rPr>
                <w:b/>
                <w:bCs/>
                <w:lang w:val="en-US"/>
              </w:rPr>
              <w:lastRenderedPageBreak/>
              <w:t>Responsible for branch office</w:t>
            </w:r>
            <w:r>
              <w:rPr>
                <w:b/>
                <w:bCs/>
                <w:lang w:val="en-US"/>
              </w:rPr>
              <w:t>s</w:t>
            </w:r>
            <w:r w:rsidRPr="00EA102C">
              <w:rPr>
                <w:b/>
                <w:bCs/>
                <w:lang w:val="en-US"/>
              </w:rPr>
              <w:t xml:space="preserve"> self-service environment</w:t>
            </w:r>
            <w:r>
              <w:rPr>
                <w:b/>
                <w:bCs/>
                <w:lang w:val="en-US"/>
              </w:rPr>
              <w:t>s</w:t>
            </w:r>
          </w:p>
          <w:p w14:paraId="26F6EEF3" w14:textId="77777777" w:rsidR="005C3973" w:rsidRDefault="005C3973" w:rsidP="00981218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</w:p>
          <w:p w14:paraId="6A39A1D6" w14:textId="77777777" w:rsidR="005C3973" w:rsidRPr="00E03285" w:rsidRDefault="005C3973" w:rsidP="00981218">
            <w:pPr>
              <w:numPr>
                <w:ilvl w:val="0"/>
                <w:numId w:val="3"/>
              </w:numPr>
              <w:rPr>
                <w:b/>
                <w:bCs/>
                <w:noProof/>
                <w:lang w:val="en-GB"/>
              </w:rPr>
            </w:pPr>
            <w:r w:rsidRPr="00E03285">
              <w:rPr>
                <w:b/>
                <w:bCs/>
                <w:noProof/>
                <w:lang w:val="en-GB"/>
              </w:rPr>
              <w:t>Danske Bank Oyj</w:t>
            </w:r>
          </w:p>
          <w:p w14:paraId="40028C79" w14:textId="77777777" w:rsidR="005C3973" w:rsidRDefault="005C3973" w:rsidP="00981218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</w:p>
          <w:p w14:paraId="3CD3CFDB" w14:textId="77777777" w:rsidR="005C3973" w:rsidRDefault="005C3973" w:rsidP="00981218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involved:</w:t>
            </w:r>
          </w:p>
          <w:p w14:paraId="24D9CC7E" w14:textId="77777777" w:rsidR="005C3973" w:rsidRPr="00981218" w:rsidRDefault="005C3973" w:rsidP="00981218">
            <w:pPr>
              <w:numPr>
                <w:ilvl w:val="0"/>
                <w:numId w:val="3"/>
              </w:numPr>
            </w:pPr>
            <w:r>
              <w:rPr>
                <w:lang w:val="en-US"/>
              </w:rPr>
              <w:t>06/200</w:t>
            </w:r>
            <w:r w:rsidR="005E57F2">
              <w:rPr>
                <w:lang w:val="en-US"/>
              </w:rPr>
              <w:t>5</w:t>
            </w:r>
            <w:r>
              <w:rPr>
                <w:lang w:val="en-US"/>
              </w:rPr>
              <w:t>-03/2017</w:t>
            </w:r>
          </w:p>
          <w:p w14:paraId="5286BFA2" w14:textId="77777777" w:rsidR="005C3973" w:rsidRPr="00C32C7C" w:rsidRDefault="005C3973" w:rsidP="00981218">
            <w:pPr>
              <w:numPr>
                <w:ilvl w:val="0"/>
                <w:numId w:val="3"/>
              </w:numPr>
            </w:pPr>
          </w:p>
          <w:p w14:paraId="16729D18" w14:textId="77777777" w:rsidR="005C3973" w:rsidRDefault="008E25C5" w:rsidP="00305A14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184DB91D" wp14:editId="78C35F0E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184150</wp:posOffset>
                  </wp:positionV>
                  <wp:extent cx="925195" cy="161925"/>
                  <wp:effectExtent l="0" t="0" r="0" b="0"/>
                  <wp:wrapNone/>
                  <wp:docPr id="29" name="Kuva 29" descr="Danske Bank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anske Bank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19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33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46016322" w14:textId="77777777" w:rsidR="005C3973" w:rsidRPr="00EA102C" w:rsidRDefault="005C3973" w:rsidP="00EA102C">
            <w:pPr>
              <w:numPr>
                <w:ilvl w:val="0"/>
                <w:numId w:val="3"/>
              </w:numPr>
              <w:tabs>
                <w:tab w:val="left" w:pos="18720"/>
              </w:tabs>
              <w:snapToGrid w:val="0"/>
              <w:rPr>
                <w:b/>
                <w:bCs/>
                <w:sz w:val="20"/>
                <w:szCs w:val="20"/>
                <w:lang w:val="en-US"/>
              </w:rPr>
            </w:pPr>
            <w:r w:rsidRPr="00EA102C">
              <w:rPr>
                <w:b/>
                <w:bCs/>
                <w:sz w:val="20"/>
                <w:szCs w:val="20"/>
                <w:lang w:val="en-US"/>
              </w:rPr>
              <w:t xml:space="preserve">ICT Project </w:t>
            </w:r>
            <w:r w:rsidR="00AB0F15">
              <w:rPr>
                <w:b/>
                <w:bCs/>
                <w:sz w:val="20"/>
                <w:szCs w:val="20"/>
                <w:lang w:val="en-US"/>
              </w:rPr>
              <w:t>M</w:t>
            </w:r>
            <w:r w:rsidRPr="00EA102C">
              <w:rPr>
                <w:b/>
                <w:bCs/>
                <w:sz w:val="20"/>
                <w:szCs w:val="20"/>
                <w:lang w:val="en-US"/>
              </w:rPr>
              <w:t>anage</w:t>
            </w:r>
            <w:r w:rsidR="00C00503">
              <w:rPr>
                <w:b/>
                <w:bCs/>
                <w:sz w:val="20"/>
                <w:szCs w:val="20"/>
                <w:lang w:val="en-US"/>
              </w:rPr>
              <w:t>r</w:t>
            </w:r>
            <w:r w:rsidR="00AB0F15">
              <w:rPr>
                <w:b/>
                <w:bCs/>
                <w:sz w:val="20"/>
                <w:szCs w:val="20"/>
                <w:lang w:val="en-US"/>
              </w:rPr>
              <w:t xml:space="preserve"> / S</w:t>
            </w:r>
            <w:r w:rsidRPr="00EA102C">
              <w:rPr>
                <w:b/>
                <w:bCs/>
                <w:sz w:val="20"/>
                <w:szCs w:val="20"/>
                <w:lang w:val="en-US"/>
              </w:rPr>
              <w:t>pecialist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– </w:t>
            </w:r>
            <w:r w:rsidR="00E272B2">
              <w:rPr>
                <w:b/>
                <w:bCs/>
                <w:sz w:val="20"/>
                <w:szCs w:val="20"/>
                <w:lang w:val="en-US"/>
              </w:rPr>
              <w:t>Responsibility</w:t>
            </w:r>
            <w:r w:rsidR="00E51AFF">
              <w:rPr>
                <w:b/>
                <w:bCs/>
                <w:sz w:val="20"/>
                <w:szCs w:val="20"/>
                <w:lang w:val="en-US"/>
              </w:rPr>
              <w:t xml:space="preserve"> for and project management</w:t>
            </w:r>
            <w:r w:rsidR="00E272B2">
              <w:rPr>
                <w:b/>
                <w:bCs/>
                <w:sz w:val="20"/>
                <w:szCs w:val="20"/>
                <w:lang w:val="en-US"/>
              </w:rPr>
              <w:t xml:space="preserve"> for b</w:t>
            </w:r>
            <w:r>
              <w:rPr>
                <w:b/>
                <w:bCs/>
                <w:sz w:val="20"/>
                <w:szCs w:val="20"/>
                <w:lang w:val="en-US"/>
              </w:rPr>
              <w:t>ranch</w:t>
            </w:r>
            <w:r w:rsidR="00E272B2">
              <w:rPr>
                <w:b/>
                <w:bCs/>
                <w:sz w:val="20"/>
                <w:szCs w:val="20"/>
                <w:lang w:val="en-US"/>
              </w:rPr>
              <w:t xml:space="preserve"> offices </w:t>
            </w:r>
            <w:r>
              <w:rPr>
                <w:b/>
                <w:bCs/>
                <w:sz w:val="20"/>
                <w:szCs w:val="20"/>
                <w:lang w:val="en-US"/>
              </w:rPr>
              <w:t>self-service environments</w:t>
            </w:r>
          </w:p>
          <w:p w14:paraId="3E44D8C8" w14:textId="77777777" w:rsidR="005C3973" w:rsidRDefault="005C3973" w:rsidP="00981218">
            <w:pPr>
              <w:tabs>
                <w:tab w:val="left" w:pos="18720"/>
              </w:tabs>
              <w:snapToGrid w:val="0"/>
              <w:ind w:left="2160" w:hanging="2160"/>
              <w:rPr>
                <w:b/>
                <w:bCs/>
                <w:sz w:val="20"/>
                <w:szCs w:val="20"/>
                <w:lang w:val="en-US"/>
              </w:rPr>
            </w:pPr>
          </w:p>
          <w:p w14:paraId="723D4ACB" w14:textId="77777777" w:rsidR="005C3973" w:rsidRDefault="005C3973" w:rsidP="00981218">
            <w:r>
              <w:t xml:space="preserve">Full responsibility for </w:t>
            </w:r>
            <w:r w:rsidR="00C93C33">
              <w:t xml:space="preserve">Danske Bank </w:t>
            </w:r>
            <w:r>
              <w:t>branch offices self-service systems (</w:t>
            </w:r>
            <w:r w:rsidR="00C93C33">
              <w:t>b</w:t>
            </w:r>
            <w:r>
              <w:t>i</w:t>
            </w:r>
            <w:r w:rsidR="00C93C33">
              <w:t>l</w:t>
            </w:r>
            <w:r>
              <w:t>l payment machines, internet kiosks, ATM deposit machines, secure safe boxes).</w:t>
            </w:r>
          </w:p>
          <w:p w14:paraId="346B3B4B" w14:textId="77777777" w:rsidR="005C3973" w:rsidRPr="00A5622B" w:rsidRDefault="005C3973" w:rsidP="00981218"/>
          <w:p w14:paraId="10CE754E" w14:textId="77777777" w:rsidR="005C3973" w:rsidRPr="00955EE8" w:rsidRDefault="005C3973" w:rsidP="00981218">
            <w:pPr>
              <w:rPr>
                <w:b/>
                <w:bCs/>
                <w:noProof/>
                <w:lang w:val="en-GB"/>
              </w:rPr>
            </w:pPr>
            <w:r w:rsidRPr="00955EE8">
              <w:rPr>
                <w:b/>
                <w:bCs/>
                <w:noProof/>
                <w:lang w:val="en-GB"/>
              </w:rPr>
              <w:t xml:space="preserve">Methods, tools and technologies: </w:t>
            </w:r>
          </w:p>
          <w:p w14:paraId="5B76E8A2" w14:textId="77777777" w:rsidR="005C3973" w:rsidRPr="00955EE8" w:rsidRDefault="007D0CFC" w:rsidP="00981218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955EE8">
              <w:rPr>
                <w:noProof/>
                <w:sz w:val="20"/>
                <w:szCs w:val="20"/>
                <w:lang w:val="en-GB"/>
              </w:rPr>
              <w:t>ICT p</w:t>
            </w:r>
            <w:r w:rsidR="005C3973" w:rsidRPr="00955EE8">
              <w:rPr>
                <w:noProof/>
                <w:sz w:val="20"/>
                <w:szCs w:val="20"/>
                <w:lang w:val="en-GB"/>
              </w:rPr>
              <w:t>roject management</w:t>
            </w:r>
          </w:p>
          <w:p w14:paraId="7BC76AA3" w14:textId="77777777" w:rsidR="005C3973" w:rsidRPr="00955EE8" w:rsidRDefault="005C3973" w:rsidP="00981218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955EE8">
              <w:rPr>
                <w:noProof/>
                <w:sz w:val="20"/>
                <w:szCs w:val="20"/>
                <w:lang w:val="en-GB"/>
              </w:rPr>
              <w:t>Support</w:t>
            </w:r>
          </w:p>
          <w:p w14:paraId="2C52DC9D" w14:textId="77777777" w:rsidR="005C3973" w:rsidRPr="00955EE8" w:rsidRDefault="005C3973" w:rsidP="00981218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955EE8">
              <w:rPr>
                <w:noProof/>
                <w:sz w:val="20"/>
                <w:szCs w:val="20"/>
                <w:lang w:val="en-GB"/>
              </w:rPr>
              <w:t>Environment management</w:t>
            </w:r>
          </w:p>
          <w:p w14:paraId="01E62E02" w14:textId="77777777" w:rsidR="005C3973" w:rsidRPr="00955EE8" w:rsidRDefault="005C3973" w:rsidP="00EA102C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955EE8">
              <w:rPr>
                <w:noProof/>
                <w:sz w:val="20"/>
                <w:szCs w:val="20"/>
                <w:lang w:val="en-GB"/>
              </w:rPr>
              <w:t>Process analysis</w:t>
            </w:r>
          </w:p>
          <w:p w14:paraId="767FB453" w14:textId="77777777" w:rsidR="00B46457" w:rsidRPr="00955EE8" w:rsidRDefault="00B46457" w:rsidP="00EA102C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955EE8">
              <w:rPr>
                <w:noProof/>
                <w:sz w:val="20"/>
                <w:szCs w:val="20"/>
                <w:lang w:val="en-GB"/>
              </w:rPr>
              <w:t>Resourcing</w:t>
            </w:r>
          </w:p>
          <w:p w14:paraId="1C35DDCD" w14:textId="77777777" w:rsidR="005C3973" w:rsidRPr="00955EE8" w:rsidRDefault="005C3973" w:rsidP="00125037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955EE8">
              <w:rPr>
                <w:noProof/>
                <w:sz w:val="20"/>
                <w:szCs w:val="20"/>
                <w:lang w:val="en-GB"/>
              </w:rPr>
              <w:t>Vendor management in Finland</w:t>
            </w:r>
          </w:p>
          <w:p w14:paraId="598ABF70" w14:textId="77777777" w:rsidR="005C3973" w:rsidRPr="00955EE8" w:rsidRDefault="000B70DD" w:rsidP="00723C0E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955EE8">
              <w:rPr>
                <w:noProof/>
                <w:sz w:val="20"/>
                <w:szCs w:val="20"/>
                <w:lang w:val="en-GB"/>
              </w:rPr>
              <w:t>T</w:t>
            </w:r>
            <w:r w:rsidR="005C3973" w:rsidRPr="00955EE8">
              <w:rPr>
                <w:noProof/>
                <w:sz w:val="20"/>
                <w:szCs w:val="20"/>
                <w:lang w:val="en-GB"/>
              </w:rPr>
              <w:t>esting</w:t>
            </w:r>
            <w:r w:rsidRPr="00955EE8">
              <w:rPr>
                <w:noProof/>
                <w:sz w:val="20"/>
                <w:szCs w:val="20"/>
                <w:lang w:val="en-GB"/>
              </w:rPr>
              <w:t xml:space="preserve">, piloting, </w:t>
            </w:r>
            <w:r w:rsidR="005C3973" w:rsidRPr="00955EE8">
              <w:rPr>
                <w:noProof/>
                <w:sz w:val="20"/>
                <w:szCs w:val="20"/>
                <w:lang w:val="en-GB"/>
              </w:rPr>
              <w:t>implementation</w:t>
            </w:r>
          </w:p>
          <w:p w14:paraId="3ADF0DD8" w14:textId="77777777" w:rsidR="005C3973" w:rsidRPr="00955EE8" w:rsidRDefault="005C3973" w:rsidP="00125037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955EE8">
              <w:rPr>
                <w:noProof/>
                <w:sz w:val="20"/>
                <w:szCs w:val="20"/>
                <w:lang w:val="en-GB"/>
              </w:rPr>
              <w:t xml:space="preserve">Security </w:t>
            </w:r>
            <w:r w:rsidR="00E51AFF" w:rsidRPr="00955EE8">
              <w:rPr>
                <w:noProof/>
                <w:sz w:val="20"/>
                <w:szCs w:val="20"/>
                <w:lang w:val="en-GB"/>
              </w:rPr>
              <w:t>assessments</w:t>
            </w:r>
          </w:p>
          <w:p w14:paraId="1A22EF5D" w14:textId="77777777" w:rsidR="005C3973" w:rsidRPr="00955EE8" w:rsidRDefault="005C3973" w:rsidP="00EA102C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955EE8">
              <w:rPr>
                <w:noProof/>
                <w:sz w:val="20"/>
                <w:szCs w:val="20"/>
                <w:lang w:val="en-GB"/>
              </w:rPr>
              <w:t>Teaching/Coaching</w:t>
            </w:r>
          </w:p>
          <w:p w14:paraId="494578BC" w14:textId="77777777" w:rsidR="003C4CFF" w:rsidRPr="00955EE8" w:rsidRDefault="003C4CFF" w:rsidP="00EA102C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955EE8">
              <w:rPr>
                <w:noProof/>
                <w:sz w:val="20"/>
                <w:szCs w:val="20"/>
                <w:lang w:val="en-GB"/>
              </w:rPr>
              <w:t>Firewall principles, thin client management</w:t>
            </w:r>
            <w:r w:rsidR="00CB7757" w:rsidRPr="00955EE8">
              <w:rPr>
                <w:noProof/>
                <w:sz w:val="20"/>
                <w:szCs w:val="20"/>
                <w:lang w:val="en-GB"/>
              </w:rPr>
              <w:t>, ATM messaging system</w:t>
            </w:r>
          </w:p>
          <w:p w14:paraId="093595BF" w14:textId="77777777" w:rsidR="00E51AFF" w:rsidRPr="00955EE8" w:rsidRDefault="00E51AFF" w:rsidP="00EA102C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955EE8">
              <w:rPr>
                <w:noProof/>
                <w:sz w:val="20"/>
                <w:szCs w:val="20"/>
                <w:lang w:val="en-GB"/>
              </w:rPr>
              <w:t>Infrastructure</w:t>
            </w:r>
          </w:p>
          <w:p w14:paraId="67BE84DE" w14:textId="77777777" w:rsidR="005C3973" w:rsidRPr="00B43CE6" w:rsidRDefault="005C3973" w:rsidP="00B43CE6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 w:rsidRPr="00955EE8">
              <w:rPr>
                <w:noProof/>
                <w:sz w:val="20"/>
                <w:szCs w:val="20"/>
                <w:lang w:val="en-GB"/>
              </w:rPr>
              <w:t>Cross-country co-operation (</w:t>
            </w:r>
            <w:r w:rsidR="004B3A56" w:rsidRPr="00955EE8">
              <w:rPr>
                <w:noProof/>
                <w:sz w:val="20"/>
                <w:szCs w:val="20"/>
                <w:lang w:val="en-GB"/>
              </w:rPr>
              <w:t xml:space="preserve">Automatia, </w:t>
            </w:r>
            <w:r w:rsidR="00033096" w:rsidRPr="00955EE8">
              <w:rPr>
                <w:noProof/>
                <w:sz w:val="20"/>
                <w:szCs w:val="20"/>
                <w:lang w:val="en-GB"/>
              </w:rPr>
              <w:t>Intermarketing, IBM D</w:t>
            </w:r>
            <w:r w:rsidR="00885F97" w:rsidRPr="00955EE8">
              <w:rPr>
                <w:noProof/>
                <w:sz w:val="20"/>
                <w:szCs w:val="20"/>
                <w:lang w:val="en-GB"/>
              </w:rPr>
              <w:t>K</w:t>
            </w:r>
            <w:r w:rsidR="00033096" w:rsidRPr="00955EE8">
              <w:rPr>
                <w:noProof/>
                <w:sz w:val="20"/>
                <w:szCs w:val="20"/>
                <w:lang w:val="en-GB"/>
              </w:rPr>
              <w:t>, D</w:t>
            </w:r>
            <w:r w:rsidR="00885F97" w:rsidRPr="00955EE8">
              <w:rPr>
                <w:noProof/>
                <w:sz w:val="20"/>
                <w:szCs w:val="20"/>
                <w:lang w:val="en-GB"/>
              </w:rPr>
              <w:t>B DK</w:t>
            </w:r>
            <w:r w:rsidRPr="00955EE8">
              <w:rPr>
                <w:noProof/>
                <w:sz w:val="20"/>
                <w:szCs w:val="20"/>
                <w:lang w:val="en-GB"/>
              </w:rPr>
              <w:t>)</w:t>
            </w:r>
          </w:p>
        </w:tc>
      </w:tr>
      <w:tr w:rsidR="005C3973" w14:paraId="64970F27" w14:textId="77777777" w:rsidTr="00636A67">
        <w:trPr>
          <w:cantSplit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</w:tcPr>
          <w:p w14:paraId="713A9392" w14:textId="77777777" w:rsidR="005C3973" w:rsidRDefault="005C3973" w:rsidP="00305A14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Project management / specialist</w:t>
            </w:r>
          </w:p>
          <w:p w14:paraId="6F3C44F1" w14:textId="77777777" w:rsidR="005C3973" w:rsidRDefault="005C3973" w:rsidP="00305A14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</w:p>
          <w:p w14:paraId="762DC9F5" w14:textId="77777777" w:rsidR="005C3973" w:rsidRPr="00E03285" w:rsidRDefault="005C3973" w:rsidP="00305A14">
            <w:pPr>
              <w:numPr>
                <w:ilvl w:val="0"/>
                <w:numId w:val="3"/>
              </w:numPr>
              <w:rPr>
                <w:b/>
                <w:bCs/>
                <w:noProof/>
                <w:lang w:val="en-GB"/>
              </w:rPr>
            </w:pPr>
            <w:r w:rsidRPr="00E03285">
              <w:rPr>
                <w:b/>
                <w:bCs/>
                <w:noProof/>
                <w:lang w:val="en-GB"/>
              </w:rPr>
              <w:t>Sampo Pankki Oyj</w:t>
            </w:r>
          </w:p>
          <w:p w14:paraId="55A9B84F" w14:textId="77777777" w:rsidR="005C3973" w:rsidRDefault="005C3973" w:rsidP="00305A14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</w:p>
          <w:p w14:paraId="6B1095B9" w14:textId="77777777" w:rsidR="005C3973" w:rsidRDefault="005C3973" w:rsidP="00305A14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involved:</w:t>
            </w:r>
          </w:p>
          <w:p w14:paraId="764CD10A" w14:textId="77777777" w:rsidR="005C3973" w:rsidRPr="00202C5A" w:rsidRDefault="005C3973" w:rsidP="00305A14">
            <w:pPr>
              <w:numPr>
                <w:ilvl w:val="0"/>
                <w:numId w:val="3"/>
              </w:numPr>
            </w:pPr>
            <w:r>
              <w:rPr>
                <w:lang w:val="en-US"/>
              </w:rPr>
              <w:t>01/2003 – 06/2005</w:t>
            </w:r>
          </w:p>
          <w:p w14:paraId="7BFC7021" w14:textId="77777777" w:rsidR="005C3973" w:rsidRDefault="00CC1A2C" w:rsidP="00305A14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object w:dxaOrig="1440" w:dyaOrig="1440" w14:anchorId="7A228DE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2" type="#_x0000_t75" style="position:absolute;left:0;text-align:left;margin-left:2pt;margin-top:17.1pt;width:66.9pt;height:13.05pt;z-index:251658240">
                  <v:imagedata r:id="rId11" o:title=""/>
                </v:shape>
                <o:OLEObject Type="Embed" ProgID="PBrush" ShapeID="_x0000_s1052" DrawAspect="Content" ObjectID="_1637669638" r:id="rId12"/>
              </w:object>
            </w:r>
          </w:p>
        </w:tc>
        <w:tc>
          <w:tcPr>
            <w:tcW w:w="7633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1E6699CD" w14:textId="77777777" w:rsidR="005C3973" w:rsidRPr="00955EE8" w:rsidRDefault="005C3973" w:rsidP="00997B48">
            <w:pPr>
              <w:numPr>
                <w:ilvl w:val="0"/>
                <w:numId w:val="3"/>
              </w:numPr>
              <w:snapToGrid w:val="0"/>
              <w:rPr>
                <w:b/>
                <w:bCs/>
                <w:noProof/>
                <w:sz w:val="20"/>
                <w:szCs w:val="20"/>
                <w:lang w:val="en-GB"/>
              </w:rPr>
            </w:pPr>
            <w:r w:rsidRPr="00955EE8">
              <w:rPr>
                <w:b/>
                <w:bCs/>
                <w:noProof/>
                <w:sz w:val="20"/>
                <w:szCs w:val="20"/>
                <w:lang w:val="en-GB"/>
              </w:rPr>
              <w:t xml:space="preserve">ICT Project </w:t>
            </w:r>
            <w:r w:rsidR="00BC0A0B" w:rsidRPr="00955EE8">
              <w:rPr>
                <w:b/>
                <w:bCs/>
                <w:noProof/>
                <w:sz w:val="20"/>
                <w:szCs w:val="20"/>
                <w:lang w:val="en-GB"/>
              </w:rPr>
              <w:t>M</w:t>
            </w:r>
            <w:r w:rsidRPr="00955EE8">
              <w:rPr>
                <w:b/>
                <w:bCs/>
                <w:noProof/>
                <w:sz w:val="20"/>
                <w:szCs w:val="20"/>
                <w:lang w:val="en-GB"/>
              </w:rPr>
              <w:t>anage</w:t>
            </w:r>
            <w:r w:rsidR="00C00503" w:rsidRPr="00955EE8">
              <w:rPr>
                <w:b/>
                <w:bCs/>
                <w:noProof/>
                <w:sz w:val="20"/>
                <w:szCs w:val="20"/>
                <w:lang w:val="en-GB"/>
              </w:rPr>
              <w:t>r</w:t>
            </w:r>
            <w:r w:rsidR="00622CDC" w:rsidRPr="00955EE8">
              <w:rPr>
                <w:b/>
                <w:bCs/>
                <w:noProof/>
                <w:sz w:val="20"/>
                <w:szCs w:val="20"/>
                <w:lang w:val="en-GB"/>
              </w:rPr>
              <w:t xml:space="preserve"> / S</w:t>
            </w:r>
            <w:r w:rsidRPr="00955EE8">
              <w:rPr>
                <w:b/>
                <w:bCs/>
                <w:noProof/>
                <w:sz w:val="20"/>
                <w:szCs w:val="20"/>
                <w:lang w:val="en-GB"/>
              </w:rPr>
              <w:t>pecialist – e</w:t>
            </w:r>
            <w:r w:rsidR="00DB6EB3" w:rsidRPr="00955EE8">
              <w:rPr>
                <w:b/>
                <w:bCs/>
                <w:noProof/>
                <w:sz w:val="20"/>
                <w:szCs w:val="20"/>
                <w:lang w:val="en-GB"/>
              </w:rPr>
              <w:t>B</w:t>
            </w:r>
            <w:r w:rsidRPr="00955EE8">
              <w:rPr>
                <w:b/>
                <w:bCs/>
                <w:noProof/>
                <w:sz w:val="20"/>
                <w:szCs w:val="20"/>
                <w:lang w:val="en-GB"/>
              </w:rPr>
              <w:t xml:space="preserve">anking </w:t>
            </w:r>
            <w:r w:rsidR="00DB6EB3" w:rsidRPr="00955EE8">
              <w:rPr>
                <w:b/>
                <w:bCs/>
                <w:noProof/>
                <w:sz w:val="20"/>
                <w:szCs w:val="20"/>
                <w:lang w:val="en-GB"/>
              </w:rPr>
              <w:t xml:space="preserve">mainframe </w:t>
            </w:r>
            <w:r w:rsidRPr="00955EE8">
              <w:rPr>
                <w:b/>
                <w:bCs/>
                <w:noProof/>
                <w:sz w:val="20"/>
                <w:szCs w:val="20"/>
                <w:lang w:val="en-GB"/>
              </w:rPr>
              <w:t>services</w:t>
            </w:r>
          </w:p>
          <w:p w14:paraId="61271208" w14:textId="77777777" w:rsidR="00DA0BB7" w:rsidRPr="00955EE8" w:rsidRDefault="00DA0BB7" w:rsidP="00DA0BB7">
            <w:pPr>
              <w:tabs>
                <w:tab w:val="left" w:pos="18720"/>
              </w:tabs>
              <w:snapToGrid w:val="0"/>
              <w:ind w:left="2160" w:hanging="2160"/>
              <w:rPr>
                <w:b/>
                <w:bCs/>
                <w:noProof/>
                <w:sz w:val="20"/>
                <w:szCs w:val="20"/>
                <w:lang w:val="en-GB"/>
              </w:rPr>
            </w:pPr>
          </w:p>
          <w:p w14:paraId="32EB9E77" w14:textId="77777777" w:rsidR="00DA0BB7" w:rsidRPr="00955EE8" w:rsidRDefault="00B430B9" w:rsidP="00DA0BB7">
            <w:pPr>
              <w:rPr>
                <w:noProof/>
                <w:lang w:val="en-GB"/>
              </w:rPr>
            </w:pPr>
            <w:r w:rsidRPr="00955EE8">
              <w:rPr>
                <w:noProof/>
                <w:lang w:val="en-GB"/>
              </w:rPr>
              <w:t xml:space="preserve">Participant </w:t>
            </w:r>
            <w:r w:rsidR="006E7D33" w:rsidRPr="00955EE8">
              <w:rPr>
                <w:noProof/>
                <w:lang w:val="en-GB"/>
              </w:rPr>
              <w:t>in</w:t>
            </w:r>
            <w:r w:rsidRPr="00955EE8">
              <w:rPr>
                <w:noProof/>
                <w:lang w:val="en-GB"/>
              </w:rPr>
              <w:t xml:space="preserve"> </w:t>
            </w:r>
            <w:r w:rsidR="00E03285" w:rsidRPr="00955EE8">
              <w:rPr>
                <w:noProof/>
                <w:lang w:val="en-GB"/>
              </w:rPr>
              <w:t>requirement</w:t>
            </w:r>
            <w:r w:rsidRPr="00955EE8">
              <w:rPr>
                <w:noProof/>
                <w:lang w:val="en-GB"/>
              </w:rPr>
              <w:t xml:space="preserve"> and process analysis phase regarding the services and manage the building and implementation phase. </w:t>
            </w:r>
            <w:r w:rsidR="00E03285" w:rsidRPr="00955EE8">
              <w:rPr>
                <w:noProof/>
                <w:lang w:val="en-GB"/>
              </w:rPr>
              <w:t>e</w:t>
            </w:r>
            <w:r w:rsidR="00DA0BB7" w:rsidRPr="00955EE8">
              <w:rPr>
                <w:noProof/>
                <w:lang w:val="en-GB"/>
              </w:rPr>
              <w:t>Banking system used</w:t>
            </w:r>
            <w:r w:rsidR="00622CDC" w:rsidRPr="00955EE8">
              <w:rPr>
                <w:noProof/>
                <w:lang w:val="en-GB"/>
              </w:rPr>
              <w:t xml:space="preserve"> </w:t>
            </w:r>
            <w:r w:rsidR="00DA0BB7" w:rsidRPr="00955EE8">
              <w:rPr>
                <w:noProof/>
                <w:lang w:val="en-GB"/>
              </w:rPr>
              <w:t>legacy systems services running</w:t>
            </w:r>
            <w:r w:rsidR="00622CDC" w:rsidRPr="00955EE8">
              <w:rPr>
                <w:noProof/>
                <w:lang w:val="en-GB"/>
              </w:rPr>
              <w:t xml:space="preserve"> on</w:t>
            </w:r>
            <w:r w:rsidRPr="00955EE8">
              <w:rPr>
                <w:noProof/>
                <w:lang w:val="en-GB"/>
              </w:rPr>
              <w:t xml:space="preserve"> I</w:t>
            </w:r>
            <w:r w:rsidR="00DA0BB7" w:rsidRPr="00955EE8">
              <w:rPr>
                <w:noProof/>
                <w:lang w:val="en-GB"/>
              </w:rPr>
              <w:t>BM mainframe.</w:t>
            </w:r>
            <w:r w:rsidR="004A37C0" w:rsidRPr="00955EE8">
              <w:rPr>
                <w:noProof/>
                <w:lang w:val="en-GB"/>
              </w:rPr>
              <w:t xml:space="preserve"> Vendor Primasoft. </w:t>
            </w:r>
            <w:r w:rsidR="00DA0BB7" w:rsidRPr="00955EE8">
              <w:rPr>
                <w:noProof/>
                <w:lang w:val="en-GB"/>
              </w:rPr>
              <w:t xml:space="preserve"> </w:t>
            </w:r>
          </w:p>
          <w:p w14:paraId="142B01BE" w14:textId="77777777" w:rsidR="005C3973" w:rsidRPr="00955EE8" w:rsidRDefault="005C3973" w:rsidP="00DA0BB7">
            <w:pPr>
              <w:tabs>
                <w:tab w:val="left" w:pos="18720"/>
              </w:tabs>
              <w:snapToGrid w:val="0"/>
              <w:rPr>
                <w:b/>
                <w:bCs/>
                <w:noProof/>
                <w:sz w:val="20"/>
                <w:szCs w:val="20"/>
                <w:lang w:val="en-GB"/>
              </w:rPr>
            </w:pPr>
          </w:p>
          <w:p w14:paraId="50EE8694" w14:textId="77777777" w:rsidR="005C3973" w:rsidRPr="00955EE8" w:rsidRDefault="005C3973" w:rsidP="00305A14">
            <w:pPr>
              <w:rPr>
                <w:b/>
                <w:bCs/>
                <w:noProof/>
                <w:lang w:val="en-GB"/>
              </w:rPr>
            </w:pPr>
            <w:r w:rsidRPr="00955EE8">
              <w:rPr>
                <w:b/>
                <w:bCs/>
                <w:noProof/>
                <w:lang w:val="en-GB"/>
              </w:rPr>
              <w:t xml:space="preserve">Methods, tools and technologies: </w:t>
            </w:r>
          </w:p>
          <w:p w14:paraId="69ADAA37" w14:textId="77777777" w:rsidR="005C3973" w:rsidRPr="00955EE8" w:rsidRDefault="005C3973" w:rsidP="00305A14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955EE8">
              <w:rPr>
                <w:noProof/>
                <w:sz w:val="20"/>
                <w:szCs w:val="20"/>
                <w:lang w:val="en-GB"/>
              </w:rPr>
              <w:t>ICT project management</w:t>
            </w:r>
          </w:p>
          <w:p w14:paraId="4667E0A3" w14:textId="77777777" w:rsidR="00622CDC" w:rsidRPr="00955EE8" w:rsidRDefault="005C3973" w:rsidP="00622CDC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955EE8">
              <w:rPr>
                <w:noProof/>
                <w:sz w:val="20"/>
                <w:szCs w:val="20"/>
                <w:lang w:val="en-GB"/>
              </w:rPr>
              <w:t>Re</w:t>
            </w:r>
            <w:r w:rsidR="00622CDC" w:rsidRPr="00955EE8">
              <w:rPr>
                <w:noProof/>
                <w:sz w:val="20"/>
                <w:szCs w:val="20"/>
                <w:lang w:val="en-GB"/>
              </w:rPr>
              <w:t>q</w:t>
            </w:r>
            <w:r w:rsidRPr="00955EE8">
              <w:rPr>
                <w:noProof/>
                <w:sz w:val="20"/>
                <w:szCs w:val="20"/>
                <w:lang w:val="en-GB"/>
              </w:rPr>
              <w:t xml:space="preserve">uirement </w:t>
            </w:r>
            <w:r w:rsidR="00622CDC" w:rsidRPr="00955EE8">
              <w:rPr>
                <w:noProof/>
                <w:sz w:val="20"/>
                <w:szCs w:val="20"/>
                <w:lang w:val="en-GB"/>
              </w:rPr>
              <w:t xml:space="preserve">and process </w:t>
            </w:r>
            <w:r w:rsidRPr="00955EE8">
              <w:rPr>
                <w:noProof/>
                <w:sz w:val="20"/>
                <w:szCs w:val="20"/>
                <w:lang w:val="en-GB"/>
              </w:rPr>
              <w:t>analysis</w:t>
            </w:r>
          </w:p>
          <w:p w14:paraId="1A21B332" w14:textId="77777777" w:rsidR="005C3973" w:rsidRPr="00955EE8" w:rsidRDefault="005C3973" w:rsidP="00723C0E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GB"/>
              </w:rPr>
            </w:pPr>
            <w:r w:rsidRPr="00955EE8">
              <w:rPr>
                <w:noProof/>
                <w:sz w:val="20"/>
                <w:szCs w:val="20"/>
                <w:lang w:val="en-GB"/>
              </w:rPr>
              <w:t>Proof-of-concepts</w:t>
            </w:r>
            <w:r w:rsidR="00371781" w:rsidRPr="00955EE8">
              <w:rPr>
                <w:noProof/>
                <w:sz w:val="20"/>
                <w:szCs w:val="20"/>
                <w:lang w:val="en-GB"/>
              </w:rPr>
              <w:t>, t</w:t>
            </w:r>
            <w:r w:rsidRPr="00955EE8">
              <w:rPr>
                <w:noProof/>
                <w:sz w:val="20"/>
                <w:szCs w:val="20"/>
                <w:lang w:val="en-GB"/>
              </w:rPr>
              <w:t>esting</w:t>
            </w:r>
            <w:r w:rsidR="00371781" w:rsidRPr="00955EE8">
              <w:rPr>
                <w:noProof/>
                <w:sz w:val="20"/>
                <w:szCs w:val="20"/>
                <w:lang w:val="en-GB"/>
              </w:rPr>
              <w:t>, piloting, implemention</w:t>
            </w:r>
            <w:r w:rsidRPr="00955EE8">
              <w:rPr>
                <w:noProof/>
                <w:sz w:val="20"/>
                <w:szCs w:val="20"/>
                <w:lang w:val="en-GB"/>
              </w:rPr>
              <w:t xml:space="preserve"> management</w:t>
            </w:r>
          </w:p>
          <w:p w14:paraId="19E440CF" w14:textId="77777777" w:rsidR="00DA0BB7" w:rsidRPr="005E57F2" w:rsidRDefault="00923CC2" w:rsidP="005E57F2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 w:rsidRPr="00955EE8">
              <w:rPr>
                <w:noProof/>
                <w:sz w:val="20"/>
                <w:szCs w:val="20"/>
                <w:lang w:val="en-GB"/>
              </w:rPr>
              <w:t>Vendor management</w:t>
            </w:r>
            <w:r w:rsidR="005E57F2" w:rsidRPr="00955EE8">
              <w:rPr>
                <w:noProof/>
                <w:sz w:val="20"/>
                <w:szCs w:val="20"/>
                <w:lang w:val="en-GB"/>
              </w:rPr>
              <w:t xml:space="preserve"> (Primasoft)</w:t>
            </w:r>
          </w:p>
        </w:tc>
      </w:tr>
      <w:tr w:rsidR="005C3973" w14:paraId="39415B1B" w14:textId="77777777" w:rsidTr="00CA38BE">
        <w:trPr>
          <w:cantSplit/>
          <w:trHeight w:val="1568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</w:tcPr>
          <w:p w14:paraId="122D2FBA" w14:textId="77777777" w:rsidR="005C3973" w:rsidRPr="00C548B0" w:rsidRDefault="005C3973" w:rsidP="00305A14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 w:rsidRPr="00C548B0">
              <w:rPr>
                <w:b/>
                <w:bCs/>
                <w:lang w:val="en-US"/>
              </w:rPr>
              <w:t>Project management</w:t>
            </w:r>
          </w:p>
          <w:p w14:paraId="6A8C9CE7" w14:textId="77777777" w:rsidR="005C3973" w:rsidRDefault="005C3973" w:rsidP="00305A14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</w:p>
          <w:p w14:paraId="2F6C3BCF" w14:textId="77777777" w:rsidR="005C3973" w:rsidRPr="00E03285" w:rsidRDefault="005C3973" w:rsidP="00305A14">
            <w:pPr>
              <w:numPr>
                <w:ilvl w:val="0"/>
                <w:numId w:val="3"/>
              </w:numPr>
              <w:rPr>
                <w:b/>
                <w:bCs/>
                <w:noProof/>
                <w:lang w:val="en-GB"/>
              </w:rPr>
            </w:pPr>
            <w:r w:rsidRPr="00E03285">
              <w:rPr>
                <w:b/>
                <w:bCs/>
                <w:noProof/>
                <w:lang w:val="en-GB"/>
              </w:rPr>
              <w:t>Sampo Pankki Oyj</w:t>
            </w:r>
          </w:p>
          <w:p w14:paraId="663F51A2" w14:textId="77777777" w:rsidR="005C3973" w:rsidRDefault="005C3973" w:rsidP="00305A14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</w:p>
          <w:p w14:paraId="262BA119" w14:textId="77777777" w:rsidR="005C3973" w:rsidRDefault="005C3973" w:rsidP="00305A14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involved:</w:t>
            </w:r>
          </w:p>
          <w:p w14:paraId="72D00F79" w14:textId="77777777" w:rsidR="005C3973" w:rsidRPr="00997B48" w:rsidRDefault="00CC1A2C" w:rsidP="00997B48">
            <w:pPr>
              <w:numPr>
                <w:ilvl w:val="0"/>
                <w:numId w:val="3"/>
              </w:numPr>
            </w:pPr>
            <w:r>
              <w:rPr>
                <w:b/>
                <w:bCs/>
                <w:noProof/>
                <w:lang w:val="en-US"/>
              </w:rPr>
              <w:object w:dxaOrig="1440" w:dyaOrig="1440" w14:anchorId="1AAAAD76">
                <v:shape id="_x0000_s1051" type="#_x0000_t75" style="position:absolute;left:0;text-align:left;margin-left:2.5pt;margin-top:22.9pt;width:66.9pt;height:13.05pt;z-index:251657216">
                  <v:imagedata r:id="rId11" o:title=""/>
                </v:shape>
                <o:OLEObject Type="Embed" ProgID="PBrush" ShapeID="_x0000_s1051" DrawAspect="Content" ObjectID="_1637669639" r:id="rId13"/>
              </w:object>
            </w:r>
            <w:r w:rsidR="005C3973">
              <w:rPr>
                <w:lang w:val="en-US"/>
              </w:rPr>
              <w:t>08/2002 – 10/202002</w:t>
            </w:r>
          </w:p>
        </w:tc>
        <w:tc>
          <w:tcPr>
            <w:tcW w:w="7633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32EE9B88" w14:textId="77777777" w:rsidR="005C3973" w:rsidRPr="00A5622B" w:rsidRDefault="005C3973" w:rsidP="00305A14">
            <w:pPr>
              <w:tabs>
                <w:tab w:val="left" w:pos="18720"/>
              </w:tabs>
              <w:snapToGrid w:val="0"/>
              <w:ind w:left="2160" w:hanging="216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</w:t>
            </w:r>
            <w:r w:rsidR="00277544">
              <w:rPr>
                <w:b/>
                <w:bCs/>
                <w:sz w:val="20"/>
                <w:szCs w:val="20"/>
                <w:lang w:val="en-US"/>
              </w:rPr>
              <w:t>CT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DA0BB7">
              <w:rPr>
                <w:b/>
                <w:bCs/>
                <w:sz w:val="20"/>
                <w:szCs w:val="20"/>
                <w:lang w:val="en-US"/>
              </w:rPr>
              <w:t>P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roject </w:t>
            </w:r>
            <w:r w:rsidR="00DA0BB7">
              <w:rPr>
                <w:b/>
                <w:bCs/>
                <w:sz w:val="20"/>
                <w:szCs w:val="20"/>
                <w:lang w:val="en-US"/>
              </w:rPr>
              <w:t>M</w:t>
            </w:r>
            <w:r>
              <w:rPr>
                <w:b/>
                <w:bCs/>
                <w:sz w:val="20"/>
                <w:szCs w:val="20"/>
                <w:lang w:val="en-US"/>
              </w:rPr>
              <w:t>anage</w:t>
            </w:r>
            <w:r w:rsidR="00DA0BB7">
              <w:rPr>
                <w:b/>
                <w:bCs/>
                <w:sz w:val="20"/>
                <w:szCs w:val="20"/>
                <w:lang w:val="en-US"/>
              </w:rPr>
              <w:t>r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– </w:t>
            </w:r>
            <w:r w:rsidR="00DA0BB7">
              <w:rPr>
                <w:b/>
                <w:bCs/>
                <w:sz w:val="20"/>
                <w:szCs w:val="20"/>
                <w:lang w:val="en-US"/>
              </w:rPr>
              <w:t>S</w:t>
            </w:r>
            <w:r>
              <w:rPr>
                <w:b/>
                <w:bCs/>
                <w:sz w:val="20"/>
                <w:szCs w:val="20"/>
                <w:lang w:val="en-US"/>
              </w:rPr>
              <w:t>hare subscription (NetShare) system</w:t>
            </w:r>
            <w:r w:rsidR="00DA0BB7">
              <w:rPr>
                <w:b/>
                <w:bCs/>
                <w:sz w:val="20"/>
                <w:szCs w:val="20"/>
                <w:lang w:val="en-US"/>
              </w:rPr>
              <w:t xml:space="preserve"> running in internet.</w:t>
            </w:r>
          </w:p>
          <w:p w14:paraId="06D16C94" w14:textId="77777777" w:rsidR="005C3973" w:rsidRDefault="005C3973" w:rsidP="00305A14">
            <w:pPr>
              <w:tabs>
                <w:tab w:val="left" w:pos="18720"/>
              </w:tabs>
              <w:snapToGrid w:val="0"/>
              <w:ind w:left="2160" w:hanging="2160"/>
              <w:rPr>
                <w:b/>
                <w:bCs/>
                <w:sz w:val="20"/>
                <w:szCs w:val="20"/>
                <w:lang w:val="en-US"/>
              </w:rPr>
            </w:pPr>
          </w:p>
          <w:p w14:paraId="2B3F17C6" w14:textId="77777777" w:rsidR="005C3973" w:rsidRPr="00A5622B" w:rsidRDefault="005C3973" w:rsidP="00305A14">
            <w:pPr>
              <w:rPr>
                <w:b/>
                <w:bCs/>
                <w:lang w:val="en-US"/>
              </w:rPr>
            </w:pPr>
            <w:r w:rsidRPr="00A5622B">
              <w:rPr>
                <w:b/>
                <w:bCs/>
                <w:lang w:val="en-US"/>
              </w:rPr>
              <w:t xml:space="preserve">Methods, tools and technologies: </w:t>
            </w:r>
          </w:p>
          <w:p w14:paraId="2E7FCEA3" w14:textId="77777777" w:rsidR="005C3973" w:rsidRPr="00D711B5" w:rsidRDefault="005C3973" w:rsidP="00305A14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 w:rsidRPr="00D711B5">
              <w:rPr>
                <w:sz w:val="20"/>
                <w:szCs w:val="20"/>
              </w:rPr>
              <w:t>I</w:t>
            </w:r>
            <w:r w:rsidR="00277544" w:rsidRPr="00D711B5">
              <w:rPr>
                <w:sz w:val="20"/>
                <w:szCs w:val="20"/>
              </w:rPr>
              <w:t>CT</w:t>
            </w:r>
            <w:r w:rsidRPr="00D711B5">
              <w:rPr>
                <w:sz w:val="20"/>
                <w:szCs w:val="20"/>
              </w:rPr>
              <w:t xml:space="preserve"> project management</w:t>
            </w:r>
          </w:p>
          <w:p w14:paraId="78271688" w14:textId="77777777" w:rsidR="005C3973" w:rsidRDefault="00D711B5" w:rsidP="00305A14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 w:rsidRPr="00D711B5">
              <w:rPr>
                <w:sz w:val="20"/>
                <w:szCs w:val="20"/>
              </w:rPr>
              <w:t>ICT re</w:t>
            </w:r>
            <w:r>
              <w:rPr>
                <w:sz w:val="20"/>
                <w:szCs w:val="20"/>
              </w:rPr>
              <w:t>q</w:t>
            </w:r>
            <w:r w:rsidRPr="00D711B5">
              <w:rPr>
                <w:sz w:val="20"/>
                <w:szCs w:val="20"/>
              </w:rPr>
              <w:t>uirement and p</w:t>
            </w:r>
            <w:r w:rsidR="005C3973" w:rsidRPr="00D711B5">
              <w:rPr>
                <w:sz w:val="20"/>
                <w:szCs w:val="20"/>
              </w:rPr>
              <w:t>rocess analysis</w:t>
            </w:r>
          </w:p>
          <w:p w14:paraId="0E985F03" w14:textId="77777777" w:rsidR="00D711B5" w:rsidRPr="00D711B5" w:rsidRDefault="00D711B5" w:rsidP="00305A14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</w:t>
            </w:r>
            <w:r w:rsidR="00B46457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ourcing</w:t>
            </w:r>
          </w:p>
          <w:p w14:paraId="0681B675" w14:textId="77777777" w:rsidR="005C3973" w:rsidRPr="001831A9" w:rsidRDefault="00D711B5" w:rsidP="001831A9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 w:rsidRPr="00D711B5">
              <w:rPr>
                <w:sz w:val="20"/>
                <w:szCs w:val="20"/>
              </w:rPr>
              <w:t>Vendor management</w:t>
            </w:r>
            <w:r w:rsidR="005E57F2">
              <w:rPr>
                <w:sz w:val="20"/>
                <w:szCs w:val="20"/>
              </w:rPr>
              <w:t xml:space="preserve"> (</w:t>
            </w:r>
            <w:proofErr w:type="spellStart"/>
            <w:r w:rsidR="005E57F2">
              <w:rPr>
                <w:sz w:val="20"/>
                <w:szCs w:val="20"/>
              </w:rPr>
              <w:t>Primasoft</w:t>
            </w:r>
            <w:proofErr w:type="spellEnd"/>
            <w:r w:rsidR="005E57F2">
              <w:rPr>
                <w:sz w:val="20"/>
                <w:szCs w:val="20"/>
              </w:rPr>
              <w:t>)</w:t>
            </w:r>
          </w:p>
        </w:tc>
      </w:tr>
      <w:tr w:rsidR="005C3973" w14:paraId="0160E3A4" w14:textId="77777777" w:rsidTr="00636A67">
        <w:trPr>
          <w:cantSplit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</w:tcPr>
          <w:p w14:paraId="1B50E1EB" w14:textId="77777777" w:rsidR="005C3973" w:rsidRDefault="005C3973" w:rsidP="00305A14">
            <w:pPr>
              <w:numPr>
                <w:ilvl w:val="0"/>
                <w:numId w:val="3"/>
              </w:numPr>
              <w:snapToGrid w:val="0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I</w:t>
            </w:r>
            <w:r w:rsidR="00277544">
              <w:rPr>
                <w:b/>
                <w:bCs/>
                <w:noProof/>
                <w:lang w:val="en-US"/>
              </w:rPr>
              <w:t>CT</w:t>
            </w:r>
            <w:r>
              <w:rPr>
                <w:b/>
                <w:bCs/>
                <w:noProof/>
                <w:lang w:val="en-US"/>
              </w:rPr>
              <w:t xml:space="preserve"> Project management / specialist</w:t>
            </w:r>
          </w:p>
          <w:p w14:paraId="08F7B650" w14:textId="77777777" w:rsidR="005C3973" w:rsidRDefault="005C3973" w:rsidP="00305A14">
            <w:pPr>
              <w:numPr>
                <w:ilvl w:val="0"/>
                <w:numId w:val="3"/>
              </w:numPr>
              <w:rPr>
                <w:b/>
                <w:bCs/>
                <w:noProof/>
                <w:lang w:val="en-US"/>
              </w:rPr>
            </w:pPr>
          </w:p>
          <w:p w14:paraId="2219C88C" w14:textId="77777777" w:rsidR="005C3973" w:rsidRDefault="005C3973" w:rsidP="00305A14">
            <w:pPr>
              <w:numPr>
                <w:ilvl w:val="0"/>
                <w:numId w:val="3"/>
              </w:num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Sampo Pankki Oyj</w:t>
            </w:r>
          </w:p>
          <w:p w14:paraId="522F6026" w14:textId="77777777" w:rsidR="005C3973" w:rsidRDefault="005C3973" w:rsidP="00305A14">
            <w:pPr>
              <w:numPr>
                <w:ilvl w:val="0"/>
                <w:numId w:val="3"/>
              </w:numPr>
              <w:rPr>
                <w:b/>
                <w:bCs/>
                <w:noProof/>
                <w:lang w:val="en-US"/>
              </w:rPr>
            </w:pPr>
          </w:p>
          <w:p w14:paraId="7E8881F8" w14:textId="77777777" w:rsidR="005C3973" w:rsidRDefault="005C3973" w:rsidP="00305A14">
            <w:pPr>
              <w:numPr>
                <w:ilvl w:val="0"/>
                <w:numId w:val="3"/>
              </w:num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Time involved:</w:t>
            </w:r>
          </w:p>
          <w:p w14:paraId="55EF0413" w14:textId="77777777" w:rsidR="005C3973" w:rsidRPr="00CA38BE" w:rsidRDefault="00CC1A2C" w:rsidP="00CA38BE">
            <w:r>
              <w:rPr>
                <w:b/>
                <w:bCs/>
                <w:noProof/>
                <w:lang w:val="en-US"/>
              </w:rPr>
              <w:object w:dxaOrig="1440" w:dyaOrig="1440" w14:anchorId="20CD59EA">
                <v:shape id="_x0000_s1048" type="#_x0000_t75" style="position:absolute;margin-left:1.15pt;margin-top:17.8pt;width:66.9pt;height:13.05pt;z-index:251656192">
                  <v:imagedata r:id="rId11" o:title=""/>
                </v:shape>
                <o:OLEObject Type="Embed" ProgID="PBrush" ShapeID="_x0000_s1048" DrawAspect="Content" ObjectID="_1637669640" r:id="rId14"/>
              </w:object>
            </w:r>
            <w:r w:rsidR="005C3973">
              <w:rPr>
                <w:noProof/>
                <w:lang w:val="en-US"/>
              </w:rPr>
              <w:t>04/2002 – 05/2002</w:t>
            </w:r>
          </w:p>
        </w:tc>
        <w:tc>
          <w:tcPr>
            <w:tcW w:w="7633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4D7C25D7" w14:textId="77777777" w:rsidR="005C3973" w:rsidRPr="00A5622B" w:rsidRDefault="005C3973" w:rsidP="00305A14">
            <w:pPr>
              <w:tabs>
                <w:tab w:val="left" w:pos="18720"/>
              </w:tabs>
              <w:snapToGrid w:val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</w:t>
            </w:r>
            <w:r w:rsidR="00277544">
              <w:rPr>
                <w:b/>
                <w:bCs/>
                <w:sz w:val="20"/>
                <w:szCs w:val="20"/>
                <w:lang w:val="en-US"/>
              </w:rPr>
              <w:t>CT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622CDC">
              <w:rPr>
                <w:b/>
                <w:bCs/>
                <w:sz w:val="20"/>
                <w:szCs w:val="20"/>
                <w:lang w:val="en-US"/>
              </w:rPr>
              <w:t>P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roject </w:t>
            </w:r>
            <w:r w:rsidR="00622CDC">
              <w:rPr>
                <w:b/>
                <w:bCs/>
                <w:sz w:val="20"/>
                <w:szCs w:val="20"/>
                <w:lang w:val="en-US"/>
              </w:rPr>
              <w:t>M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anager / </w:t>
            </w:r>
            <w:r w:rsidR="00622CDC">
              <w:rPr>
                <w:b/>
                <w:bCs/>
                <w:sz w:val="20"/>
                <w:szCs w:val="20"/>
                <w:lang w:val="en-US"/>
              </w:rPr>
              <w:t>S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pecialist </w:t>
            </w:r>
            <w:proofErr w:type="gramStart"/>
            <w:r>
              <w:rPr>
                <w:b/>
                <w:bCs/>
                <w:sz w:val="20"/>
                <w:szCs w:val="20"/>
                <w:lang w:val="en-US"/>
              </w:rPr>
              <w:t xml:space="preserve">-  </w:t>
            </w:r>
            <w:r w:rsidR="00054F54">
              <w:rPr>
                <w:b/>
                <w:bCs/>
                <w:sz w:val="20"/>
                <w:szCs w:val="20"/>
                <w:lang w:val="en-US"/>
              </w:rPr>
              <w:t>E</w:t>
            </w:r>
            <w:r>
              <w:rPr>
                <w:b/>
                <w:bCs/>
                <w:sz w:val="20"/>
                <w:szCs w:val="20"/>
                <w:lang w:val="en-US"/>
              </w:rPr>
              <w:t>xtranet</w:t>
            </w:r>
            <w:proofErr w:type="gramEnd"/>
            <w:r>
              <w:rPr>
                <w:b/>
                <w:bCs/>
                <w:sz w:val="20"/>
                <w:szCs w:val="20"/>
                <w:lang w:val="en-US"/>
              </w:rPr>
              <w:t xml:space="preserve"> to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Veikkaus</w:t>
            </w:r>
            <w:proofErr w:type="spellEnd"/>
          </w:p>
          <w:p w14:paraId="2EC49A40" w14:textId="77777777" w:rsidR="005C3973" w:rsidRDefault="005C3973" w:rsidP="00305A14">
            <w:pPr>
              <w:tabs>
                <w:tab w:val="left" w:pos="18720"/>
              </w:tabs>
              <w:snapToGrid w:val="0"/>
              <w:ind w:left="2160" w:hanging="2160"/>
              <w:rPr>
                <w:b/>
                <w:bCs/>
                <w:sz w:val="20"/>
                <w:szCs w:val="20"/>
                <w:lang w:val="en-US"/>
              </w:rPr>
            </w:pPr>
          </w:p>
          <w:p w14:paraId="475E475E" w14:textId="77777777" w:rsidR="005C3973" w:rsidRDefault="00880D59" w:rsidP="00305A14">
            <w:r>
              <w:t>ICT project manager for the project which task was to build secure</w:t>
            </w:r>
            <w:r w:rsidR="005C3973">
              <w:t xml:space="preserve"> extranet</w:t>
            </w:r>
            <w:r>
              <w:t xml:space="preserve"> connection from the Bank to </w:t>
            </w:r>
            <w:proofErr w:type="spellStart"/>
            <w:r w:rsidR="005C3973">
              <w:t>Veikkaus</w:t>
            </w:r>
            <w:proofErr w:type="spellEnd"/>
            <w:r w:rsidR="005C3973">
              <w:t xml:space="preserve">. </w:t>
            </w:r>
            <w:r>
              <w:t xml:space="preserve"> </w:t>
            </w:r>
          </w:p>
          <w:p w14:paraId="06E4AAE2" w14:textId="77777777" w:rsidR="005C3973" w:rsidRPr="00A5622B" w:rsidRDefault="005C3973" w:rsidP="00305A14"/>
          <w:p w14:paraId="0D7C4964" w14:textId="77777777" w:rsidR="005C3973" w:rsidRPr="00A5622B" w:rsidRDefault="005C3973" w:rsidP="00305A14">
            <w:pPr>
              <w:rPr>
                <w:b/>
                <w:bCs/>
                <w:lang w:val="en-US"/>
              </w:rPr>
            </w:pPr>
            <w:r w:rsidRPr="00A5622B">
              <w:rPr>
                <w:b/>
                <w:bCs/>
                <w:lang w:val="en-US"/>
              </w:rPr>
              <w:t xml:space="preserve">Methods, tools and technologies: </w:t>
            </w:r>
          </w:p>
          <w:p w14:paraId="74183806" w14:textId="77777777" w:rsidR="005C3973" w:rsidRDefault="005C3973" w:rsidP="00305A14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ITC project management</w:t>
            </w:r>
          </w:p>
          <w:p w14:paraId="602A2EF2" w14:textId="77777777" w:rsidR="005C3973" w:rsidRDefault="00880D59" w:rsidP="00CA38BE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5C3973">
              <w:rPr>
                <w:sz w:val="20"/>
                <w:szCs w:val="20"/>
              </w:rPr>
              <w:t>ecurity assessment</w:t>
            </w:r>
          </w:p>
          <w:p w14:paraId="4D57E1FD" w14:textId="77777777" w:rsidR="00880D59" w:rsidRDefault="00880D59" w:rsidP="00CA38BE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Resourcing </w:t>
            </w:r>
          </w:p>
          <w:p w14:paraId="3F858C37" w14:textId="77777777" w:rsidR="00054F54" w:rsidRPr="00CA38BE" w:rsidRDefault="00054F54" w:rsidP="00CA38BE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Co-operation project with </w:t>
            </w:r>
            <w:proofErr w:type="spellStart"/>
            <w:r>
              <w:rPr>
                <w:sz w:val="20"/>
                <w:szCs w:val="20"/>
              </w:rPr>
              <w:t>Veikkaus</w:t>
            </w:r>
            <w:proofErr w:type="spellEnd"/>
          </w:p>
        </w:tc>
      </w:tr>
      <w:tr w:rsidR="005C3973" w14:paraId="2CCDD1B8" w14:textId="77777777" w:rsidTr="00636A67">
        <w:trPr>
          <w:cantSplit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</w:tcPr>
          <w:p w14:paraId="7D09ACE4" w14:textId="77777777" w:rsidR="005C3973" w:rsidRDefault="005C3973" w:rsidP="00305A14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Project management</w:t>
            </w:r>
          </w:p>
          <w:p w14:paraId="773AAE5F" w14:textId="77777777" w:rsidR="005C3973" w:rsidRDefault="005C3973" w:rsidP="00305A14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</w:p>
          <w:p w14:paraId="21406E85" w14:textId="77777777" w:rsidR="005C3973" w:rsidRDefault="005C3973" w:rsidP="00305A14">
            <w:pPr>
              <w:numPr>
                <w:ilvl w:val="0"/>
                <w:numId w:val="3"/>
              </w:num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Sampo Pankki Oyj</w:t>
            </w:r>
          </w:p>
          <w:p w14:paraId="3FDCAF78" w14:textId="77777777" w:rsidR="005C3973" w:rsidRDefault="005C3973" w:rsidP="00305A14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</w:p>
          <w:p w14:paraId="10446F8E" w14:textId="77777777" w:rsidR="005C3973" w:rsidRDefault="005C3973" w:rsidP="00305A14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involved:</w:t>
            </w:r>
          </w:p>
          <w:p w14:paraId="2C784FB6" w14:textId="77777777" w:rsidR="005C3973" w:rsidRPr="00202C5A" w:rsidRDefault="005C3973" w:rsidP="00305A14">
            <w:pPr>
              <w:numPr>
                <w:ilvl w:val="0"/>
                <w:numId w:val="3"/>
              </w:numPr>
            </w:pPr>
            <w:r>
              <w:rPr>
                <w:lang w:val="en-US"/>
              </w:rPr>
              <w:t>0</w:t>
            </w:r>
            <w:r w:rsidR="00622CDC">
              <w:rPr>
                <w:lang w:val="en-US"/>
              </w:rPr>
              <w:t>6</w:t>
            </w:r>
            <w:r>
              <w:rPr>
                <w:lang w:val="en-US"/>
              </w:rPr>
              <w:t>/2001 – 03/2002</w:t>
            </w:r>
          </w:p>
          <w:p w14:paraId="1E96CAA4" w14:textId="77777777" w:rsidR="005C3973" w:rsidRDefault="005C3973" w:rsidP="00305A14"/>
          <w:p w14:paraId="19E8C109" w14:textId="77777777" w:rsidR="005C3973" w:rsidRDefault="00CC1A2C" w:rsidP="00305A14">
            <w:r>
              <w:rPr>
                <w:b/>
                <w:bCs/>
                <w:noProof/>
                <w:lang w:val="en-US"/>
              </w:rPr>
              <w:object w:dxaOrig="1440" w:dyaOrig="1440" w14:anchorId="00FF3BE1">
                <v:shape id="_x0000_s1047" type="#_x0000_t75" style="position:absolute;margin-left:.5pt;margin-top:6.9pt;width:66.9pt;height:13.05pt;z-index:251655168">
                  <v:imagedata r:id="rId11" o:title=""/>
                </v:shape>
                <o:OLEObject Type="Embed" ProgID="PBrush" ShapeID="_x0000_s1047" DrawAspect="Content" ObjectID="_1637669641" r:id="rId15"/>
              </w:object>
            </w:r>
          </w:p>
          <w:p w14:paraId="11422660" w14:textId="77777777" w:rsidR="005C3973" w:rsidRPr="006945B5" w:rsidRDefault="005C3973" w:rsidP="006945B5"/>
        </w:tc>
        <w:tc>
          <w:tcPr>
            <w:tcW w:w="7633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31C6FBE1" w14:textId="77777777" w:rsidR="009D34CD" w:rsidRPr="009D34CD" w:rsidRDefault="009D34CD" w:rsidP="00305A14">
            <w:pPr>
              <w:rPr>
                <w:b/>
                <w:sz w:val="20"/>
                <w:szCs w:val="20"/>
              </w:rPr>
            </w:pPr>
            <w:r w:rsidRPr="009D34CD">
              <w:rPr>
                <w:b/>
                <w:sz w:val="20"/>
                <w:szCs w:val="20"/>
              </w:rPr>
              <w:t>ICT Project Manager / IBM DB2 specialist – Building database and database services for mainframe access management system.</w:t>
            </w:r>
          </w:p>
          <w:p w14:paraId="39B9B9C2" w14:textId="77777777" w:rsidR="009D34CD" w:rsidRDefault="009D34CD" w:rsidP="00305A14"/>
          <w:p w14:paraId="25182B35" w14:textId="77777777" w:rsidR="005C3973" w:rsidRPr="00622CDC" w:rsidRDefault="004A37C0" w:rsidP="00305A14">
            <w:r w:rsidRPr="00773AD0">
              <w:t>Participant in requirement and database analysis phase and manage the implementation of the services on later phases.</w:t>
            </w:r>
            <w:r>
              <w:t xml:space="preserve"> </w:t>
            </w:r>
            <w:r w:rsidR="005C3973" w:rsidRPr="00622CDC">
              <w:t>The general access management environment was created</w:t>
            </w:r>
            <w:r w:rsidR="00622CDC">
              <w:t xml:space="preserve"> for mainframe business systems</w:t>
            </w:r>
            <w:r w:rsidR="005C3973" w:rsidRPr="00622CDC">
              <w:t xml:space="preserve"> in order to manage</w:t>
            </w:r>
            <w:r w:rsidR="009D34CD">
              <w:t xml:space="preserve"> access to mainframe business </w:t>
            </w:r>
            <w:r w:rsidR="00773AD0">
              <w:t>services</w:t>
            </w:r>
            <w:r w:rsidR="009D34CD">
              <w:t>. It was based on IBM DB2 database</w:t>
            </w:r>
            <w:r w:rsidR="00773AD0">
              <w:t xml:space="preserve"> </w:t>
            </w:r>
          </w:p>
          <w:p w14:paraId="2B3E6107" w14:textId="77777777" w:rsidR="005C3973" w:rsidRPr="00A5622B" w:rsidRDefault="005C3973" w:rsidP="00305A14"/>
          <w:p w14:paraId="131D1C0B" w14:textId="77777777" w:rsidR="005C3973" w:rsidRPr="00A5622B" w:rsidRDefault="005C3973" w:rsidP="00305A14">
            <w:pPr>
              <w:rPr>
                <w:b/>
                <w:bCs/>
                <w:lang w:val="en-US"/>
              </w:rPr>
            </w:pPr>
            <w:r w:rsidRPr="00A5622B">
              <w:rPr>
                <w:b/>
                <w:bCs/>
                <w:lang w:val="en-US"/>
              </w:rPr>
              <w:t xml:space="preserve">Methods, tools and technologies: </w:t>
            </w:r>
          </w:p>
          <w:p w14:paraId="5EC984F2" w14:textId="77777777" w:rsidR="005C3973" w:rsidRDefault="005C3973" w:rsidP="00C548B0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 w:rsidRPr="00A5622B">
              <w:rPr>
                <w:sz w:val="20"/>
                <w:szCs w:val="20"/>
              </w:rPr>
              <w:t>IT</w:t>
            </w:r>
            <w:r>
              <w:rPr>
                <w:sz w:val="20"/>
                <w:szCs w:val="20"/>
              </w:rPr>
              <w:t xml:space="preserve">C project management </w:t>
            </w:r>
          </w:p>
          <w:p w14:paraId="73FE2588" w14:textId="77777777" w:rsidR="005C3973" w:rsidRDefault="00622CDC" w:rsidP="00C548B0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Requirement and p</w:t>
            </w:r>
            <w:r w:rsidR="005C3973">
              <w:rPr>
                <w:sz w:val="20"/>
                <w:szCs w:val="20"/>
              </w:rPr>
              <w:t>rocess analysis</w:t>
            </w:r>
          </w:p>
          <w:p w14:paraId="77F2C8A4" w14:textId="77777777" w:rsidR="009D34CD" w:rsidRDefault="009D34CD" w:rsidP="00C548B0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Resourcing</w:t>
            </w:r>
          </w:p>
          <w:p w14:paraId="38082DB2" w14:textId="77777777" w:rsidR="00622CDC" w:rsidRPr="009D34CD" w:rsidRDefault="009D34CD" w:rsidP="009D34CD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IBM DB2/SQL environment</w:t>
            </w:r>
          </w:p>
        </w:tc>
      </w:tr>
      <w:tr w:rsidR="005C3973" w14:paraId="1530873C" w14:textId="77777777" w:rsidTr="00636A67">
        <w:trPr>
          <w:cantSplit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</w:tcPr>
          <w:p w14:paraId="6EF34154" w14:textId="77777777" w:rsidR="005C3973" w:rsidRDefault="005C3973" w:rsidP="00305A14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Project management</w:t>
            </w:r>
          </w:p>
          <w:p w14:paraId="051E2A48" w14:textId="77777777" w:rsidR="005C3973" w:rsidRDefault="005C3973" w:rsidP="00305A14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</w:p>
          <w:p w14:paraId="7148BBE2" w14:textId="77777777" w:rsidR="005C3973" w:rsidRDefault="005C3973" w:rsidP="00305A14">
            <w:pPr>
              <w:numPr>
                <w:ilvl w:val="0"/>
                <w:numId w:val="3"/>
              </w:num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Sampo Pankki Oyj</w:t>
            </w:r>
          </w:p>
          <w:p w14:paraId="0E5CC1FE" w14:textId="77777777" w:rsidR="005C3973" w:rsidRDefault="005C3973" w:rsidP="00305A14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</w:p>
          <w:p w14:paraId="178AEE8A" w14:textId="77777777" w:rsidR="005C3973" w:rsidRDefault="005C3973" w:rsidP="00305A14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involved:</w:t>
            </w:r>
          </w:p>
          <w:p w14:paraId="47EDDFA0" w14:textId="77777777" w:rsidR="005C3973" w:rsidRPr="005B345F" w:rsidRDefault="005C3973" w:rsidP="00305A14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06/2000-03/2001</w:t>
            </w:r>
          </w:p>
          <w:p w14:paraId="0BA8DF82" w14:textId="77777777" w:rsidR="005C3973" w:rsidRPr="00BD5F9B" w:rsidRDefault="005C3973" w:rsidP="00590030">
            <w:pPr>
              <w:numPr>
                <w:ilvl w:val="0"/>
                <w:numId w:val="3"/>
              </w:numPr>
              <w:snapToGrid w:val="0"/>
              <w:rPr>
                <w:b/>
                <w:bCs/>
                <w:lang w:val="en-US"/>
              </w:rPr>
            </w:pPr>
            <w:r>
              <w:t xml:space="preserve">   </w:t>
            </w:r>
          </w:p>
          <w:p w14:paraId="689344A8" w14:textId="77777777" w:rsidR="00BD5F9B" w:rsidRDefault="0057529C" w:rsidP="00BD5F9B">
            <w:pPr>
              <w:snapToGrid w:val="0"/>
            </w:pPr>
            <w:r w:rsidRPr="00BD5F9B">
              <w:rPr>
                <w:rFonts w:ascii="Calibri" w:hAnsi="Calibri" w:cs="Times New Roman"/>
                <w:noProof/>
                <w:sz w:val="22"/>
                <w:szCs w:val="22"/>
                <w:lang w:val="en-US" w:eastAsia="en-US"/>
              </w:rPr>
              <w:object w:dxaOrig="1440" w:dyaOrig="1440" w14:anchorId="5AA8E05B">
                <v:shape id="_x0000_s1046" type="#_x0000_t75" style="position:absolute;margin-left:-.5pt;margin-top:10.5pt;width:66.9pt;height:13.05pt;z-index:251654144">
                  <v:imagedata r:id="rId11" o:title=""/>
                </v:shape>
                <o:OLEObject Type="Embed" ProgID="PBrush" ShapeID="_x0000_s1046" DrawAspect="Content" ObjectID="_1637669642" r:id="rId16"/>
              </w:object>
            </w:r>
          </w:p>
          <w:p w14:paraId="74BDD757" w14:textId="77777777" w:rsidR="00BD5F9B" w:rsidRPr="00590030" w:rsidRDefault="00BD5F9B" w:rsidP="00BD5F9B">
            <w:pPr>
              <w:snapToGrid w:val="0"/>
              <w:rPr>
                <w:b/>
                <w:bCs/>
                <w:lang w:val="en-US"/>
              </w:rPr>
            </w:pPr>
          </w:p>
        </w:tc>
        <w:tc>
          <w:tcPr>
            <w:tcW w:w="7633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31FB1D8A" w14:textId="77777777" w:rsidR="000E036C" w:rsidRPr="000E036C" w:rsidRDefault="00694CE0" w:rsidP="00305A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ICT </w:t>
            </w:r>
            <w:r w:rsidR="000E036C" w:rsidRPr="000E036C">
              <w:rPr>
                <w:b/>
                <w:sz w:val="20"/>
                <w:szCs w:val="20"/>
              </w:rPr>
              <w:t>Project Manager / DB2 Specialis</w:t>
            </w:r>
            <w:r w:rsidR="000E036C">
              <w:rPr>
                <w:b/>
                <w:sz w:val="20"/>
                <w:szCs w:val="20"/>
              </w:rPr>
              <w:t>t</w:t>
            </w:r>
            <w:r w:rsidR="000E036C" w:rsidRPr="000E036C">
              <w:rPr>
                <w:b/>
                <w:sz w:val="20"/>
                <w:szCs w:val="20"/>
              </w:rPr>
              <w:t xml:space="preserve"> – Full DB2 system test database environment (identical to production environment).</w:t>
            </w:r>
          </w:p>
          <w:p w14:paraId="09A91792" w14:textId="77777777" w:rsidR="000E036C" w:rsidRDefault="000E036C" w:rsidP="00305A14"/>
          <w:p w14:paraId="36F9E6C0" w14:textId="77777777" w:rsidR="005C3973" w:rsidRDefault="004A37C0" w:rsidP="00305A14">
            <w:r>
              <w:t>R</w:t>
            </w:r>
            <w:r w:rsidR="005C3973">
              <w:t>esponsible for</w:t>
            </w:r>
            <w:r w:rsidR="00121391">
              <w:t xml:space="preserve"> managing </w:t>
            </w:r>
            <w:r w:rsidR="004B12FD">
              <w:t>and acting as a specialist of in the project which task was to build the full DB2 database test environment (identical to production environment) with all the services used by business systems in production</w:t>
            </w:r>
            <w:r w:rsidR="005C3973">
              <w:t xml:space="preserve">. </w:t>
            </w:r>
          </w:p>
          <w:p w14:paraId="2C161BC2" w14:textId="77777777" w:rsidR="005C3973" w:rsidRPr="00121391" w:rsidRDefault="005C3973" w:rsidP="00305A14"/>
          <w:p w14:paraId="6733AA4E" w14:textId="77777777" w:rsidR="005C3973" w:rsidRDefault="005C3973" w:rsidP="00305A1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Methods, tools and technologies:</w:t>
            </w:r>
            <w:r>
              <w:rPr>
                <w:lang w:val="en-US"/>
              </w:rPr>
              <w:t xml:space="preserve"> </w:t>
            </w:r>
          </w:p>
          <w:p w14:paraId="44196174" w14:textId="77777777" w:rsidR="005C3973" w:rsidRDefault="005C3973" w:rsidP="00305A14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277544">
              <w:rPr>
                <w:sz w:val="20"/>
                <w:szCs w:val="20"/>
              </w:rPr>
              <w:t>CT</w:t>
            </w:r>
            <w:r>
              <w:rPr>
                <w:sz w:val="20"/>
                <w:szCs w:val="20"/>
              </w:rPr>
              <w:t xml:space="preserve"> project management</w:t>
            </w:r>
          </w:p>
          <w:p w14:paraId="1CBC874B" w14:textId="77777777" w:rsidR="005C3973" w:rsidRDefault="009E6A29" w:rsidP="00305A14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architecture</w:t>
            </w:r>
          </w:p>
          <w:p w14:paraId="079F0E28" w14:textId="77777777" w:rsidR="005C3973" w:rsidRDefault="009E6A29" w:rsidP="00590030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Requirement and p</w:t>
            </w:r>
            <w:r w:rsidR="005C3973">
              <w:rPr>
                <w:sz w:val="20"/>
                <w:szCs w:val="20"/>
              </w:rPr>
              <w:t>rocess management</w:t>
            </w:r>
          </w:p>
          <w:p w14:paraId="7BEEDA10" w14:textId="77777777" w:rsidR="009E6A29" w:rsidRPr="00B5004B" w:rsidRDefault="009E6A29" w:rsidP="00590030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IBM DB2 database environment</w:t>
            </w:r>
          </w:p>
        </w:tc>
      </w:tr>
      <w:tr w:rsidR="005C3973" w14:paraId="366C01E2" w14:textId="77777777" w:rsidTr="00221C74">
        <w:trPr>
          <w:cantSplit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</w:tcPr>
          <w:p w14:paraId="01C0C02C" w14:textId="77777777" w:rsidR="005C3973" w:rsidRDefault="005C3973" w:rsidP="00305A14">
            <w:p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Project management</w:t>
            </w:r>
          </w:p>
          <w:p w14:paraId="5A991460" w14:textId="77777777" w:rsidR="005C3973" w:rsidRDefault="005C3973" w:rsidP="00305A14">
            <w:pPr>
              <w:rPr>
                <w:b/>
                <w:bCs/>
                <w:lang w:val="en-US"/>
              </w:rPr>
            </w:pPr>
          </w:p>
          <w:p w14:paraId="3DAF9027" w14:textId="77777777" w:rsidR="005C3973" w:rsidRDefault="005C3973" w:rsidP="00305A14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Leonia Oyj</w:t>
            </w:r>
          </w:p>
          <w:p w14:paraId="1339FA84" w14:textId="77777777" w:rsidR="005C3973" w:rsidRDefault="005C3973" w:rsidP="00305A14">
            <w:pPr>
              <w:rPr>
                <w:b/>
                <w:bCs/>
                <w:lang w:val="en-US"/>
              </w:rPr>
            </w:pPr>
          </w:p>
          <w:p w14:paraId="324C6555" w14:textId="77777777" w:rsidR="005C3973" w:rsidRDefault="005C3973" w:rsidP="00305A1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involved:</w:t>
            </w:r>
          </w:p>
          <w:p w14:paraId="37D83D61" w14:textId="77777777" w:rsidR="005C3973" w:rsidRDefault="005C3973" w:rsidP="00305A14">
            <w:pPr>
              <w:rPr>
                <w:lang w:val="en-US"/>
              </w:rPr>
            </w:pPr>
            <w:r>
              <w:rPr>
                <w:lang w:val="en-US"/>
              </w:rPr>
              <w:t>01/1999-12/2000</w:t>
            </w:r>
          </w:p>
          <w:p w14:paraId="7DB7815C" w14:textId="77777777" w:rsidR="005C3973" w:rsidRDefault="008E25C5" w:rsidP="00EA72B8">
            <w:p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anchor distT="0" distB="0" distL="114300" distR="114300" simplePos="0" relativeHeight="251653120" behindDoc="0" locked="0" layoutInCell="1" allowOverlap="1" wp14:anchorId="1BB3F70D" wp14:editId="6219738E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11430</wp:posOffset>
                  </wp:positionV>
                  <wp:extent cx="453390" cy="456565"/>
                  <wp:effectExtent l="0" t="0" r="0" b="0"/>
                  <wp:wrapNone/>
                  <wp:docPr id="20" name="Kuva 20" descr="Leonia Pankin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Leonia Pankin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45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EA9F6F" w14:textId="77777777" w:rsidR="005C4F8F" w:rsidRDefault="005C4F8F" w:rsidP="00EA72B8">
            <w:pPr>
              <w:snapToGrid w:val="0"/>
              <w:rPr>
                <w:b/>
                <w:bCs/>
                <w:lang w:val="en-US"/>
              </w:rPr>
            </w:pPr>
          </w:p>
          <w:p w14:paraId="5AF32649" w14:textId="77777777" w:rsidR="005C4F8F" w:rsidRDefault="005C4F8F" w:rsidP="00EA72B8">
            <w:pPr>
              <w:snapToGrid w:val="0"/>
              <w:rPr>
                <w:b/>
                <w:bCs/>
                <w:lang w:val="en-US"/>
              </w:rPr>
            </w:pPr>
          </w:p>
          <w:p w14:paraId="3D10AADE" w14:textId="77777777" w:rsidR="005C4F8F" w:rsidRDefault="005C4F8F" w:rsidP="00EA72B8">
            <w:pPr>
              <w:snapToGrid w:val="0"/>
              <w:rPr>
                <w:b/>
                <w:bCs/>
                <w:lang w:val="en-US"/>
              </w:rPr>
            </w:pPr>
          </w:p>
          <w:p w14:paraId="4377D326" w14:textId="77777777" w:rsidR="005C4F8F" w:rsidRDefault="005C4F8F" w:rsidP="00EA72B8">
            <w:pPr>
              <w:snapToGrid w:val="0"/>
              <w:rPr>
                <w:b/>
                <w:bCs/>
                <w:lang w:val="en-US"/>
              </w:rPr>
            </w:pPr>
          </w:p>
        </w:tc>
        <w:tc>
          <w:tcPr>
            <w:tcW w:w="7633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</w:tcPr>
          <w:p w14:paraId="66EC441A" w14:textId="77777777" w:rsidR="005C3973" w:rsidRDefault="000E036C" w:rsidP="00305A14">
            <w:pPr>
              <w:tabs>
                <w:tab w:val="left" w:pos="18720"/>
              </w:tabs>
              <w:snapToGrid w:val="0"/>
              <w:ind w:left="2160" w:hanging="216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ICT </w:t>
            </w:r>
            <w:r w:rsidR="005C3973">
              <w:rPr>
                <w:b/>
                <w:bCs/>
                <w:sz w:val="20"/>
                <w:szCs w:val="20"/>
                <w:lang w:val="en-US"/>
              </w:rPr>
              <w:t xml:space="preserve">Project </w:t>
            </w:r>
            <w:r>
              <w:rPr>
                <w:b/>
                <w:bCs/>
                <w:sz w:val="20"/>
                <w:szCs w:val="20"/>
                <w:lang w:val="en-US"/>
              </w:rPr>
              <w:t>M</w:t>
            </w:r>
            <w:r w:rsidR="005C3973">
              <w:rPr>
                <w:b/>
                <w:bCs/>
                <w:sz w:val="20"/>
                <w:szCs w:val="20"/>
                <w:lang w:val="en-US"/>
              </w:rPr>
              <w:t xml:space="preserve">anager </w:t>
            </w:r>
            <w:r>
              <w:rPr>
                <w:b/>
                <w:bCs/>
                <w:sz w:val="20"/>
                <w:szCs w:val="20"/>
                <w:lang w:val="en-US"/>
              </w:rPr>
              <w:t>- Y</w:t>
            </w:r>
            <w:r w:rsidR="005C3973">
              <w:rPr>
                <w:b/>
                <w:bCs/>
                <w:sz w:val="20"/>
                <w:szCs w:val="20"/>
                <w:lang w:val="en-US"/>
              </w:rPr>
              <w:t xml:space="preserve">ear 2000 </w:t>
            </w:r>
            <w:r w:rsidR="00694CE0">
              <w:rPr>
                <w:b/>
                <w:bCs/>
                <w:sz w:val="20"/>
                <w:szCs w:val="20"/>
                <w:lang w:val="en-US"/>
              </w:rPr>
              <w:t xml:space="preserve">technical </w:t>
            </w:r>
            <w:r w:rsidR="005C3973">
              <w:rPr>
                <w:b/>
                <w:bCs/>
                <w:sz w:val="20"/>
                <w:szCs w:val="20"/>
                <w:lang w:val="en-US"/>
              </w:rPr>
              <w:t>sub-project</w:t>
            </w:r>
          </w:p>
          <w:p w14:paraId="10FD777C" w14:textId="77777777" w:rsidR="00C81B77" w:rsidRDefault="00C81B77" w:rsidP="00C81B77"/>
          <w:p w14:paraId="66DD81F2" w14:textId="77777777" w:rsidR="00C81B77" w:rsidRPr="00694CE0" w:rsidRDefault="00943EA3" w:rsidP="00C81B77">
            <w:r w:rsidRPr="00B6311A">
              <w:t xml:space="preserve">ICT project manager taking care of </w:t>
            </w:r>
            <w:r w:rsidR="00B6311A" w:rsidRPr="00B6311A">
              <w:t xml:space="preserve">a </w:t>
            </w:r>
            <w:r w:rsidRPr="00B6311A">
              <w:t>couple of legacy systems.</w:t>
            </w:r>
            <w:r w:rsidRPr="00624373">
              <w:rPr>
                <w:color w:val="4472C4"/>
              </w:rPr>
              <w:t xml:space="preserve"> </w:t>
            </w:r>
            <w:r w:rsidR="00694CE0" w:rsidRPr="00694CE0">
              <w:t>The turn of the millennium posed the risk of the date misinterpretation in legacy systems due to shortened date format used in system</w:t>
            </w:r>
            <w:r w:rsidR="00B6311A">
              <w:t>s</w:t>
            </w:r>
            <w:r w:rsidR="00694CE0" w:rsidRPr="00694CE0">
              <w:t xml:space="preserve">.  </w:t>
            </w:r>
            <w:r w:rsidR="00B6311A">
              <w:rPr>
                <w:strike/>
                <w:color w:val="FF0000"/>
              </w:rPr>
              <w:t xml:space="preserve"> </w:t>
            </w:r>
            <w:r w:rsidR="00694CE0" w:rsidRPr="00943EA3">
              <w:rPr>
                <w:strike/>
                <w:color w:val="FF0000"/>
              </w:rPr>
              <w:t xml:space="preserve"> </w:t>
            </w:r>
          </w:p>
          <w:p w14:paraId="5ACF2011" w14:textId="77777777" w:rsidR="005C3973" w:rsidRPr="00C81B77" w:rsidRDefault="005C3973" w:rsidP="00B33E3A">
            <w:pPr>
              <w:tabs>
                <w:tab w:val="left" w:pos="18720"/>
              </w:tabs>
              <w:snapToGrid w:val="0"/>
              <w:rPr>
                <w:bCs/>
                <w:sz w:val="20"/>
                <w:szCs w:val="20"/>
              </w:rPr>
            </w:pPr>
          </w:p>
          <w:p w14:paraId="570E0F61" w14:textId="77777777" w:rsidR="005C3973" w:rsidRDefault="005C3973" w:rsidP="00305A1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Methods, tools and responsibilities:</w:t>
            </w:r>
            <w:r>
              <w:rPr>
                <w:lang w:val="en-US"/>
              </w:rPr>
              <w:t xml:space="preserve"> </w:t>
            </w:r>
          </w:p>
          <w:p w14:paraId="5170E8F5" w14:textId="77777777" w:rsidR="005C3973" w:rsidRPr="00444E5F" w:rsidRDefault="005C3973" w:rsidP="00305A14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277544">
              <w:rPr>
                <w:sz w:val="20"/>
                <w:szCs w:val="20"/>
              </w:rPr>
              <w:t>CT</w:t>
            </w:r>
            <w:r>
              <w:rPr>
                <w:sz w:val="20"/>
                <w:szCs w:val="20"/>
              </w:rPr>
              <w:t xml:space="preserve"> project management</w:t>
            </w:r>
          </w:p>
          <w:p w14:paraId="73A5EE58" w14:textId="77777777" w:rsidR="005C3973" w:rsidRDefault="00154016" w:rsidP="00B33E3A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Requirement </w:t>
            </w:r>
            <w:r w:rsidR="005C3973">
              <w:rPr>
                <w:sz w:val="20"/>
                <w:szCs w:val="20"/>
              </w:rPr>
              <w:t>analysis</w:t>
            </w:r>
            <w:r w:rsidR="00A4173E">
              <w:rPr>
                <w:sz w:val="20"/>
                <w:szCs w:val="20"/>
              </w:rPr>
              <w:t xml:space="preserve"> (legacy systems, IBM mainframe)</w:t>
            </w:r>
          </w:p>
          <w:p w14:paraId="3FB5A306" w14:textId="77777777" w:rsidR="005C3973" w:rsidRDefault="00A4173E" w:rsidP="00B33E3A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also</w:t>
            </w:r>
            <w:r w:rsidR="00694CE0">
              <w:rPr>
                <w:sz w:val="20"/>
                <w:szCs w:val="20"/>
              </w:rPr>
              <w:t xml:space="preserve"> in</w:t>
            </w:r>
            <w:r>
              <w:rPr>
                <w:sz w:val="20"/>
                <w:szCs w:val="20"/>
              </w:rPr>
              <w:t xml:space="preserve"> D-DAY project office</w:t>
            </w:r>
          </w:p>
          <w:p w14:paraId="363BFD2A" w14:textId="77777777" w:rsidR="005C3973" w:rsidRPr="00B33E3A" w:rsidRDefault="005C3973" w:rsidP="00B33E3A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Contingency management</w:t>
            </w:r>
          </w:p>
        </w:tc>
      </w:tr>
      <w:tr w:rsidR="005C3973" w14:paraId="0DA72199" w14:textId="77777777" w:rsidTr="00221C74">
        <w:trPr>
          <w:cantSplit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</w:tcPr>
          <w:p w14:paraId="68911BD5" w14:textId="77777777" w:rsidR="005C3973" w:rsidRDefault="005C3973" w:rsidP="00305A14">
            <w:p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System responsibility</w:t>
            </w:r>
          </w:p>
          <w:p w14:paraId="21E5A754" w14:textId="77777777" w:rsidR="005C3973" w:rsidRDefault="005C3973" w:rsidP="00305A14">
            <w:pPr>
              <w:rPr>
                <w:b/>
                <w:bCs/>
                <w:lang w:val="en-US"/>
              </w:rPr>
            </w:pPr>
          </w:p>
          <w:p w14:paraId="0250F90B" w14:textId="77777777" w:rsidR="005C3973" w:rsidRDefault="005C3973" w:rsidP="00305A1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Leonia </w:t>
            </w:r>
            <w:proofErr w:type="spellStart"/>
            <w:r>
              <w:rPr>
                <w:b/>
                <w:bCs/>
                <w:lang w:val="en-US"/>
              </w:rPr>
              <w:t>Oyj</w:t>
            </w:r>
            <w:proofErr w:type="spellEnd"/>
          </w:p>
          <w:p w14:paraId="776EBEF5" w14:textId="77777777" w:rsidR="005C3973" w:rsidRDefault="005C3973" w:rsidP="00305A14">
            <w:pPr>
              <w:rPr>
                <w:b/>
                <w:bCs/>
                <w:lang w:val="en-US"/>
              </w:rPr>
            </w:pPr>
          </w:p>
          <w:p w14:paraId="6EA0C466" w14:textId="77777777" w:rsidR="005C3973" w:rsidRDefault="005C3973" w:rsidP="00305A1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involved:</w:t>
            </w:r>
          </w:p>
          <w:p w14:paraId="289B7684" w14:textId="77777777" w:rsidR="005C3973" w:rsidRDefault="005C3973" w:rsidP="00305A14">
            <w:pPr>
              <w:rPr>
                <w:lang w:val="en-US"/>
              </w:rPr>
            </w:pPr>
            <w:r>
              <w:rPr>
                <w:lang w:val="en-US"/>
              </w:rPr>
              <w:t>10/1998 – 12/1999</w:t>
            </w:r>
          </w:p>
          <w:p w14:paraId="6F1E6A5C" w14:textId="77777777" w:rsidR="005C3973" w:rsidRDefault="008E25C5" w:rsidP="002B08D2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2096" behindDoc="0" locked="0" layoutInCell="1" allowOverlap="1" wp14:anchorId="0572F385" wp14:editId="25F4DC22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-1905</wp:posOffset>
                  </wp:positionV>
                  <wp:extent cx="453390" cy="455930"/>
                  <wp:effectExtent l="0" t="0" r="0" b="0"/>
                  <wp:wrapNone/>
                  <wp:docPr id="19" name="Kuva 19" descr="Leonia Pankin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Leonia Pankin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CE34567" w14:textId="77777777" w:rsidR="00E253A6" w:rsidRDefault="00E253A6" w:rsidP="002B08D2">
            <w:pPr>
              <w:rPr>
                <w:lang w:val="en-US"/>
              </w:rPr>
            </w:pPr>
          </w:p>
          <w:p w14:paraId="35EA7588" w14:textId="77777777" w:rsidR="00E253A6" w:rsidRDefault="00E253A6" w:rsidP="002B08D2">
            <w:pPr>
              <w:rPr>
                <w:lang w:val="en-US"/>
              </w:rPr>
            </w:pPr>
          </w:p>
        </w:tc>
        <w:tc>
          <w:tcPr>
            <w:tcW w:w="7633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</w:tcPr>
          <w:p w14:paraId="7EABB8A5" w14:textId="77777777" w:rsidR="005C3973" w:rsidRDefault="005C3973" w:rsidP="00305A14">
            <w:p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Responsible for Midas-Lending </w:t>
            </w:r>
            <w:r w:rsidR="005833AC">
              <w:rPr>
                <w:b/>
                <w:bCs/>
                <w:lang w:val="en-US"/>
              </w:rPr>
              <w:t xml:space="preserve">(customized loans) </w:t>
            </w:r>
            <w:r>
              <w:rPr>
                <w:b/>
                <w:bCs/>
                <w:lang w:val="en-US"/>
              </w:rPr>
              <w:t>system</w:t>
            </w:r>
            <w:r w:rsidR="00CC7A01">
              <w:rPr>
                <w:b/>
                <w:bCs/>
                <w:lang w:val="en-US"/>
              </w:rPr>
              <w:t xml:space="preserve"> technical </w:t>
            </w:r>
            <w:r w:rsidR="005833AC">
              <w:rPr>
                <w:b/>
                <w:bCs/>
                <w:lang w:val="en-US"/>
              </w:rPr>
              <w:t>small-scale development</w:t>
            </w:r>
            <w:r>
              <w:rPr>
                <w:b/>
                <w:bCs/>
                <w:lang w:val="en-US"/>
              </w:rPr>
              <w:t xml:space="preserve">. </w:t>
            </w:r>
          </w:p>
          <w:p w14:paraId="1CD794C5" w14:textId="77777777" w:rsidR="005C3973" w:rsidRDefault="005C3973" w:rsidP="00305A14">
            <w:pPr>
              <w:rPr>
                <w:lang w:val="en-US"/>
              </w:rPr>
            </w:pPr>
          </w:p>
          <w:p w14:paraId="157302BD" w14:textId="77777777" w:rsidR="005C3973" w:rsidRDefault="005C3973" w:rsidP="00305A1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Methods, tools and technologies:</w:t>
            </w:r>
            <w:r>
              <w:rPr>
                <w:lang w:val="en-US"/>
              </w:rPr>
              <w:t xml:space="preserve"> </w:t>
            </w:r>
          </w:p>
          <w:p w14:paraId="783CD6D6" w14:textId="77777777" w:rsidR="005C3973" w:rsidRDefault="005C3973" w:rsidP="00305A14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277544">
              <w:rPr>
                <w:sz w:val="20"/>
                <w:szCs w:val="20"/>
              </w:rPr>
              <w:t>CT</w:t>
            </w:r>
            <w:r>
              <w:rPr>
                <w:sz w:val="20"/>
                <w:szCs w:val="20"/>
              </w:rPr>
              <w:t xml:space="preserve"> </w:t>
            </w:r>
            <w:r w:rsidR="007D0CFC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roject management</w:t>
            </w:r>
          </w:p>
          <w:p w14:paraId="510AC933" w14:textId="77777777" w:rsidR="005C3973" w:rsidRPr="009007BF" w:rsidRDefault="005C3973" w:rsidP="009007BF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Teaching/coaching</w:t>
            </w:r>
          </w:p>
          <w:p w14:paraId="25D5944D" w14:textId="77777777" w:rsidR="005C3973" w:rsidRPr="006945B5" w:rsidRDefault="005C3973" w:rsidP="009007BF">
            <w:pPr>
              <w:numPr>
                <w:ilvl w:val="0"/>
                <w:numId w:val="5"/>
              </w:numPr>
              <w:tabs>
                <w:tab w:val="left" w:pos="1188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Small-scale development</w:t>
            </w:r>
          </w:p>
        </w:tc>
      </w:tr>
      <w:tr w:rsidR="005C3973" w14:paraId="684DAB92" w14:textId="77777777" w:rsidTr="005B345F">
        <w:trPr>
          <w:cantSplit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</w:tcPr>
          <w:p w14:paraId="5FC092F7" w14:textId="77777777" w:rsidR="005C3973" w:rsidRDefault="005C3973" w:rsidP="00D51483">
            <w:p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Project management</w:t>
            </w:r>
          </w:p>
          <w:p w14:paraId="79D30A42" w14:textId="77777777" w:rsidR="005C3973" w:rsidRDefault="005C3973" w:rsidP="00D51483">
            <w:pPr>
              <w:snapToGrid w:val="0"/>
              <w:rPr>
                <w:b/>
                <w:bCs/>
                <w:lang w:val="en-US"/>
              </w:rPr>
            </w:pPr>
          </w:p>
          <w:p w14:paraId="303D81D6" w14:textId="77777777" w:rsidR="005C3973" w:rsidRDefault="005C3973" w:rsidP="00305A14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Postipankki Oyj</w:t>
            </w:r>
          </w:p>
          <w:p w14:paraId="42AAABF5" w14:textId="77777777" w:rsidR="005C3973" w:rsidRDefault="005C3973" w:rsidP="00305A14">
            <w:pPr>
              <w:rPr>
                <w:b/>
                <w:bCs/>
                <w:lang w:val="en-US"/>
              </w:rPr>
            </w:pPr>
          </w:p>
          <w:p w14:paraId="2893BF34" w14:textId="77777777" w:rsidR="005C3973" w:rsidRDefault="005C3973" w:rsidP="00305A1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involved:</w:t>
            </w:r>
          </w:p>
          <w:p w14:paraId="471B08A1" w14:textId="77777777" w:rsidR="005C3973" w:rsidRDefault="005C3973" w:rsidP="00305A14">
            <w:pPr>
              <w:rPr>
                <w:lang w:val="en-US"/>
              </w:rPr>
            </w:pPr>
            <w:r>
              <w:rPr>
                <w:lang w:val="en-US"/>
              </w:rPr>
              <w:t>12/1997 – 09/1998</w:t>
            </w:r>
          </w:p>
          <w:p w14:paraId="7326E10D" w14:textId="77777777" w:rsidR="005C3973" w:rsidRDefault="005C3973" w:rsidP="00305A14">
            <w:pPr>
              <w:rPr>
                <w:lang w:val="en-US"/>
              </w:rPr>
            </w:pPr>
          </w:p>
          <w:p w14:paraId="3594A463" w14:textId="77777777" w:rsidR="005C3973" w:rsidRDefault="00660AE7" w:rsidP="009007BF">
            <w:p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object w:dxaOrig="1440" w:dyaOrig="1440" w14:anchorId="3DADBB46">
                <v:shape id="_x0000_s1041" type="#_x0000_t75" style="position:absolute;margin-left:8pt;margin-top:3.2pt;width:33.45pt;height:34pt;z-index:251651072">
                  <v:imagedata r:id="rId18" o:title=""/>
                </v:shape>
                <o:OLEObject Type="Embed" ProgID="PBrush" ShapeID="_x0000_s1041" DrawAspect="Content" ObjectID="_1637669643" r:id="rId19"/>
              </w:object>
            </w:r>
          </w:p>
        </w:tc>
        <w:tc>
          <w:tcPr>
            <w:tcW w:w="7633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</w:tcPr>
          <w:p w14:paraId="22733CC3" w14:textId="77777777" w:rsidR="005C3973" w:rsidRPr="0078602E" w:rsidRDefault="005C3973" w:rsidP="00305A14">
            <w:pPr>
              <w:snapToGrid w:val="0"/>
              <w:rPr>
                <w:b/>
                <w:bCs/>
                <w:noProof/>
                <w:lang w:val="en-US"/>
              </w:rPr>
            </w:pPr>
            <w:r w:rsidRPr="0078602E">
              <w:rPr>
                <w:b/>
                <w:bCs/>
                <w:noProof/>
                <w:lang w:val="en-US"/>
              </w:rPr>
              <w:t xml:space="preserve">Project manager </w:t>
            </w:r>
            <w:r w:rsidR="003C4CFF" w:rsidRPr="0078602E">
              <w:rPr>
                <w:b/>
                <w:bCs/>
                <w:noProof/>
                <w:lang w:val="en-US"/>
              </w:rPr>
              <w:t xml:space="preserve">– Project merging Vientiluotto and Postipankki Customized </w:t>
            </w:r>
            <w:r w:rsidR="00E51AFF" w:rsidRPr="0078602E">
              <w:rPr>
                <w:b/>
                <w:bCs/>
                <w:noProof/>
                <w:lang w:val="en-US"/>
              </w:rPr>
              <w:t>L</w:t>
            </w:r>
            <w:r w:rsidR="003C4CFF" w:rsidRPr="0078602E">
              <w:rPr>
                <w:b/>
                <w:bCs/>
                <w:noProof/>
                <w:lang w:val="en-US"/>
              </w:rPr>
              <w:t xml:space="preserve">oans </w:t>
            </w:r>
            <w:r w:rsidR="00E51AFF" w:rsidRPr="0078602E">
              <w:rPr>
                <w:b/>
                <w:bCs/>
                <w:noProof/>
                <w:lang w:val="en-US"/>
              </w:rPr>
              <w:t>S</w:t>
            </w:r>
            <w:r w:rsidR="003C4CFF" w:rsidRPr="0078602E">
              <w:rPr>
                <w:b/>
                <w:bCs/>
                <w:noProof/>
                <w:lang w:val="en-US"/>
              </w:rPr>
              <w:t xml:space="preserve">ystem </w:t>
            </w:r>
          </w:p>
          <w:p w14:paraId="39EED3AA" w14:textId="77777777" w:rsidR="005C3973" w:rsidRPr="0078602E" w:rsidRDefault="005C3973" w:rsidP="00305A14">
            <w:pPr>
              <w:rPr>
                <w:noProof/>
                <w:lang w:val="en-US"/>
              </w:rPr>
            </w:pPr>
          </w:p>
          <w:p w14:paraId="1A3AFDE5" w14:textId="77777777" w:rsidR="00943EA3" w:rsidRPr="00B6311A" w:rsidRDefault="00943EA3" w:rsidP="00943EA3">
            <w:pPr>
              <w:rPr>
                <w:noProof/>
                <w:lang w:val="en-US"/>
              </w:rPr>
            </w:pPr>
            <w:r w:rsidRPr="00B6311A">
              <w:rPr>
                <w:noProof/>
                <w:lang w:val="en-US"/>
              </w:rPr>
              <w:t xml:space="preserve">Project manager for the project which integrated the Customized Loans System. </w:t>
            </w:r>
          </w:p>
          <w:p w14:paraId="642B0B90" w14:textId="77777777" w:rsidR="005C3973" w:rsidRPr="00943EA3" w:rsidRDefault="005C3973" w:rsidP="00E51AFF">
            <w:pPr>
              <w:rPr>
                <w:strike/>
                <w:noProof/>
                <w:color w:val="FF0000"/>
                <w:lang w:val="en-US"/>
              </w:rPr>
            </w:pPr>
            <w:r w:rsidRPr="0078602E">
              <w:rPr>
                <w:noProof/>
                <w:lang w:val="en-US"/>
              </w:rPr>
              <w:t xml:space="preserve">Postipankki and Vientiluotto merged at 1998 and formed Leonia Bank. </w:t>
            </w:r>
            <w:r w:rsidR="003C4CFF" w:rsidRPr="0078602E">
              <w:rPr>
                <w:noProof/>
                <w:lang w:val="en-US"/>
              </w:rPr>
              <w:t xml:space="preserve">The Vientiluotto’s systems were integrated to Postipankki’s systems. </w:t>
            </w:r>
          </w:p>
          <w:p w14:paraId="62677731" w14:textId="77777777" w:rsidR="005C3973" w:rsidRPr="0078602E" w:rsidRDefault="005C3973" w:rsidP="00305A14">
            <w:pPr>
              <w:rPr>
                <w:noProof/>
                <w:lang w:val="en-US"/>
              </w:rPr>
            </w:pPr>
          </w:p>
          <w:p w14:paraId="36547183" w14:textId="77777777" w:rsidR="005C3973" w:rsidRPr="0078602E" w:rsidRDefault="005C3973" w:rsidP="00305A14">
            <w:pPr>
              <w:rPr>
                <w:noProof/>
                <w:lang w:val="en-US"/>
              </w:rPr>
            </w:pPr>
            <w:r w:rsidRPr="0078602E">
              <w:rPr>
                <w:b/>
                <w:bCs/>
                <w:noProof/>
                <w:lang w:val="en-US"/>
              </w:rPr>
              <w:t>Methods, tools and technologies:</w:t>
            </w:r>
            <w:r w:rsidRPr="0078602E">
              <w:rPr>
                <w:noProof/>
                <w:lang w:val="en-US"/>
              </w:rPr>
              <w:t xml:space="preserve"> </w:t>
            </w:r>
          </w:p>
          <w:p w14:paraId="609378D8" w14:textId="77777777" w:rsidR="005C3973" w:rsidRPr="0078602E" w:rsidRDefault="005C3973" w:rsidP="00305A14">
            <w:pPr>
              <w:numPr>
                <w:ilvl w:val="0"/>
                <w:numId w:val="4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US"/>
              </w:rPr>
            </w:pPr>
            <w:r w:rsidRPr="0078602E">
              <w:rPr>
                <w:noProof/>
                <w:sz w:val="20"/>
                <w:szCs w:val="20"/>
                <w:lang w:val="en-US"/>
              </w:rPr>
              <w:t>Collaboration I</w:t>
            </w:r>
            <w:r w:rsidR="003D2FB9">
              <w:rPr>
                <w:noProof/>
                <w:sz w:val="20"/>
                <w:szCs w:val="20"/>
                <w:lang w:val="en-US"/>
              </w:rPr>
              <w:t>CT</w:t>
            </w:r>
            <w:r w:rsidRPr="0078602E">
              <w:rPr>
                <w:noProof/>
                <w:sz w:val="20"/>
                <w:szCs w:val="20"/>
                <w:lang w:val="en-US"/>
              </w:rPr>
              <w:t xml:space="preserve"> Project Management</w:t>
            </w:r>
          </w:p>
          <w:p w14:paraId="148FD089" w14:textId="77777777" w:rsidR="005C3973" w:rsidRPr="0078602E" w:rsidRDefault="005C3973" w:rsidP="0078602E">
            <w:pPr>
              <w:numPr>
                <w:ilvl w:val="0"/>
                <w:numId w:val="6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US"/>
              </w:rPr>
            </w:pPr>
            <w:r w:rsidRPr="0078602E">
              <w:rPr>
                <w:noProof/>
                <w:sz w:val="20"/>
                <w:szCs w:val="20"/>
                <w:lang w:val="en-US"/>
              </w:rPr>
              <w:t xml:space="preserve">Requirement business </w:t>
            </w:r>
            <w:r w:rsidR="0078602E" w:rsidRPr="0078602E">
              <w:rPr>
                <w:noProof/>
                <w:sz w:val="20"/>
                <w:szCs w:val="20"/>
                <w:lang w:val="en-US"/>
              </w:rPr>
              <w:t xml:space="preserve">and process </w:t>
            </w:r>
            <w:r w:rsidRPr="0078602E">
              <w:rPr>
                <w:noProof/>
                <w:sz w:val="20"/>
                <w:szCs w:val="20"/>
                <w:lang w:val="en-US"/>
              </w:rPr>
              <w:t>analysis</w:t>
            </w:r>
          </w:p>
          <w:p w14:paraId="6C3FD7FB" w14:textId="77777777" w:rsidR="00E51AFF" w:rsidRPr="008F580B" w:rsidRDefault="0078602E" w:rsidP="00305A14">
            <w:pPr>
              <w:numPr>
                <w:ilvl w:val="0"/>
                <w:numId w:val="6"/>
              </w:numPr>
              <w:tabs>
                <w:tab w:val="left" w:pos="11880"/>
              </w:tabs>
              <w:rPr>
                <w:sz w:val="20"/>
                <w:szCs w:val="20"/>
                <w:lang w:val="en-US"/>
              </w:rPr>
            </w:pPr>
            <w:r w:rsidRPr="0078602E">
              <w:rPr>
                <w:noProof/>
                <w:sz w:val="20"/>
                <w:szCs w:val="20"/>
                <w:lang w:val="en-US"/>
              </w:rPr>
              <w:t>Proof-of-concept, test</w:t>
            </w:r>
            <w:r w:rsidR="00FF4347">
              <w:rPr>
                <w:noProof/>
                <w:sz w:val="20"/>
                <w:szCs w:val="20"/>
                <w:lang w:val="en-US"/>
              </w:rPr>
              <w:t xml:space="preserve">, </w:t>
            </w:r>
            <w:r w:rsidRPr="0078602E">
              <w:rPr>
                <w:noProof/>
                <w:sz w:val="20"/>
                <w:szCs w:val="20"/>
                <w:lang w:val="en-US"/>
              </w:rPr>
              <w:t>piloting</w:t>
            </w:r>
            <w:r w:rsidR="00FF4347">
              <w:rPr>
                <w:noProof/>
                <w:sz w:val="20"/>
                <w:szCs w:val="20"/>
                <w:lang w:val="en-US"/>
              </w:rPr>
              <w:t xml:space="preserve">, </w:t>
            </w:r>
            <w:r w:rsidRPr="0078602E">
              <w:rPr>
                <w:noProof/>
                <w:sz w:val="20"/>
                <w:szCs w:val="20"/>
                <w:lang w:val="en-US"/>
              </w:rPr>
              <w:t>implementation management</w:t>
            </w:r>
          </w:p>
        </w:tc>
      </w:tr>
      <w:tr w:rsidR="005C3973" w14:paraId="518A42E4" w14:textId="77777777" w:rsidTr="00707D59">
        <w:trPr>
          <w:cantSplit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</w:tcPr>
          <w:p w14:paraId="06BBF5C1" w14:textId="77777777" w:rsidR="005C3973" w:rsidRDefault="005C3973" w:rsidP="00305A14">
            <w:p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ICT project management</w:t>
            </w:r>
          </w:p>
          <w:p w14:paraId="73CFAE4C" w14:textId="77777777" w:rsidR="005C3973" w:rsidRDefault="005C3973" w:rsidP="00305A14">
            <w:pPr>
              <w:rPr>
                <w:b/>
                <w:bCs/>
                <w:lang w:val="en-US"/>
              </w:rPr>
            </w:pPr>
          </w:p>
          <w:p w14:paraId="015E9ADD" w14:textId="77777777" w:rsidR="005C3973" w:rsidRDefault="005C3973" w:rsidP="00305A14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Postipankki Oyj</w:t>
            </w:r>
          </w:p>
          <w:p w14:paraId="2567D080" w14:textId="77777777" w:rsidR="005C3973" w:rsidRDefault="005C3973" w:rsidP="00305A14">
            <w:pPr>
              <w:rPr>
                <w:b/>
                <w:bCs/>
                <w:lang w:val="en-US"/>
              </w:rPr>
            </w:pPr>
          </w:p>
          <w:p w14:paraId="1AB68B88" w14:textId="77777777" w:rsidR="005C3973" w:rsidRDefault="005C3973" w:rsidP="00305A1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involved:</w:t>
            </w:r>
          </w:p>
          <w:p w14:paraId="681394E4" w14:textId="77777777" w:rsidR="005C3973" w:rsidRDefault="008A6680" w:rsidP="00305A14">
            <w:pPr>
              <w:rPr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object w:dxaOrig="1440" w:dyaOrig="1440" w14:anchorId="4CF64BBD">
                <v:shape id="_x0000_s1040" type="#_x0000_t75" style="position:absolute;margin-left:9.25pt;margin-top:10.45pt;width:33.45pt;height:34pt;z-index:251650048">
                  <v:imagedata r:id="rId18" o:title=""/>
                </v:shape>
                <o:OLEObject Type="Embed" ProgID="PBrush" ShapeID="_x0000_s1040" DrawAspect="Content" ObjectID="_1637669644" r:id="rId20"/>
              </w:object>
            </w:r>
            <w:r w:rsidR="005C3973">
              <w:rPr>
                <w:lang w:val="en-US"/>
              </w:rPr>
              <w:t>7/1996 – 05/1997</w:t>
            </w:r>
          </w:p>
          <w:p w14:paraId="5243E507" w14:textId="77777777" w:rsidR="005C3973" w:rsidRDefault="005C3973" w:rsidP="00305A14">
            <w:pPr>
              <w:rPr>
                <w:lang w:val="en-US"/>
              </w:rPr>
            </w:pPr>
          </w:p>
          <w:p w14:paraId="11B618CF" w14:textId="77777777" w:rsidR="00660AE7" w:rsidRDefault="00660AE7" w:rsidP="00305A14">
            <w:pPr>
              <w:rPr>
                <w:lang w:val="en-US"/>
              </w:rPr>
            </w:pPr>
          </w:p>
          <w:p w14:paraId="11E279D2" w14:textId="77777777" w:rsidR="005C3973" w:rsidRDefault="005C3973" w:rsidP="000D2634">
            <w:pPr>
              <w:snapToGrid w:val="0"/>
              <w:rPr>
                <w:b/>
                <w:bCs/>
                <w:lang w:val="en-US"/>
              </w:rPr>
            </w:pPr>
          </w:p>
        </w:tc>
        <w:tc>
          <w:tcPr>
            <w:tcW w:w="7633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</w:tcPr>
          <w:p w14:paraId="38681EBE" w14:textId="77777777" w:rsidR="005C3973" w:rsidRDefault="005C3973" w:rsidP="00305A14">
            <w:p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ICT project manager / Risk management</w:t>
            </w:r>
            <w:r w:rsidR="003F3734">
              <w:rPr>
                <w:b/>
                <w:bCs/>
                <w:lang w:val="en-US"/>
              </w:rPr>
              <w:t xml:space="preserve"> system</w:t>
            </w:r>
            <w:r>
              <w:rPr>
                <w:b/>
                <w:bCs/>
                <w:lang w:val="en-US"/>
              </w:rPr>
              <w:t xml:space="preserve"> project</w:t>
            </w:r>
          </w:p>
          <w:p w14:paraId="0D70345F" w14:textId="77777777" w:rsidR="005C3973" w:rsidRDefault="005C3973" w:rsidP="00305A14">
            <w:pPr>
              <w:rPr>
                <w:lang w:val="en-US"/>
              </w:rPr>
            </w:pPr>
          </w:p>
          <w:p w14:paraId="2495CFB8" w14:textId="77777777" w:rsidR="005C3973" w:rsidRDefault="005C3973" w:rsidP="00305A14">
            <w:pPr>
              <w:rPr>
                <w:lang w:val="en-US"/>
              </w:rPr>
            </w:pPr>
            <w:r>
              <w:rPr>
                <w:lang w:val="en-US"/>
              </w:rPr>
              <w:t xml:space="preserve">ICT project manager in cross-country risk management system project (Risk vision). System vendor was Misys from </w:t>
            </w:r>
            <w:r w:rsidR="003F3734">
              <w:rPr>
                <w:lang w:val="en-US"/>
              </w:rPr>
              <w:t>England</w:t>
            </w:r>
            <w:r>
              <w:rPr>
                <w:lang w:val="en-US"/>
              </w:rPr>
              <w:t xml:space="preserve">. </w:t>
            </w:r>
          </w:p>
          <w:p w14:paraId="224E89F5" w14:textId="77777777" w:rsidR="005C3973" w:rsidRDefault="005C3973" w:rsidP="00305A14">
            <w:pPr>
              <w:rPr>
                <w:lang w:val="en-US"/>
              </w:rPr>
            </w:pPr>
          </w:p>
          <w:p w14:paraId="3A0F33C0" w14:textId="77777777" w:rsidR="005C3973" w:rsidRDefault="005C3973" w:rsidP="00305A1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Methods, tools and technologies:</w:t>
            </w:r>
            <w:r>
              <w:rPr>
                <w:lang w:val="en-US"/>
              </w:rPr>
              <w:t xml:space="preserve"> </w:t>
            </w:r>
          </w:p>
          <w:p w14:paraId="74412BFB" w14:textId="77777777" w:rsidR="005C3973" w:rsidRDefault="005C3973" w:rsidP="00305A14">
            <w:pPr>
              <w:numPr>
                <w:ilvl w:val="0"/>
                <w:numId w:val="4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3D2FB9">
              <w:rPr>
                <w:sz w:val="20"/>
                <w:szCs w:val="20"/>
              </w:rPr>
              <w:t>CT</w:t>
            </w:r>
            <w:r>
              <w:rPr>
                <w:sz w:val="20"/>
                <w:szCs w:val="20"/>
              </w:rPr>
              <w:t xml:space="preserve"> </w:t>
            </w:r>
            <w:r w:rsidR="007D0CFC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roject management</w:t>
            </w:r>
          </w:p>
          <w:p w14:paraId="03413738" w14:textId="77777777" w:rsidR="005C3973" w:rsidRPr="00540E3E" w:rsidRDefault="005C3973" w:rsidP="00305A14">
            <w:pPr>
              <w:numPr>
                <w:ilvl w:val="0"/>
                <w:numId w:val="6"/>
              </w:numPr>
              <w:tabs>
                <w:tab w:val="left" w:pos="1188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Process analysis</w:t>
            </w:r>
          </w:p>
          <w:p w14:paraId="77F01CB5" w14:textId="77777777" w:rsidR="005C3973" w:rsidRPr="002B08D2" w:rsidRDefault="005C3973" w:rsidP="002B08D2">
            <w:pPr>
              <w:numPr>
                <w:ilvl w:val="0"/>
                <w:numId w:val="6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Responsibility of delivering solutions, coordination and support</w:t>
            </w:r>
          </w:p>
        </w:tc>
      </w:tr>
      <w:tr w:rsidR="005C3973" w14:paraId="65BA7D58" w14:textId="77777777" w:rsidTr="008F580B">
        <w:trPr>
          <w:cantSplit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</w:tcPr>
          <w:p w14:paraId="40350E67" w14:textId="77777777" w:rsidR="005C3973" w:rsidRDefault="005C3973" w:rsidP="003F0D50">
            <w:p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ICT foreign branch office responsible</w:t>
            </w:r>
          </w:p>
          <w:p w14:paraId="4E765CA2" w14:textId="77777777" w:rsidR="005C3973" w:rsidRDefault="005C3973" w:rsidP="003F0D50">
            <w:pPr>
              <w:rPr>
                <w:b/>
                <w:bCs/>
                <w:lang w:val="en-US"/>
              </w:rPr>
            </w:pPr>
          </w:p>
          <w:p w14:paraId="2DCC9D2D" w14:textId="77777777" w:rsidR="005C3973" w:rsidRDefault="005C3973" w:rsidP="003F0D50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Postipankki Oyj</w:t>
            </w:r>
          </w:p>
          <w:p w14:paraId="1DB69786" w14:textId="77777777" w:rsidR="005C3973" w:rsidRDefault="005C3973" w:rsidP="003F0D50">
            <w:pPr>
              <w:rPr>
                <w:b/>
                <w:bCs/>
                <w:lang w:val="en-US"/>
              </w:rPr>
            </w:pPr>
          </w:p>
          <w:p w14:paraId="00DFB0CC" w14:textId="77777777" w:rsidR="005C3973" w:rsidRDefault="005C3973" w:rsidP="003F0D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involved:</w:t>
            </w:r>
          </w:p>
          <w:p w14:paraId="208E2FAB" w14:textId="77777777" w:rsidR="005C3973" w:rsidRDefault="005C3973" w:rsidP="003F0D50">
            <w:pPr>
              <w:rPr>
                <w:lang w:val="en-US"/>
              </w:rPr>
            </w:pPr>
            <w:r>
              <w:rPr>
                <w:lang w:val="en-US"/>
              </w:rPr>
              <w:t>07/1994 – 06/1995</w:t>
            </w:r>
          </w:p>
          <w:p w14:paraId="09C77763" w14:textId="77777777" w:rsidR="005C3973" w:rsidRDefault="00660AE7" w:rsidP="003F0D50">
            <w:pPr>
              <w:rPr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object w:dxaOrig="1440" w:dyaOrig="1440" w14:anchorId="1FC46D4D">
                <v:shape id="_x0000_s1039" type="#_x0000_t75" style="position:absolute;margin-left:8pt;margin-top:.1pt;width:33.45pt;height:34pt;z-index:251649024">
                  <v:imagedata r:id="rId18" o:title=""/>
                </v:shape>
                <o:OLEObject Type="Embed" ProgID="PBrush" ShapeID="_x0000_s1039" DrawAspect="Content" ObjectID="_1637669645" r:id="rId21"/>
              </w:object>
            </w:r>
          </w:p>
          <w:p w14:paraId="443BBBC9" w14:textId="77777777" w:rsidR="005C3973" w:rsidRDefault="005C3973" w:rsidP="00305A14">
            <w:pPr>
              <w:snapToGrid w:val="0"/>
              <w:rPr>
                <w:b/>
                <w:bCs/>
                <w:lang w:val="en-US"/>
              </w:rPr>
            </w:pPr>
          </w:p>
          <w:p w14:paraId="429FF3A9" w14:textId="77777777" w:rsidR="00660AE7" w:rsidRDefault="00660AE7" w:rsidP="00305A14">
            <w:pPr>
              <w:snapToGrid w:val="0"/>
              <w:rPr>
                <w:b/>
                <w:bCs/>
                <w:lang w:val="en-US"/>
              </w:rPr>
            </w:pPr>
          </w:p>
        </w:tc>
        <w:tc>
          <w:tcPr>
            <w:tcW w:w="7633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</w:tcPr>
          <w:p w14:paraId="0D537044" w14:textId="77777777" w:rsidR="005C3973" w:rsidRDefault="005C3973" w:rsidP="003F0D50">
            <w:p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ICT foreign branch responsible</w:t>
            </w:r>
          </w:p>
          <w:p w14:paraId="55069A52" w14:textId="77777777" w:rsidR="005C3973" w:rsidRDefault="005C3973" w:rsidP="003F0D50">
            <w:pPr>
              <w:rPr>
                <w:lang w:val="en-US"/>
              </w:rPr>
            </w:pPr>
          </w:p>
          <w:p w14:paraId="795B2FC6" w14:textId="77777777" w:rsidR="005C3973" w:rsidRDefault="00943EA3" w:rsidP="003F0D50">
            <w:pPr>
              <w:rPr>
                <w:lang w:val="en-US"/>
              </w:rPr>
            </w:pPr>
            <w:r w:rsidRPr="008A6680">
              <w:rPr>
                <w:lang w:val="en-US"/>
              </w:rPr>
              <w:t>Responsible for branch office ICT during the time</w:t>
            </w:r>
            <w:r>
              <w:rPr>
                <w:lang w:val="en-US"/>
              </w:rPr>
              <w:t xml:space="preserve"> </w:t>
            </w:r>
            <w:r w:rsidR="005C3973">
              <w:rPr>
                <w:noProof/>
                <w:lang w:val="en-US"/>
              </w:rPr>
              <w:t xml:space="preserve">Postipankki </w:t>
            </w:r>
            <w:r w:rsidR="005C3973">
              <w:rPr>
                <w:lang w:val="en-US"/>
              </w:rPr>
              <w:t>had branch offices in New York, London and Moscow.</w:t>
            </w:r>
            <w:r>
              <w:rPr>
                <w:lang w:val="en-US"/>
              </w:rPr>
              <w:t xml:space="preserve"> At the</w:t>
            </w:r>
            <w:r w:rsidR="00B6311A">
              <w:rPr>
                <w:lang w:val="en-US"/>
              </w:rPr>
              <w:t xml:space="preserve"> time </w:t>
            </w:r>
            <w:r>
              <w:rPr>
                <w:lang w:val="en-US"/>
              </w:rPr>
              <w:t>Business decided to close the sites responsible for driving down the name</w:t>
            </w:r>
            <w:r w:rsidR="00B6311A">
              <w:rPr>
                <w:lang w:val="en-US"/>
              </w:rPr>
              <w:t>d</w:t>
            </w:r>
            <w:r>
              <w:rPr>
                <w:lang w:val="en-US"/>
              </w:rPr>
              <w:t xml:space="preserve"> sites.</w:t>
            </w:r>
            <w:r w:rsidR="005C3973">
              <w:rPr>
                <w:lang w:val="en-US"/>
              </w:rPr>
              <w:t xml:space="preserve"> </w:t>
            </w:r>
            <w:r w:rsidR="00B6311A">
              <w:rPr>
                <w:strike/>
                <w:color w:val="FF0000"/>
                <w:lang w:val="en-US"/>
              </w:rPr>
              <w:t xml:space="preserve"> </w:t>
            </w:r>
          </w:p>
          <w:p w14:paraId="3A44C607" w14:textId="77777777" w:rsidR="005C3973" w:rsidRDefault="005C3973" w:rsidP="003F0D50">
            <w:pPr>
              <w:rPr>
                <w:lang w:val="en-US"/>
              </w:rPr>
            </w:pPr>
          </w:p>
          <w:p w14:paraId="7B6DC132" w14:textId="77777777" w:rsidR="005C3973" w:rsidRDefault="005C3973" w:rsidP="003F0D5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Methods, tools and technologies:</w:t>
            </w:r>
            <w:r>
              <w:rPr>
                <w:lang w:val="en-US"/>
              </w:rPr>
              <w:t xml:space="preserve"> </w:t>
            </w:r>
          </w:p>
          <w:p w14:paraId="3C99A662" w14:textId="77777777" w:rsidR="005C3973" w:rsidRDefault="005C3973" w:rsidP="003F0D50">
            <w:pPr>
              <w:numPr>
                <w:ilvl w:val="0"/>
                <w:numId w:val="4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3D2FB9">
              <w:rPr>
                <w:sz w:val="20"/>
                <w:szCs w:val="20"/>
              </w:rPr>
              <w:t>CT</w:t>
            </w:r>
            <w:r>
              <w:rPr>
                <w:sz w:val="20"/>
                <w:szCs w:val="20"/>
              </w:rPr>
              <w:t xml:space="preserve"> </w:t>
            </w:r>
            <w:r w:rsidR="007D0CFC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roject management</w:t>
            </w:r>
          </w:p>
          <w:p w14:paraId="6D90C3F5" w14:textId="77777777" w:rsidR="005C3973" w:rsidRPr="003F0D50" w:rsidRDefault="005C3973" w:rsidP="003F0D50">
            <w:pPr>
              <w:numPr>
                <w:ilvl w:val="0"/>
                <w:numId w:val="4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IT architecture</w:t>
            </w:r>
          </w:p>
        </w:tc>
      </w:tr>
      <w:tr w:rsidR="005C3973" w14:paraId="6902D7A4" w14:textId="77777777" w:rsidTr="008F580B">
        <w:trPr>
          <w:cantSplit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</w:tcPr>
          <w:p w14:paraId="3E67962D" w14:textId="77777777" w:rsidR="005C3973" w:rsidRDefault="005C3973" w:rsidP="00305A14">
            <w:p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Database administrator (DB2/SQL)</w:t>
            </w:r>
          </w:p>
          <w:p w14:paraId="26F903D5" w14:textId="77777777" w:rsidR="005C3973" w:rsidRDefault="005C3973" w:rsidP="00305A14">
            <w:pPr>
              <w:rPr>
                <w:b/>
                <w:bCs/>
                <w:lang w:val="en-US"/>
              </w:rPr>
            </w:pPr>
          </w:p>
          <w:p w14:paraId="3A14C0CB" w14:textId="77777777" w:rsidR="005C3973" w:rsidRDefault="005C3973" w:rsidP="00305A14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 xml:space="preserve">Postipankki Oyj </w:t>
            </w:r>
          </w:p>
          <w:p w14:paraId="49351159" w14:textId="77777777" w:rsidR="005C3973" w:rsidRDefault="005C3973" w:rsidP="00305A14">
            <w:pPr>
              <w:rPr>
                <w:b/>
                <w:bCs/>
                <w:lang w:val="en-US"/>
              </w:rPr>
            </w:pPr>
          </w:p>
          <w:p w14:paraId="13E768DD" w14:textId="77777777" w:rsidR="005C3973" w:rsidRDefault="005C3973" w:rsidP="00305A1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involved:</w:t>
            </w:r>
          </w:p>
          <w:p w14:paraId="2FAE9E7C" w14:textId="77777777" w:rsidR="005C3973" w:rsidRDefault="005C3973" w:rsidP="00305A14">
            <w:pPr>
              <w:rPr>
                <w:lang w:val="en-US"/>
              </w:rPr>
            </w:pPr>
            <w:r>
              <w:rPr>
                <w:lang w:val="en-US"/>
              </w:rPr>
              <w:t>07/199</w:t>
            </w:r>
            <w:r w:rsidR="00D54434"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06/1996</w:t>
            </w:r>
          </w:p>
          <w:p w14:paraId="5902B75D" w14:textId="77777777" w:rsidR="005C3973" w:rsidRDefault="00660AE7" w:rsidP="00305A14">
            <w:pPr>
              <w:rPr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object w:dxaOrig="1440" w:dyaOrig="1440" w14:anchorId="4DA1DC11">
                <v:shape id="_x0000_s1038" type="#_x0000_t75" style="position:absolute;margin-left:6.5pt;margin-top:6pt;width:33.45pt;height:34pt;z-index:251648000">
                  <v:imagedata r:id="rId18" o:title=""/>
                </v:shape>
                <o:OLEObject Type="Embed" ProgID="PBrush" ShapeID="_x0000_s1038" DrawAspect="Content" ObjectID="_1637669646" r:id="rId22"/>
              </w:object>
            </w:r>
          </w:p>
          <w:p w14:paraId="58414D17" w14:textId="77777777" w:rsidR="005C3973" w:rsidRPr="003F0D50" w:rsidRDefault="005C3973" w:rsidP="00305A14">
            <w:pPr>
              <w:rPr>
                <w:noProof/>
                <w:lang w:val="en-GB" w:eastAsia="fi-FI"/>
              </w:rPr>
            </w:pPr>
          </w:p>
          <w:p w14:paraId="5C37512E" w14:textId="77777777" w:rsidR="005C3973" w:rsidRPr="003F0D50" w:rsidRDefault="005C3973" w:rsidP="00305A14">
            <w:pPr>
              <w:rPr>
                <w:noProof/>
                <w:lang w:val="en-GB" w:eastAsia="fi-FI"/>
              </w:rPr>
            </w:pPr>
          </w:p>
          <w:p w14:paraId="51324C25" w14:textId="77777777" w:rsidR="005C3973" w:rsidRDefault="005C3973" w:rsidP="00305A14">
            <w:pPr>
              <w:rPr>
                <w:lang w:val="en-US"/>
              </w:rPr>
            </w:pPr>
          </w:p>
          <w:p w14:paraId="119FF9A4" w14:textId="77777777" w:rsidR="005C3973" w:rsidRDefault="005C3973" w:rsidP="00305A14">
            <w:pPr>
              <w:snapToGrid w:val="0"/>
              <w:rPr>
                <w:b/>
                <w:bCs/>
                <w:lang w:val="en-US"/>
              </w:rPr>
            </w:pPr>
          </w:p>
        </w:tc>
        <w:tc>
          <w:tcPr>
            <w:tcW w:w="7633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</w:tcPr>
          <w:p w14:paraId="4138C605" w14:textId="77777777" w:rsidR="005C3973" w:rsidRDefault="005C3973" w:rsidP="00F944AC">
            <w:p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Database administrator (DB2/SQL)</w:t>
            </w:r>
          </w:p>
          <w:p w14:paraId="3A11858F" w14:textId="77777777" w:rsidR="005C3973" w:rsidRDefault="005C3973" w:rsidP="00305A14">
            <w:pPr>
              <w:snapToGrid w:val="0"/>
              <w:rPr>
                <w:bCs/>
                <w:lang w:val="en-US"/>
              </w:rPr>
            </w:pPr>
          </w:p>
          <w:p w14:paraId="4D3D8D53" w14:textId="77777777" w:rsidR="005C3973" w:rsidRPr="00941408" w:rsidRDefault="005C3973" w:rsidP="00305A14">
            <w:pPr>
              <w:snapToGrid w:val="0"/>
              <w:rPr>
                <w:bCs/>
                <w:lang w:val="en-US"/>
              </w:rPr>
            </w:pPr>
            <w:r w:rsidRPr="00941408">
              <w:rPr>
                <w:bCs/>
                <w:lang w:val="en-US"/>
              </w:rPr>
              <w:t xml:space="preserve">Working </w:t>
            </w:r>
            <w:r>
              <w:rPr>
                <w:bCs/>
                <w:lang w:val="en-US"/>
              </w:rPr>
              <w:t>in database team: database modelling, operation, performance analysis, training/coaching, database security.</w:t>
            </w:r>
          </w:p>
          <w:p w14:paraId="4D6382D7" w14:textId="77777777" w:rsidR="005C3973" w:rsidRDefault="005C3973" w:rsidP="00305A14">
            <w:pPr>
              <w:snapToGrid w:val="0"/>
              <w:rPr>
                <w:bCs/>
                <w:lang w:val="en-US"/>
              </w:rPr>
            </w:pPr>
          </w:p>
          <w:p w14:paraId="7D9F5C33" w14:textId="77777777" w:rsidR="005C3973" w:rsidRDefault="005C3973" w:rsidP="00305A1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Methods, tools and technologies:</w:t>
            </w:r>
            <w:r>
              <w:rPr>
                <w:lang w:val="en-US"/>
              </w:rPr>
              <w:t xml:space="preserve"> </w:t>
            </w:r>
          </w:p>
          <w:p w14:paraId="65A11885" w14:textId="77777777" w:rsidR="0078602E" w:rsidRPr="0078602E" w:rsidRDefault="005C3973" w:rsidP="0078602E">
            <w:pPr>
              <w:numPr>
                <w:ilvl w:val="0"/>
                <w:numId w:val="4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IBM DB2/SQL database</w:t>
            </w:r>
            <w:r w:rsidR="0078602E">
              <w:rPr>
                <w:sz w:val="20"/>
                <w:szCs w:val="20"/>
              </w:rPr>
              <w:t xml:space="preserve"> environment</w:t>
            </w:r>
          </w:p>
          <w:p w14:paraId="70369A3A" w14:textId="77777777" w:rsidR="005C3973" w:rsidRDefault="005C3973" w:rsidP="00305A14">
            <w:pPr>
              <w:numPr>
                <w:ilvl w:val="0"/>
                <w:numId w:val="7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modelling</w:t>
            </w:r>
            <w:r w:rsidR="0078602E">
              <w:rPr>
                <w:sz w:val="20"/>
                <w:szCs w:val="20"/>
              </w:rPr>
              <w:t xml:space="preserve"> and building</w:t>
            </w:r>
          </w:p>
          <w:p w14:paraId="79C7A332" w14:textId="77777777" w:rsidR="0078602E" w:rsidRDefault="0078602E" w:rsidP="00305A14">
            <w:pPr>
              <w:numPr>
                <w:ilvl w:val="0"/>
                <w:numId w:val="7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monitoring</w:t>
            </w:r>
          </w:p>
          <w:p w14:paraId="7ACCA661" w14:textId="77777777" w:rsidR="005C3973" w:rsidRDefault="005C3973" w:rsidP="00305A14">
            <w:pPr>
              <w:numPr>
                <w:ilvl w:val="0"/>
                <w:numId w:val="7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Teaching/coaching</w:t>
            </w:r>
          </w:p>
          <w:p w14:paraId="1817C2C3" w14:textId="77777777" w:rsidR="005C3973" w:rsidRDefault="005C3973" w:rsidP="003936F9">
            <w:pPr>
              <w:numPr>
                <w:ilvl w:val="0"/>
                <w:numId w:val="7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Database Performance analysis </w:t>
            </w:r>
          </w:p>
          <w:p w14:paraId="62977F7D" w14:textId="77777777" w:rsidR="005C3973" w:rsidRPr="008F580B" w:rsidRDefault="005C3973" w:rsidP="003936F9">
            <w:pPr>
              <w:numPr>
                <w:ilvl w:val="0"/>
                <w:numId w:val="7"/>
              </w:numPr>
              <w:tabs>
                <w:tab w:val="left" w:pos="118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operation</w:t>
            </w:r>
          </w:p>
        </w:tc>
      </w:tr>
      <w:tr w:rsidR="005C3973" w14:paraId="291FEE7D" w14:textId="77777777" w:rsidTr="008F580B">
        <w:trPr>
          <w:cantSplit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</w:tcPr>
          <w:p w14:paraId="2D17AABC" w14:textId="77777777" w:rsidR="005C3973" w:rsidRDefault="005C3973" w:rsidP="00305A14">
            <w:p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DB2/SQL method developer</w:t>
            </w:r>
          </w:p>
          <w:p w14:paraId="7FFDC74F" w14:textId="77777777" w:rsidR="005C3973" w:rsidRDefault="005C3973" w:rsidP="00305A14">
            <w:pPr>
              <w:rPr>
                <w:b/>
                <w:bCs/>
                <w:lang w:val="en-US"/>
              </w:rPr>
            </w:pPr>
          </w:p>
          <w:p w14:paraId="45D419CF" w14:textId="77777777" w:rsidR="005C3973" w:rsidRDefault="005C3973" w:rsidP="00305A14">
            <w:pPr>
              <w:rPr>
                <w:b/>
                <w:bCs/>
                <w:lang w:val="en-US"/>
              </w:rPr>
            </w:pPr>
          </w:p>
          <w:p w14:paraId="74EEFAA1" w14:textId="77777777" w:rsidR="005C3973" w:rsidRDefault="005C3973" w:rsidP="00305A14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Postipankki Oyj</w:t>
            </w:r>
          </w:p>
          <w:p w14:paraId="0F11E9ED" w14:textId="77777777" w:rsidR="005C3973" w:rsidRDefault="005C3973" w:rsidP="00305A14">
            <w:pPr>
              <w:rPr>
                <w:b/>
                <w:bCs/>
                <w:lang w:val="en-US"/>
              </w:rPr>
            </w:pPr>
          </w:p>
          <w:p w14:paraId="3D47F141" w14:textId="77777777" w:rsidR="005C3973" w:rsidRDefault="005C3973" w:rsidP="00305A1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involved:</w:t>
            </w:r>
          </w:p>
          <w:p w14:paraId="0BFF2162" w14:textId="77777777" w:rsidR="005C3973" w:rsidRDefault="005C3973" w:rsidP="00305A14">
            <w:pPr>
              <w:rPr>
                <w:lang w:val="en-US"/>
              </w:rPr>
            </w:pPr>
            <w:r>
              <w:rPr>
                <w:lang w:val="en-US"/>
              </w:rPr>
              <w:t>07/199</w:t>
            </w:r>
            <w:r w:rsidR="00BB19ED">
              <w:rPr>
                <w:lang w:val="en-US"/>
              </w:rPr>
              <w:t>1</w:t>
            </w:r>
            <w:r>
              <w:rPr>
                <w:lang w:val="en-US"/>
              </w:rPr>
              <w:t xml:space="preserve"> – 06/199</w:t>
            </w:r>
            <w:r w:rsidR="00D54434">
              <w:rPr>
                <w:lang w:val="en-US"/>
              </w:rPr>
              <w:t>3</w:t>
            </w:r>
          </w:p>
          <w:p w14:paraId="55B06D1D" w14:textId="77777777" w:rsidR="005C3973" w:rsidRDefault="00660AE7" w:rsidP="00305A14">
            <w:pPr>
              <w:rPr>
                <w:lang w:val="en-US"/>
              </w:rPr>
            </w:pPr>
            <w:r w:rsidRPr="00660AE7">
              <w:rPr>
                <w:rFonts w:ascii="Calibri" w:hAnsi="Calibri" w:cs="Times New Roman"/>
                <w:noProof/>
                <w:sz w:val="22"/>
                <w:szCs w:val="22"/>
                <w:lang w:val="en-US" w:eastAsia="en-US"/>
              </w:rPr>
              <w:object w:dxaOrig="1440" w:dyaOrig="1440" w14:anchorId="558461C0">
                <v:shape id="_x0000_s1035" type="#_x0000_t75" style="position:absolute;margin-left:6pt;margin-top:8.2pt;width:33.45pt;height:34pt;z-index:251645952">
                  <v:imagedata r:id="rId18" o:title=""/>
                </v:shape>
                <o:OLEObject Type="Embed" ProgID="PBrush" ShapeID="_x0000_s1035" DrawAspect="Content" ObjectID="_1637669647" r:id="rId23"/>
              </w:object>
            </w:r>
          </w:p>
          <w:p w14:paraId="6C56DA6F" w14:textId="77777777" w:rsidR="00660AE7" w:rsidRDefault="00660AE7" w:rsidP="00305A14">
            <w:pPr>
              <w:rPr>
                <w:lang w:val="en-US"/>
              </w:rPr>
            </w:pPr>
          </w:p>
          <w:p w14:paraId="5B06B98D" w14:textId="77777777" w:rsidR="005C3973" w:rsidRDefault="005C3973" w:rsidP="00305A14">
            <w:pPr>
              <w:snapToGrid w:val="0"/>
              <w:rPr>
                <w:b/>
                <w:bCs/>
                <w:lang w:val="en-US"/>
              </w:rPr>
            </w:pPr>
          </w:p>
          <w:p w14:paraId="2C093F59" w14:textId="77777777" w:rsidR="005C3973" w:rsidRDefault="005C3973" w:rsidP="00305A14">
            <w:pPr>
              <w:snapToGrid w:val="0"/>
            </w:pPr>
          </w:p>
          <w:p w14:paraId="79D00D19" w14:textId="77777777" w:rsidR="005C3973" w:rsidRPr="006945B5" w:rsidRDefault="005C3973" w:rsidP="00305A14">
            <w:pPr>
              <w:snapToGrid w:val="0"/>
            </w:pPr>
          </w:p>
        </w:tc>
        <w:tc>
          <w:tcPr>
            <w:tcW w:w="7633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</w:tcPr>
          <w:p w14:paraId="3D937B22" w14:textId="77777777" w:rsidR="005C3973" w:rsidRPr="00732393" w:rsidRDefault="005C3973" w:rsidP="00305A14">
            <w:pPr>
              <w:snapToGrid w:val="0"/>
              <w:rPr>
                <w:b/>
                <w:bCs/>
                <w:noProof/>
                <w:lang w:val="en-US"/>
              </w:rPr>
            </w:pPr>
            <w:r w:rsidRPr="00732393">
              <w:rPr>
                <w:b/>
                <w:bCs/>
                <w:noProof/>
                <w:lang w:val="en-US"/>
              </w:rPr>
              <w:t>IBM DB2/SQL database method developer</w:t>
            </w:r>
          </w:p>
          <w:p w14:paraId="5DE7955A" w14:textId="77777777" w:rsidR="005C3973" w:rsidRPr="00732393" w:rsidRDefault="005C3973" w:rsidP="00305A14">
            <w:pPr>
              <w:snapToGrid w:val="0"/>
              <w:rPr>
                <w:bCs/>
                <w:noProof/>
                <w:lang w:val="en-US"/>
              </w:rPr>
            </w:pPr>
          </w:p>
          <w:p w14:paraId="18597AE9" w14:textId="77777777" w:rsidR="005C3973" w:rsidRPr="008A6680" w:rsidRDefault="00943EA3" w:rsidP="00305A14">
            <w:pPr>
              <w:snapToGrid w:val="0"/>
              <w:rPr>
                <w:bCs/>
                <w:noProof/>
                <w:lang w:val="en-US"/>
              </w:rPr>
            </w:pPr>
            <w:r w:rsidRPr="008A6680">
              <w:rPr>
                <w:bCs/>
                <w:noProof/>
                <w:lang w:val="en-US"/>
              </w:rPr>
              <w:t xml:space="preserve">Developing the methods how SQL is used in Cobol programs and coach the programmers how to efficiently exploit it. Developing the performance evaluation tools. </w:t>
            </w:r>
            <w:r w:rsidR="005C3973" w:rsidRPr="008A6680">
              <w:rPr>
                <w:bCs/>
                <w:noProof/>
                <w:lang w:val="en-US"/>
              </w:rPr>
              <w:t xml:space="preserve">IBM DB2/SQL database was implemented in Postipankki during 1988. </w:t>
            </w:r>
          </w:p>
          <w:p w14:paraId="3BCCEE9F" w14:textId="77777777" w:rsidR="005C3973" w:rsidRPr="00732393" w:rsidRDefault="005C3973" w:rsidP="00305A14">
            <w:pPr>
              <w:snapToGrid w:val="0"/>
              <w:rPr>
                <w:bCs/>
                <w:noProof/>
                <w:lang w:val="en-US"/>
              </w:rPr>
            </w:pPr>
          </w:p>
          <w:p w14:paraId="3FEB2985" w14:textId="77777777" w:rsidR="005C3973" w:rsidRPr="00732393" w:rsidRDefault="005C3973" w:rsidP="00305A14">
            <w:pPr>
              <w:rPr>
                <w:noProof/>
                <w:lang w:val="en-US"/>
              </w:rPr>
            </w:pPr>
            <w:r w:rsidRPr="00732393">
              <w:rPr>
                <w:b/>
                <w:bCs/>
                <w:noProof/>
                <w:lang w:val="en-US"/>
              </w:rPr>
              <w:t>Methods, tools and technologies:</w:t>
            </w:r>
            <w:r w:rsidRPr="00732393">
              <w:rPr>
                <w:noProof/>
                <w:lang w:val="en-US"/>
              </w:rPr>
              <w:t xml:space="preserve"> </w:t>
            </w:r>
          </w:p>
          <w:p w14:paraId="3BA4B267" w14:textId="77777777" w:rsidR="005C3973" w:rsidRPr="00732393" w:rsidRDefault="005C3973" w:rsidP="00305A14">
            <w:pPr>
              <w:numPr>
                <w:ilvl w:val="0"/>
                <w:numId w:val="4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US"/>
              </w:rPr>
            </w:pPr>
            <w:r w:rsidRPr="00732393">
              <w:rPr>
                <w:noProof/>
                <w:sz w:val="20"/>
                <w:szCs w:val="20"/>
                <w:lang w:val="en-US"/>
              </w:rPr>
              <w:t>IBM DB2/SQL</w:t>
            </w:r>
          </w:p>
          <w:p w14:paraId="385CE027" w14:textId="77777777" w:rsidR="005C3973" w:rsidRPr="00732393" w:rsidRDefault="005C3973" w:rsidP="00305A14">
            <w:pPr>
              <w:numPr>
                <w:ilvl w:val="0"/>
                <w:numId w:val="4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US"/>
              </w:rPr>
            </w:pPr>
            <w:r w:rsidRPr="00732393">
              <w:rPr>
                <w:noProof/>
                <w:sz w:val="20"/>
                <w:szCs w:val="20"/>
                <w:lang w:val="en-US"/>
              </w:rPr>
              <w:t>SQL</w:t>
            </w:r>
          </w:p>
          <w:p w14:paraId="5E0FFDA0" w14:textId="77777777" w:rsidR="002002C6" w:rsidRPr="00732393" w:rsidRDefault="002002C6" w:rsidP="00305A14">
            <w:pPr>
              <w:numPr>
                <w:ilvl w:val="0"/>
                <w:numId w:val="4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US"/>
              </w:rPr>
            </w:pPr>
            <w:r w:rsidRPr="00732393">
              <w:rPr>
                <w:noProof/>
                <w:sz w:val="20"/>
                <w:szCs w:val="20"/>
                <w:lang w:val="en-US"/>
              </w:rPr>
              <w:t>DB2 performance evaluation</w:t>
            </w:r>
          </w:p>
          <w:p w14:paraId="2681CB94" w14:textId="77777777" w:rsidR="005C3973" w:rsidRPr="00732393" w:rsidRDefault="005C3973" w:rsidP="00305A14">
            <w:pPr>
              <w:numPr>
                <w:ilvl w:val="0"/>
                <w:numId w:val="4"/>
              </w:numPr>
              <w:tabs>
                <w:tab w:val="left" w:pos="11880"/>
              </w:tabs>
              <w:rPr>
                <w:noProof/>
                <w:sz w:val="20"/>
                <w:szCs w:val="20"/>
                <w:lang w:val="en-US"/>
              </w:rPr>
            </w:pPr>
            <w:r w:rsidRPr="00732393">
              <w:rPr>
                <w:noProof/>
                <w:sz w:val="20"/>
                <w:szCs w:val="20"/>
                <w:lang w:val="en-US"/>
              </w:rPr>
              <w:t>Training/coaching</w:t>
            </w:r>
          </w:p>
          <w:p w14:paraId="5C6BA82F" w14:textId="77777777" w:rsidR="005C3973" w:rsidRPr="00F944AC" w:rsidRDefault="003D2FB9" w:rsidP="00F944AC">
            <w:pPr>
              <w:numPr>
                <w:ilvl w:val="0"/>
                <w:numId w:val="4"/>
              </w:numPr>
              <w:tabs>
                <w:tab w:val="left" w:pos="11880"/>
              </w:tabs>
              <w:rPr>
                <w:sz w:val="20"/>
                <w:szCs w:val="20"/>
                <w:lang w:val="fi-FI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ICT </w:t>
            </w:r>
            <w:r w:rsidR="005C3973" w:rsidRPr="00732393">
              <w:rPr>
                <w:noProof/>
                <w:sz w:val="20"/>
                <w:szCs w:val="20"/>
                <w:lang w:val="en-US"/>
              </w:rPr>
              <w:t>Project management</w:t>
            </w:r>
          </w:p>
        </w:tc>
      </w:tr>
      <w:tr w:rsidR="005C3973" w14:paraId="217430E5" w14:textId="77777777" w:rsidTr="00636A67">
        <w:trPr>
          <w:cantSplit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</w:tcPr>
          <w:p w14:paraId="490CFBF7" w14:textId="77777777" w:rsidR="005C3973" w:rsidRDefault="005C3973" w:rsidP="00305A1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Software designer</w:t>
            </w:r>
          </w:p>
          <w:p w14:paraId="122B024F" w14:textId="77777777" w:rsidR="005C3973" w:rsidRDefault="005C3973" w:rsidP="00305A14">
            <w:pPr>
              <w:rPr>
                <w:b/>
                <w:bCs/>
                <w:lang w:val="en-US"/>
              </w:rPr>
            </w:pPr>
          </w:p>
          <w:p w14:paraId="1704406E" w14:textId="77777777" w:rsidR="005C3973" w:rsidRDefault="005C3973" w:rsidP="00305A14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Postipankki Oyj</w:t>
            </w:r>
          </w:p>
          <w:p w14:paraId="19288A7D" w14:textId="77777777" w:rsidR="005C3973" w:rsidRDefault="005C3973" w:rsidP="00305A14">
            <w:pPr>
              <w:rPr>
                <w:b/>
                <w:bCs/>
                <w:lang w:val="en-US"/>
              </w:rPr>
            </w:pPr>
          </w:p>
          <w:p w14:paraId="43559EAC" w14:textId="77777777" w:rsidR="005C3973" w:rsidRDefault="005C3973" w:rsidP="00305A1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involved:</w:t>
            </w:r>
          </w:p>
          <w:p w14:paraId="46B50E57" w14:textId="77777777" w:rsidR="005C3973" w:rsidRDefault="005C3973" w:rsidP="00305A14">
            <w:pPr>
              <w:rPr>
                <w:lang w:val="en-US"/>
              </w:rPr>
            </w:pPr>
            <w:r>
              <w:rPr>
                <w:lang w:val="en-US"/>
              </w:rPr>
              <w:t>06/1988 – 06/199</w:t>
            </w:r>
            <w:r w:rsidR="003D019F">
              <w:rPr>
                <w:lang w:val="en-US"/>
              </w:rPr>
              <w:t>1</w:t>
            </w:r>
          </w:p>
          <w:p w14:paraId="2AF401FD" w14:textId="77777777" w:rsidR="005C3973" w:rsidRDefault="005C3973" w:rsidP="00305A14">
            <w:pPr>
              <w:rPr>
                <w:lang w:val="en-US"/>
              </w:rPr>
            </w:pPr>
          </w:p>
          <w:p w14:paraId="6DFD0D57" w14:textId="77777777" w:rsidR="005C3973" w:rsidRDefault="00660AE7" w:rsidP="00305A14">
            <w:p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object w:dxaOrig="1440" w:dyaOrig="1440" w14:anchorId="52A6D9F7">
                <v:shape id="_x0000_s1037" type="#_x0000_t75" style="position:absolute;margin-left:7.35pt;margin-top:8.1pt;width:33.45pt;height:34pt;z-index:251646976">
                  <v:imagedata r:id="rId18" o:title=""/>
                </v:shape>
                <o:OLEObject Type="Embed" ProgID="PBrush" ShapeID="_x0000_s1037" DrawAspect="Content" ObjectID="_1637669648" r:id="rId24"/>
              </w:object>
            </w:r>
          </w:p>
          <w:p w14:paraId="1FF5B8EB" w14:textId="77777777" w:rsidR="00660AE7" w:rsidRDefault="00660AE7" w:rsidP="00305A14">
            <w:pPr>
              <w:snapToGrid w:val="0"/>
              <w:rPr>
                <w:b/>
                <w:bCs/>
                <w:lang w:val="en-US"/>
              </w:rPr>
            </w:pPr>
          </w:p>
          <w:p w14:paraId="30C3E205" w14:textId="77777777" w:rsidR="00660AE7" w:rsidRDefault="00660AE7" w:rsidP="00305A14">
            <w:pPr>
              <w:snapToGrid w:val="0"/>
              <w:rPr>
                <w:b/>
                <w:bCs/>
                <w:lang w:val="en-US"/>
              </w:rPr>
            </w:pPr>
          </w:p>
          <w:p w14:paraId="65C29AB4" w14:textId="77777777" w:rsidR="00660AE7" w:rsidRDefault="00660AE7" w:rsidP="00305A14">
            <w:pPr>
              <w:snapToGrid w:val="0"/>
              <w:rPr>
                <w:b/>
                <w:bCs/>
                <w:lang w:val="en-US"/>
              </w:rPr>
            </w:pPr>
          </w:p>
        </w:tc>
        <w:tc>
          <w:tcPr>
            <w:tcW w:w="7633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75B5D0C4" w14:textId="77777777" w:rsidR="005C3973" w:rsidRDefault="005C3973" w:rsidP="00305A14">
            <w:p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Software designer</w:t>
            </w:r>
          </w:p>
          <w:p w14:paraId="5B16E630" w14:textId="77777777" w:rsidR="005024B5" w:rsidRDefault="005024B5" w:rsidP="00305A14">
            <w:pPr>
              <w:snapToGrid w:val="0"/>
              <w:rPr>
                <w:bCs/>
                <w:lang w:val="en-US"/>
              </w:rPr>
            </w:pPr>
          </w:p>
          <w:p w14:paraId="1889AA5D" w14:textId="77777777" w:rsidR="005C3973" w:rsidRPr="00160917" w:rsidRDefault="005024B5" w:rsidP="00305A14">
            <w:pPr>
              <w:snapToGri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The programming language used was Cobol in IBM mainframe environment (CICS, DB2/SQL, MVS).  </w:t>
            </w:r>
          </w:p>
          <w:p w14:paraId="74596CFA" w14:textId="77777777" w:rsidR="005C3973" w:rsidRDefault="005C3973" w:rsidP="00305A14">
            <w:pPr>
              <w:rPr>
                <w:lang w:val="en-US"/>
              </w:rPr>
            </w:pPr>
          </w:p>
          <w:p w14:paraId="25B69FB1" w14:textId="77777777" w:rsidR="005C3973" w:rsidRPr="00295CC0" w:rsidRDefault="005C3973" w:rsidP="00305A14">
            <w:pPr>
              <w:rPr>
                <w:lang w:val="en-US"/>
              </w:rPr>
            </w:pPr>
            <w:r w:rsidRPr="00295CC0">
              <w:rPr>
                <w:b/>
                <w:bCs/>
                <w:lang w:val="en-US"/>
              </w:rPr>
              <w:t>Methods, tools and technologies:</w:t>
            </w:r>
            <w:r w:rsidRPr="00295CC0">
              <w:rPr>
                <w:lang w:val="en-US"/>
              </w:rPr>
              <w:t xml:space="preserve"> </w:t>
            </w:r>
          </w:p>
          <w:p w14:paraId="6A19204A" w14:textId="77777777" w:rsidR="005024B5" w:rsidRPr="00295CC0" w:rsidRDefault="005024B5" w:rsidP="00295CC0">
            <w:pPr>
              <w:numPr>
                <w:ilvl w:val="0"/>
                <w:numId w:val="4"/>
              </w:numPr>
              <w:tabs>
                <w:tab w:val="left" w:pos="11880"/>
              </w:tabs>
              <w:rPr>
                <w:sz w:val="20"/>
                <w:szCs w:val="20"/>
                <w:lang w:val="en-US"/>
              </w:rPr>
            </w:pPr>
            <w:r w:rsidRPr="00295CC0">
              <w:rPr>
                <w:sz w:val="20"/>
                <w:szCs w:val="20"/>
                <w:lang w:val="en-US"/>
              </w:rPr>
              <w:t>Software architecture</w:t>
            </w:r>
          </w:p>
          <w:p w14:paraId="60F8B2AA" w14:textId="77777777" w:rsidR="00295CC0" w:rsidRPr="00295CC0" w:rsidRDefault="00295CC0" w:rsidP="00295CC0">
            <w:pPr>
              <w:numPr>
                <w:ilvl w:val="0"/>
                <w:numId w:val="4"/>
              </w:numPr>
              <w:tabs>
                <w:tab w:val="left" w:pos="11880"/>
              </w:tabs>
              <w:rPr>
                <w:sz w:val="20"/>
                <w:szCs w:val="20"/>
                <w:lang w:val="en-US"/>
              </w:rPr>
            </w:pPr>
            <w:r w:rsidRPr="00295CC0">
              <w:rPr>
                <w:sz w:val="20"/>
                <w:szCs w:val="20"/>
                <w:lang w:val="en-US"/>
              </w:rPr>
              <w:t>System requirement analysis</w:t>
            </w:r>
          </w:p>
          <w:p w14:paraId="3FEB004B" w14:textId="77777777" w:rsidR="005024B5" w:rsidRPr="00295CC0" w:rsidRDefault="005024B5" w:rsidP="00305A14">
            <w:pPr>
              <w:numPr>
                <w:ilvl w:val="0"/>
                <w:numId w:val="4"/>
              </w:numPr>
              <w:tabs>
                <w:tab w:val="left" w:pos="11880"/>
              </w:tabs>
              <w:rPr>
                <w:sz w:val="20"/>
                <w:szCs w:val="20"/>
                <w:lang w:val="en-US"/>
              </w:rPr>
            </w:pPr>
            <w:r w:rsidRPr="00295CC0">
              <w:rPr>
                <w:sz w:val="20"/>
                <w:szCs w:val="20"/>
                <w:lang w:val="en-US"/>
              </w:rPr>
              <w:t>Banking systems (</w:t>
            </w:r>
            <w:r w:rsidR="002309C1" w:rsidRPr="00295CC0">
              <w:rPr>
                <w:sz w:val="20"/>
                <w:szCs w:val="20"/>
                <w:lang w:val="en-US"/>
              </w:rPr>
              <w:t xml:space="preserve">mainly </w:t>
            </w:r>
            <w:r w:rsidRPr="00295CC0">
              <w:rPr>
                <w:sz w:val="20"/>
                <w:szCs w:val="20"/>
                <w:lang w:val="en-US"/>
              </w:rPr>
              <w:t>CRM</w:t>
            </w:r>
            <w:r w:rsidR="002309C1" w:rsidRPr="00295CC0">
              <w:rPr>
                <w:sz w:val="20"/>
                <w:szCs w:val="20"/>
                <w:lang w:val="en-US"/>
              </w:rPr>
              <w:t xml:space="preserve"> systems</w:t>
            </w:r>
            <w:r w:rsidRPr="00295CC0">
              <w:rPr>
                <w:sz w:val="20"/>
                <w:szCs w:val="20"/>
                <w:lang w:val="en-US"/>
              </w:rPr>
              <w:t>)</w:t>
            </w:r>
          </w:p>
          <w:p w14:paraId="35772399" w14:textId="77777777" w:rsidR="005C3973" w:rsidRPr="00295CC0" w:rsidRDefault="005C3973" w:rsidP="00305A14">
            <w:pPr>
              <w:numPr>
                <w:ilvl w:val="0"/>
                <w:numId w:val="4"/>
              </w:numPr>
              <w:tabs>
                <w:tab w:val="left" w:pos="11880"/>
              </w:tabs>
              <w:rPr>
                <w:sz w:val="20"/>
                <w:szCs w:val="20"/>
                <w:lang w:val="en-US"/>
              </w:rPr>
            </w:pPr>
            <w:r w:rsidRPr="00295CC0">
              <w:rPr>
                <w:sz w:val="20"/>
                <w:szCs w:val="20"/>
                <w:lang w:val="en-US"/>
              </w:rPr>
              <w:t>Cobol</w:t>
            </w:r>
          </w:p>
          <w:p w14:paraId="369D8311" w14:textId="77777777" w:rsidR="005C3973" w:rsidRPr="00FF4347" w:rsidRDefault="00277544" w:rsidP="00723C0E">
            <w:pPr>
              <w:numPr>
                <w:ilvl w:val="0"/>
                <w:numId w:val="4"/>
              </w:numPr>
              <w:tabs>
                <w:tab w:val="left" w:pos="11880"/>
              </w:tabs>
              <w:rPr>
                <w:sz w:val="20"/>
                <w:szCs w:val="20"/>
                <w:lang w:val="en-US"/>
              </w:rPr>
            </w:pPr>
            <w:r w:rsidRPr="00FF4347">
              <w:rPr>
                <w:sz w:val="20"/>
                <w:szCs w:val="20"/>
                <w:lang w:val="en-US"/>
              </w:rPr>
              <w:t xml:space="preserve">IBM </w:t>
            </w:r>
            <w:r w:rsidR="005C3973" w:rsidRPr="00FF4347">
              <w:rPr>
                <w:sz w:val="20"/>
                <w:szCs w:val="20"/>
                <w:lang w:val="en-US"/>
              </w:rPr>
              <w:t>CICS</w:t>
            </w:r>
            <w:r w:rsidR="00FF4347" w:rsidRPr="00FF4347">
              <w:rPr>
                <w:sz w:val="20"/>
                <w:szCs w:val="20"/>
                <w:lang w:val="en-US"/>
              </w:rPr>
              <w:t>, D</w:t>
            </w:r>
            <w:r w:rsidR="005C3973" w:rsidRPr="00FF4347">
              <w:rPr>
                <w:sz w:val="20"/>
                <w:szCs w:val="20"/>
                <w:lang w:val="en-US"/>
              </w:rPr>
              <w:t>B2/SQL</w:t>
            </w:r>
            <w:r w:rsidR="00FF4347" w:rsidRPr="00FF4347">
              <w:rPr>
                <w:sz w:val="20"/>
                <w:szCs w:val="20"/>
                <w:lang w:val="en-US"/>
              </w:rPr>
              <w:t xml:space="preserve">, </w:t>
            </w:r>
            <w:r w:rsidR="005C3973" w:rsidRPr="00FF4347">
              <w:rPr>
                <w:sz w:val="20"/>
                <w:szCs w:val="20"/>
                <w:lang w:val="en-US"/>
              </w:rPr>
              <w:t>IBM MVS</w:t>
            </w:r>
          </w:p>
          <w:p w14:paraId="53B9FEE3" w14:textId="77777777" w:rsidR="00295CC0" w:rsidRPr="008F580B" w:rsidRDefault="00295CC0" w:rsidP="006F51BD">
            <w:pPr>
              <w:numPr>
                <w:ilvl w:val="0"/>
                <w:numId w:val="4"/>
              </w:numPr>
              <w:tabs>
                <w:tab w:val="left" w:pos="11880"/>
              </w:tabs>
              <w:rPr>
                <w:sz w:val="20"/>
                <w:szCs w:val="20"/>
                <w:lang w:val="fi-FI"/>
              </w:rPr>
            </w:pPr>
            <w:r w:rsidRPr="00295CC0">
              <w:rPr>
                <w:sz w:val="20"/>
                <w:szCs w:val="20"/>
                <w:lang w:val="en-US"/>
              </w:rPr>
              <w:t>Software testing and implementation</w:t>
            </w:r>
          </w:p>
        </w:tc>
      </w:tr>
    </w:tbl>
    <w:p w14:paraId="01848049" w14:textId="77777777" w:rsidR="00221C74" w:rsidRDefault="00221C74"/>
    <w:p w14:paraId="533A21BF" w14:textId="77777777" w:rsidR="00CB5F09" w:rsidRDefault="00CB5F09" w:rsidP="002C485D">
      <w:pPr>
        <w:pStyle w:val="Otsikko1"/>
        <w:numPr>
          <w:ilvl w:val="0"/>
          <w:numId w:val="0"/>
        </w:numPr>
      </w:pPr>
      <w:r>
        <w:lastRenderedPageBreak/>
        <w:t>Skills</w:t>
      </w:r>
      <w:r w:rsidR="00E61C93">
        <w:t xml:space="preserve"> </w:t>
      </w:r>
    </w:p>
    <w:tbl>
      <w:tblPr>
        <w:tblW w:w="0" w:type="auto"/>
        <w:tblInd w:w="34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830"/>
        <w:gridCol w:w="690"/>
        <w:gridCol w:w="720"/>
        <w:gridCol w:w="1734"/>
      </w:tblGrid>
      <w:tr w:rsidR="00CB5F09" w14:paraId="7FE35714" w14:textId="77777777">
        <w:tc>
          <w:tcPr>
            <w:tcW w:w="483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</w:tcPr>
          <w:p w14:paraId="782D8330" w14:textId="77777777" w:rsidR="00CB5F09" w:rsidRDefault="00CB5F09">
            <w:pPr>
              <w:snapToGrid w:val="0"/>
            </w:pPr>
          </w:p>
        </w:tc>
        <w:tc>
          <w:tcPr>
            <w:tcW w:w="1410" w:type="dxa"/>
            <w:gridSpan w:val="2"/>
            <w:tcBorders>
              <w:top w:val="single" w:sz="8" w:space="0" w:color="C0C0C0"/>
              <w:left w:val="single" w:sz="4" w:space="0" w:color="C0C0C0"/>
              <w:bottom w:val="single" w:sz="4" w:space="0" w:color="C0C0C0"/>
            </w:tcBorders>
          </w:tcPr>
          <w:p w14:paraId="050EB5D6" w14:textId="77777777" w:rsidR="00CB5F09" w:rsidRDefault="00CB5F09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1734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20628DB7" w14:textId="77777777" w:rsidR="00CB5F09" w:rsidRDefault="00CB5F09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Last Practiced</w:t>
            </w:r>
          </w:p>
        </w:tc>
      </w:tr>
      <w:tr w:rsidR="00CB5F09" w14:paraId="54FF0370" w14:textId="77777777">
        <w:trPr>
          <w:trHeight w:val="198"/>
        </w:trPr>
        <w:tc>
          <w:tcPr>
            <w:tcW w:w="483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14:paraId="4F90A3E9" w14:textId="77777777" w:rsidR="00CB5F09" w:rsidRDefault="00CB5F09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Roles</w:t>
            </w:r>
          </w:p>
        </w:tc>
        <w:tc>
          <w:tcPr>
            <w:tcW w:w="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7AECEF0B" w14:textId="77777777" w:rsidR="00CB5F09" w:rsidRDefault="00CB5F09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Years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6E9B6B2F" w14:textId="77777777" w:rsidR="00CB5F09" w:rsidRDefault="00CB5F09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Months</w:t>
            </w:r>
          </w:p>
        </w:tc>
        <w:tc>
          <w:tcPr>
            <w:tcW w:w="17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5B6BE362" w14:textId="77777777" w:rsidR="00CB5F09" w:rsidRDefault="00CB5F09">
            <w:pPr>
              <w:snapToGrid w:val="0"/>
            </w:pPr>
          </w:p>
        </w:tc>
      </w:tr>
      <w:tr w:rsidR="00CB5F09" w14:paraId="1F8ACDE1" w14:textId="77777777">
        <w:tc>
          <w:tcPr>
            <w:tcW w:w="483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14:paraId="5633BB8C" w14:textId="77777777" w:rsidR="00CB5F09" w:rsidRDefault="00905591">
            <w:pPr>
              <w:snapToGrid w:val="0"/>
            </w:pPr>
            <w:r>
              <w:t xml:space="preserve">ICT </w:t>
            </w:r>
            <w:r w:rsidR="00CB5F09">
              <w:t>Project Manager</w:t>
            </w:r>
          </w:p>
        </w:tc>
        <w:tc>
          <w:tcPr>
            <w:tcW w:w="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19AEDE3A" w14:textId="77777777" w:rsidR="00CB5F09" w:rsidRDefault="007D72EC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64900DEA" w14:textId="77777777" w:rsidR="00CB5F09" w:rsidRDefault="00CB5F09">
            <w:pPr>
              <w:snapToGrid w:val="0"/>
              <w:rPr>
                <w:b/>
                <w:bCs/>
              </w:rPr>
            </w:pPr>
          </w:p>
        </w:tc>
        <w:tc>
          <w:tcPr>
            <w:tcW w:w="17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0572C8B7" w14:textId="77777777" w:rsidR="00CB5F09" w:rsidRDefault="00CB5F09">
            <w:pPr>
              <w:snapToGrid w:val="0"/>
              <w:rPr>
                <w:noProof/>
              </w:rPr>
            </w:pPr>
            <w:r>
              <w:rPr>
                <w:noProof/>
              </w:rPr>
              <w:t>6 months ago</w:t>
            </w:r>
          </w:p>
        </w:tc>
      </w:tr>
      <w:tr w:rsidR="00CB5F09" w14:paraId="70C3A46D" w14:textId="77777777">
        <w:tc>
          <w:tcPr>
            <w:tcW w:w="483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14:paraId="2B08E976" w14:textId="77777777" w:rsidR="00CB5F09" w:rsidRDefault="007D72EC">
            <w:pPr>
              <w:snapToGrid w:val="0"/>
            </w:pPr>
            <w:r>
              <w:t>Payment card specialist</w:t>
            </w:r>
          </w:p>
        </w:tc>
        <w:tc>
          <w:tcPr>
            <w:tcW w:w="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0FF11A9A" w14:textId="77777777" w:rsidR="00CB5F09" w:rsidRDefault="007D72EC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2F964B68" w14:textId="77777777" w:rsidR="00CB5F09" w:rsidRDefault="00CB5F09">
            <w:pPr>
              <w:snapToGrid w:val="0"/>
              <w:rPr>
                <w:b/>
                <w:bCs/>
              </w:rPr>
            </w:pPr>
          </w:p>
        </w:tc>
        <w:tc>
          <w:tcPr>
            <w:tcW w:w="17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33D796DE" w14:textId="77777777" w:rsidR="00CB5F09" w:rsidRDefault="00FD6AF3">
            <w:pPr>
              <w:snapToGrid w:val="0"/>
              <w:rPr>
                <w:noProof/>
              </w:rPr>
            </w:pPr>
            <w:r>
              <w:rPr>
                <w:noProof/>
              </w:rPr>
              <w:t>5</w:t>
            </w:r>
            <w:r w:rsidR="007D72EC">
              <w:rPr>
                <w:noProof/>
              </w:rPr>
              <w:t xml:space="preserve"> months ago</w:t>
            </w:r>
          </w:p>
        </w:tc>
      </w:tr>
      <w:tr w:rsidR="007D72EC" w14:paraId="7DAD54CE" w14:textId="77777777">
        <w:tc>
          <w:tcPr>
            <w:tcW w:w="483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14:paraId="1C87EB60" w14:textId="77777777" w:rsidR="007D72EC" w:rsidRPr="006436E7" w:rsidRDefault="006436E7">
            <w:pPr>
              <w:snapToGrid w:val="0"/>
              <w:rPr>
                <w:bCs/>
                <w:noProof/>
              </w:rPr>
            </w:pPr>
            <w:r w:rsidRPr="006436E7">
              <w:rPr>
                <w:bCs/>
                <w:noProof/>
              </w:rPr>
              <w:t xml:space="preserve">Responsible for </w:t>
            </w:r>
            <w:r w:rsidR="00EF0A60">
              <w:rPr>
                <w:bCs/>
                <w:noProof/>
              </w:rPr>
              <w:t xml:space="preserve">the </w:t>
            </w:r>
            <w:r w:rsidRPr="006436E7">
              <w:rPr>
                <w:bCs/>
                <w:noProof/>
              </w:rPr>
              <w:t>self service environments in Bank</w:t>
            </w:r>
          </w:p>
        </w:tc>
        <w:tc>
          <w:tcPr>
            <w:tcW w:w="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255D8C6E" w14:textId="77777777" w:rsidR="007D72EC" w:rsidRDefault="006436E7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10E1278A" w14:textId="77777777" w:rsidR="007D72EC" w:rsidRDefault="007D72EC">
            <w:pPr>
              <w:snapToGrid w:val="0"/>
              <w:rPr>
                <w:b/>
                <w:bCs/>
                <w:lang w:val="en-US"/>
              </w:rPr>
            </w:pPr>
          </w:p>
        </w:tc>
        <w:tc>
          <w:tcPr>
            <w:tcW w:w="17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28B688DD" w14:textId="77777777" w:rsidR="007D72EC" w:rsidRDefault="006436E7">
            <w:pPr>
              <w:snapToGrid w:val="0"/>
              <w:rPr>
                <w:noProof/>
              </w:rPr>
            </w:pPr>
            <w:r>
              <w:rPr>
                <w:noProof/>
              </w:rPr>
              <w:t>5 months ago</w:t>
            </w:r>
          </w:p>
        </w:tc>
      </w:tr>
      <w:tr w:rsidR="004E2CC1" w14:paraId="3C76B5DA" w14:textId="77777777">
        <w:tc>
          <w:tcPr>
            <w:tcW w:w="483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14:paraId="7D9B70D2" w14:textId="77777777" w:rsidR="004E2CC1" w:rsidRPr="00E41213" w:rsidRDefault="004E2CC1" w:rsidP="004E2CC1">
            <w:pPr>
              <w:snapToGrid w:val="0"/>
              <w:rPr>
                <w:bCs/>
              </w:rPr>
            </w:pPr>
            <w:r w:rsidRPr="00E41213">
              <w:rPr>
                <w:bCs/>
              </w:rPr>
              <w:t>IBM DB2/SQL database administrator</w:t>
            </w:r>
          </w:p>
        </w:tc>
        <w:tc>
          <w:tcPr>
            <w:tcW w:w="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4F443095" w14:textId="77777777" w:rsidR="004E2CC1" w:rsidRDefault="004E2CC1" w:rsidP="004E2CC1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0608AD8F" w14:textId="77777777" w:rsidR="004E2CC1" w:rsidRDefault="004E2CC1" w:rsidP="004E2CC1">
            <w:pPr>
              <w:snapToGrid w:val="0"/>
              <w:rPr>
                <w:b/>
                <w:bCs/>
                <w:lang w:val="en-US"/>
              </w:rPr>
            </w:pPr>
          </w:p>
        </w:tc>
        <w:tc>
          <w:tcPr>
            <w:tcW w:w="17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15F6E9DE" w14:textId="77777777" w:rsidR="004E2CC1" w:rsidRDefault="004E2CC1" w:rsidP="004E2CC1">
            <w:pPr>
              <w:snapToGrid w:val="0"/>
              <w:rPr>
                <w:noProof/>
              </w:rPr>
            </w:pPr>
            <w:r>
              <w:rPr>
                <w:noProof/>
              </w:rPr>
              <w:t>20 years ago</w:t>
            </w:r>
          </w:p>
        </w:tc>
      </w:tr>
      <w:tr w:rsidR="004E2CC1" w14:paraId="32212AD5" w14:textId="77777777">
        <w:tc>
          <w:tcPr>
            <w:tcW w:w="483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14:paraId="312B3B9F" w14:textId="77777777" w:rsidR="004E2CC1" w:rsidRPr="00E41213" w:rsidRDefault="004E2CC1" w:rsidP="004E2CC1">
            <w:pPr>
              <w:snapToGrid w:val="0"/>
              <w:rPr>
                <w:bCs/>
              </w:rPr>
            </w:pPr>
            <w:r>
              <w:rPr>
                <w:lang w:val="en-US"/>
              </w:rPr>
              <w:t>Cobol software developer</w:t>
            </w:r>
          </w:p>
        </w:tc>
        <w:tc>
          <w:tcPr>
            <w:tcW w:w="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629B0AEA" w14:textId="77777777" w:rsidR="004E2CC1" w:rsidRDefault="004E2CC1" w:rsidP="004E2CC1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70FEB023" w14:textId="77777777" w:rsidR="004E2CC1" w:rsidRDefault="004E2CC1" w:rsidP="004E2CC1">
            <w:pPr>
              <w:snapToGrid w:val="0"/>
              <w:rPr>
                <w:b/>
                <w:bCs/>
                <w:lang w:val="en-US"/>
              </w:rPr>
            </w:pPr>
          </w:p>
        </w:tc>
        <w:tc>
          <w:tcPr>
            <w:tcW w:w="17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75B81597" w14:textId="77777777" w:rsidR="004E2CC1" w:rsidRDefault="004E2CC1" w:rsidP="004E2CC1">
            <w:pPr>
              <w:snapToGrid w:val="0"/>
              <w:rPr>
                <w:noProof/>
              </w:rPr>
            </w:pPr>
            <w:r>
              <w:rPr>
                <w:noProof/>
              </w:rPr>
              <w:t>25 years ago</w:t>
            </w:r>
          </w:p>
        </w:tc>
      </w:tr>
      <w:tr w:rsidR="004E2CC1" w14:paraId="42A6F344" w14:textId="77777777">
        <w:tc>
          <w:tcPr>
            <w:tcW w:w="483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14:paraId="3D74F34A" w14:textId="77777777" w:rsidR="004E2CC1" w:rsidRDefault="004E2CC1" w:rsidP="004E2CC1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Professional Skills</w:t>
            </w:r>
          </w:p>
        </w:tc>
        <w:tc>
          <w:tcPr>
            <w:tcW w:w="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4AA6236A" w14:textId="77777777" w:rsidR="004E2CC1" w:rsidRDefault="004E2CC1" w:rsidP="004E2CC1">
            <w:pPr>
              <w:snapToGrid w:val="0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62A988ED" w14:textId="77777777" w:rsidR="004E2CC1" w:rsidRDefault="004E2CC1" w:rsidP="004E2CC1">
            <w:pPr>
              <w:snapToGrid w:val="0"/>
              <w:rPr>
                <w:b/>
                <w:bCs/>
                <w:lang w:val="en-US"/>
              </w:rPr>
            </w:pPr>
          </w:p>
        </w:tc>
        <w:tc>
          <w:tcPr>
            <w:tcW w:w="17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1CF6C9C3" w14:textId="77777777" w:rsidR="004E2CC1" w:rsidRDefault="004E2CC1" w:rsidP="004E2CC1">
            <w:pPr>
              <w:snapToGrid w:val="0"/>
            </w:pPr>
          </w:p>
        </w:tc>
      </w:tr>
      <w:tr w:rsidR="0048142C" w14:paraId="1B91A490" w14:textId="77777777">
        <w:tc>
          <w:tcPr>
            <w:tcW w:w="483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14:paraId="19CF3EBD" w14:textId="77777777" w:rsidR="0048142C" w:rsidRDefault="0048142C" w:rsidP="004E2CC1">
            <w:pPr>
              <w:snapToGrid w:val="0"/>
              <w:rPr>
                <w:lang w:val="en-US"/>
              </w:rPr>
            </w:pPr>
            <w:r w:rsidRPr="007E0EF7">
              <w:rPr>
                <w:szCs w:val="20"/>
                <w:lang w:val="en-GB"/>
              </w:rPr>
              <w:t>GDPR requirements</w:t>
            </w:r>
          </w:p>
        </w:tc>
        <w:tc>
          <w:tcPr>
            <w:tcW w:w="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3EA693A1" w14:textId="77777777" w:rsidR="0048142C" w:rsidRDefault="0048142C" w:rsidP="004E2CC1">
            <w:pPr>
              <w:snapToGrid w:val="0"/>
              <w:rPr>
                <w:b/>
                <w:bCs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177A5F75" w14:textId="77777777" w:rsidR="0048142C" w:rsidRDefault="0048142C" w:rsidP="004E2CC1">
            <w:pPr>
              <w:snapToGrid w:val="0"/>
              <w:rPr>
                <w:b/>
                <w:bCs/>
              </w:rPr>
            </w:pPr>
          </w:p>
        </w:tc>
        <w:tc>
          <w:tcPr>
            <w:tcW w:w="17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4CACC86C" w14:textId="77777777" w:rsidR="0048142C" w:rsidRPr="0048142C" w:rsidRDefault="0048142C" w:rsidP="004E2CC1">
            <w:pPr>
              <w:snapToGrid w:val="0"/>
              <w:rPr>
                <w:noProof/>
              </w:rPr>
            </w:pPr>
            <w:r w:rsidRPr="0048142C">
              <w:rPr>
                <w:noProof/>
              </w:rPr>
              <w:t>At the moment</w:t>
            </w:r>
          </w:p>
        </w:tc>
      </w:tr>
      <w:tr w:rsidR="004E2CC1" w14:paraId="547B3238" w14:textId="77777777">
        <w:tc>
          <w:tcPr>
            <w:tcW w:w="483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14:paraId="3D62ED2C" w14:textId="77777777" w:rsidR="004E2CC1" w:rsidRDefault="004E2CC1" w:rsidP="004E2CC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Payment card technology</w:t>
            </w:r>
          </w:p>
        </w:tc>
        <w:tc>
          <w:tcPr>
            <w:tcW w:w="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1731880E" w14:textId="77777777" w:rsidR="004E2CC1" w:rsidRDefault="004E2CC1" w:rsidP="004E2CC1">
            <w:p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623D371C" w14:textId="77777777" w:rsidR="004E2CC1" w:rsidRDefault="004E2CC1" w:rsidP="004E2CC1">
            <w:pPr>
              <w:snapToGrid w:val="0"/>
              <w:rPr>
                <w:b/>
                <w:bCs/>
              </w:rPr>
            </w:pPr>
          </w:p>
        </w:tc>
        <w:tc>
          <w:tcPr>
            <w:tcW w:w="17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61780596" w14:textId="77777777" w:rsidR="004E2CC1" w:rsidRPr="0048142C" w:rsidRDefault="004E2CC1" w:rsidP="004E2CC1">
            <w:pPr>
              <w:snapToGrid w:val="0"/>
              <w:rPr>
                <w:noProof/>
              </w:rPr>
            </w:pPr>
            <w:r w:rsidRPr="0048142C">
              <w:rPr>
                <w:noProof/>
              </w:rPr>
              <w:t>5 months ago</w:t>
            </w:r>
          </w:p>
        </w:tc>
      </w:tr>
      <w:tr w:rsidR="004E2CC1" w14:paraId="1C42E49B" w14:textId="77777777">
        <w:tc>
          <w:tcPr>
            <w:tcW w:w="4830" w:type="dxa"/>
            <w:tcBorders>
              <w:left w:val="single" w:sz="8" w:space="0" w:color="C0C0C0"/>
              <w:bottom w:val="single" w:sz="4" w:space="0" w:color="C0C0C0"/>
            </w:tcBorders>
          </w:tcPr>
          <w:p w14:paraId="1542694F" w14:textId="77777777" w:rsidR="004E2CC1" w:rsidRDefault="004E2CC1" w:rsidP="004E2CC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Payment card processes</w:t>
            </w:r>
          </w:p>
        </w:tc>
        <w:tc>
          <w:tcPr>
            <w:tcW w:w="690" w:type="dxa"/>
            <w:tcBorders>
              <w:left w:val="single" w:sz="4" w:space="0" w:color="C0C0C0"/>
              <w:bottom w:val="single" w:sz="4" w:space="0" w:color="C0C0C0"/>
            </w:tcBorders>
          </w:tcPr>
          <w:p w14:paraId="2FCEC2CF" w14:textId="77777777" w:rsidR="004E2CC1" w:rsidRDefault="004E2CC1" w:rsidP="004E2CC1">
            <w:p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720" w:type="dxa"/>
            <w:tcBorders>
              <w:left w:val="single" w:sz="4" w:space="0" w:color="C0C0C0"/>
              <w:bottom w:val="single" w:sz="4" w:space="0" w:color="C0C0C0"/>
            </w:tcBorders>
          </w:tcPr>
          <w:p w14:paraId="2A144123" w14:textId="77777777" w:rsidR="004E2CC1" w:rsidRDefault="004E2CC1" w:rsidP="004E2CC1">
            <w:pPr>
              <w:snapToGrid w:val="0"/>
              <w:rPr>
                <w:b/>
                <w:bCs/>
              </w:rPr>
            </w:pPr>
          </w:p>
        </w:tc>
        <w:tc>
          <w:tcPr>
            <w:tcW w:w="1734" w:type="dxa"/>
            <w:tcBorders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6613AF8F" w14:textId="77777777" w:rsidR="004E2CC1" w:rsidRPr="0048142C" w:rsidRDefault="004E2CC1" w:rsidP="004E2CC1">
            <w:pPr>
              <w:snapToGrid w:val="0"/>
              <w:rPr>
                <w:noProof/>
              </w:rPr>
            </w:pPr>
            <w:r w:rsidRPr="0048142C">
              <w:rPr>
                <w:noProof/>
              </w:rPr>
              <w:t>5 months ago</w:t>
            </w:r>
          </w:p>
        </w:tc>
      </w:tr>
      <w:tr w:rsidR="004E2CC1" w14:paraId="2B8FF6A1" w14:textId="77777777">
        <w:tc>
          <w:tcPr>
            <w:tcW w:w="4830" w:type="dxa"/>
            <w:tcBorders>
              <w:left w:val="single" w:sz="8" w:space="0" w:color="C0C0C0"/>
              <w:bottom w:val="single" w:sz="4" w:space="0" w:color="C0C0C0"/>
            </w:tcBorders>
          </w:tcPr>
          <w:p w14:paraId="4D48D81D" w14:textId="77777777" w:rsidR="004E2CC1" w:rsidRPr="00131FD2" w:rsidRDefault="004E2CC1" w:rsidP="004E2CC1">
            <w:pPr>
              <w:snapToGrid w:val="0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Digital card payment systems</w:t>
            </w:r>
          </w:p>
        </w:tc>
        <w:tc>
          <w:tcPr>
            <w:tcW w:w="690" w:type="dxa"/>
            <w:tcBorders>
              <w:left w:val="single" w:sz="4" w:space="0" w:color="C0C0C0"/>
              <w:bottom w:val="single" w:sz="4" w:space="0" w:color="C0C0C0"/>
            </w:tcBorders>
          </w:tcPr>
          <w:p w14:paraId="7E97A726" w14:textId="77777777" w:rsidR="004E2CC1" w:rsidRDefault="004E2CC1" w:rsidP="004E2CC1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20" w:type="dxa"/>
            <w:tcBorders>
              <w:left w:val="single" w:sz="4" w:space="0" w:color="C0C0C0"/>
              <w:bottom w:val="single" w:sz="4" w:space="0" w:color="C0C0C0"/>
            </w:tcBorders>
          </w:tcPr>
          <w:p w14:paraId="1AF45C1C" w14:textId="77777777" w:rsidR="004E2CC1" w:rsidRDefault="004E2CC1" w:rsidP="004E2CC1">
            <w:pPr>
              <w:snapToGrid w:val="0"/>
              <w:rPr>
                <w:b/>
                <w:bCs/>
                <w:lang w:val="en-US"/>
              </w:rPr>
            </w:pPr>
          </w:p>
        </w:tc>
        <w:tc>
          <w:tcPr>
            <w:tcW w:w="1734" w:type="dxa"/>
            <w:tcBorders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2B7E6907" w14:textId="77777777" w:rsidR="004E2CC1" w:rsidRPr="0048142C" w:rsidRDefault="004E2CC1" w:rsidP="004E2CC1">
            <w:pPr>
              <w:snapToGrid w:val="0"/>
              <w:rPr>
                <w:noProof/>
              </w:rPr>
            </w:pPr>
            <w:r w:rsidRPr="0048142C">
              <w:rPr>
                <w:noProof/>
              </w:rPr>
              <w:t>5 months ago</w:t>
            </w:r>
          </w:p>
        </w:tc>
      </w:tr>
      <w:tr w:rsidR="004E2CC1" w14:paraId="420AF185" w14:textId="77777777">
        <w:tc>
          <w:tcPr>
            <w:tcW w:w="4830" w:type="dxa"/>
            <w:tcBorders>
              <w:left w:val="single" w:sz="8" w:space="0" w:color="C0C0C0"/>
              <w:bottom w:val="single" w:sz="4" w:space="0" w:color="C0C0C0"/>
            </w:tcBorders>
          </w:tcPr>
          <w:p w14:paraId="4CF54419" w14:textId="77777777" w:rsidR="004E2CC1" w:rsidRPr="00E41213" w:rsidRDefault="004E2CC1" w:rsidP="004E2CC1">
            <w:pPr>
              <w:snapToGrid w:val="0"/>
              <w:rPr>
                <w:bCs/>
              </w:rPr>
            </w:pPr>
            <w:r w:rsidRPr="00131FD2">
              <w:rPr>
                <w:szCs w:val="20"/>
                <w:lang w:val="en-GB"/>
              </w:rPr>
              <w:t xml:space="preserve">Card security </w:t>
            </w:r>
            <w:r>
              <w:rPr>
                <w:szCs w:val="20"/>
                <w:lang w:val="en-GB"/>
              </w:rPr>
              <w:t xml:space="preserve">(transactions, </w:t>
            </w:r>
            <w:r w:rsidRPr="007E0EF7">
              <w:rPr>
                <w:szCs w:val="20"/>
                <w:lang w:val="en-GB"/>
              </w:rPr>
              <w:t>PCIDSS)</w:t>
            </w:r>
          </w:p>
        </w:tc>
        <w:tc>
          <w:tcPr>
            <w:tcW w:w="690" w:type="dxa"/>
            <w:tcBorders>
              <w:left w:val="single" w:sz="4" w:space="0" w:color="C0C0C0"/>
              <w:bottom w:val="single" w:sz="4" w:space="0" w:color="C0C0C0"/>
            </w:tcBorders>
          </w:tcPr>
          <w:p w14:paraId="7842431A" w14:textId="77777777" w:rsidR="004E2CC1" w:rsidRDefault="0078173D" w:rsidP="004E2CC1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tcBorders>
              <w:left w:val="single" w:sz="4" w:space="0" w:color="C0C0C0"/>
              <w:bottom w:val="single" w:sz="4" w:space="0" w:color="C0C0C0"/>
            </w:tcBorders>
          </w:tcPr>
          <w:p w14:paraId="21153C5A" w14:textId="77777777" w:rsidR="004E2CC1" w:rsidRDefault="004E2CC1" w:rsidP="004E2CC1">
            <w:pPr>
              <w:snapToGrid w:val="0"/>
              <w:rPr>
                <w:b/>
                <w:bCs/>
                <w:lang w:val="en-US"/>
              </w:rPr>
            </w:pPr>
          </w:p>
        </w:tc>
        <w:tc>
          <w:tcPr>
            <w:tcW w:w="1734" w:type="dxa"/>
            <w:tcBorders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46B8FE92" w14:textId="77777777" w:rsidR="004E2CC1" w:rsidRPr="0048142C" w:rsidRDefault="004E2CC1" w:rsidP="004E2CC1">
            <w:pPr>
              <w:snapToGrid w:val="0"/>
              <w:rPr>
                <w:noProof/>
              </w:rPr>
            </w:pPr>
            <w:r w:rsidRPr="0048142C">
              <w:rPr>
                <w:noProof/>
              </w:rPr>
              <w:t>5 months ago</w:t>
            </w:r>
          </w:p>
        </w:tc>
      </w:tr>
      <w:tr w:rsidR="004E2CC1" w14:paraId="563B6D7C" w14:textId="77777777">
        <w:tc>
          <w:tcPr>
            <w:tcW w:w="4830" w:type="dxa"/>
            <w:tcBorders>
              <w:left w:val="single" w:sz="8" w:space="0" w:color="C0C0C0"/>
              <w:bottom w:val="single" w:sz="4" w:space="0" w:color="C0C0C0"/>
            </w:tcBorders>
          </w:tcPr>
          <w:p w14:paraId="38E043EC" w14:textId="77777777" w:rsidR="004E2CC1" w:rsidRPr="00E41213" w:rsidRDefault="004E2CC1" w:rsidP="004E2CC1">
            <w:pPr>
              <w:snapToGrid w:val="0"/>
              <w:rPr>
                <w:bCs/>
              </w:rPr>
            </w:pPr>
            <w:r w:rsidRPr="00131FD2">
              <w:rPr>
                <w:noProof/>
                <w:szCs w:val="20"/>
                <w:lang w:val="en-GB"/>
              </w:rPr>
              <w:t>MobileBanking</w:t>
            </w:r>
            <w:r w:rsidRPr="00131FD2">
              <w:rPr>
                <w:szCs w:val="20"/>
                <w:lang w:val="en-GB"/>
              </w:rPr>
              <w:t xml:space="preserve"> card functionality</w:t>
            </w:r>
          </w:p>
        </w:tc>
        <w:tc>
          <w:tcPr>
            <w:tcW w:w="690" w:type="dxa"/>
            <w:tcBorders>
              <w:left w:val="single" w:sz="4" w:space="0" w:color="C0C0C0"/>
              <w:bottom w:val="single" w:sz="4" w:space="0" w:color="C0C0C0"/>
            </w:tcBorders>
          </w:tcPr>
          <w:p w14:paraId="0E9A8EF4" w14:textId="77777777" w:rsidR="004E2CC1" w:rsidRDefault="004E2CC1" w:rsidP="004E2CC1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tcBorders>
              <w:left w:val="single" w:sz="4" w:space="0" w:color="C0C0C0"/>
              <w:bottom w:val="single" w:sz="4" w:space="0" w:color="C0C0C0"/>
            </w:tcBorders>
          </w:tcPr>
          <w:p w14:paraId="5A6ACE6D" w14:textId="77777777" w:rsidR="004E2CC1" w:rsidRDefault="004E2CC1" w:rsidP="004E2CC1">
            <w:pPr>
              <w:snapToGrid w:val="0"/>
              <w:rPr>
                <w:b/>
                <w:bCs/>
                <w:lang w:val="en-US"/>
              </w:rPr>
            </w:pPr>
          </w:p>
        </w:tc>
        <w:tc>
          <w:tcPr>
            <w:tcW w:w="1734" w:type="dxa"/>
            <w:tcBorders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4E7E16BF" w14:textId="77777777" w:rsidR="004E2CC1" w:rsidRPr="0048142C" w:rsidRDefault="004E2CC1" w:rsidP="004E2CC1">
            <w:pPr>
              <w:snapToGrid w:val="0"/>
              <w:rPr>
                <w:noProof/>
              </w:rPr>
            </w:pPr>
            <w:r w:rsidRPr="0048142C">
              <w:rPr>
                <w:noProof/>
              </w:rPr>
              <w:t>5 months ago</w:t>
            </w:r>
          </w:p>
        </w:tc>
      </w:tr>
      <w:tr w:rsidR="004E2CC1" w14:paraId="5D75F3DC" w14:textId="77777777">
        <w:tc>
          <w:tcPr>
            <w:tcW w:w="4830" w:type="dxa"/>
            <w:tcBorders>
              <w:left w:val="single" w:sz="8" w:space="0" w:color="C0C0C0"/>
              <w:bottom w:val="single" w:sz="4" w:space="0" w:color="C0C0C0"/>
            </w:tcBorders>
          </w:tcPr>
          <w:p w14:paraId="40E40E8E" w14:textId="77777777" w:rsidR="004E2CC1" w:rsidRPr="007E0EF7" w:rsidRDefault="004E2CC1" w:rsidP="004E2CC1">
            <w:pPr>
              <w:snapToGrid w:val="0"/>
              <w:rPr>
                <w:szCs w:val="20"/>
                <w:lang w:val="en-GB"/>
              </w:rPr>
            </w:pPr>
            <w:r w:rsidRPr="005C316B">
              <w:rPr>
                <w:szCs w:val="20"/>
                <w:lang w:val="en-GB"/>
              </w:rPr>
              <w:t>Business requirement and process analysis</w:t>
            </w:r>
          </w:p>
        </w:tc>
        <w:tc>
          <w:tcPr>
            <w:tcW w:w="690" w:type="dxa"/>
            <w:tcBorders>
              <w:left w:val="single" w:sz="4" w:space="0" w:color="C0C0C0"/>
              <w:bottom w:val="single" w:sz="4" w:space="0" w:color="C0C0C0"/>
            </w:tcBorders>
          </w:tcPr>
          <w:p w14:paraId="080F35A1" w14:textId="77777777" w:rsidR="004E2CC1" w:rsidRDefault="005C316B" w:rsidP="004E2CC1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720" w:type="dxa"/>
            <w:tcBorders>
              <w:left w:val="single" w:sz="4" w:space="0" w:color="C0C0C0"/>
              <w:bottom w:val="single" w:sz="4" w:space="0" w:color="C0C0C0"/>
            </w:tcBorders>
          </w:tcPr>
          <w:p w14:paraId="4A89255F" w14:textId="77777777" w:rsidR="004E2CC1" w:rsidRDefault="004E2CC1" w:rsidP="004E2CC1">
            <w:pPr>
              <w:snapToGrid w:val="0"/>
              <w:rPr>
                <w:b/>
                <w:bCs/>
                <w:lang w:val="en-US"/>
              </w:rPr>
            </w:pPr>
          </w:p>
        </w:tc>
        <w:tc>
          <w:tcPr>
            <w:tcW w:w="1734" w:type="dxa"/>
            <w:tcBorders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0A6B9D15" w14:textId="77777777" w:rsidR="004E2CC1" w:rsidRPr="0048142C" w:rsidRDefault="005C316B" w:rsidP="004E2CC1">
            <w:pPr>
              <w:snapToGrid w:val="0"/>
              <w:rPr>
                <w:noProof/>
              </w:rPr>
            </w:pPr>
            <w:r w:rsidRPr="0048142C">
              <w:rPr>
                <w:noProof/>
              </w:rPr>
              <w:t>5 months ago</w:t>
            </w:r>
          </w:p>
        </w:tc>
      </w:tr>
      <w:tr w:rsidR="004E2CC1" w14:paraId="05900CD5" w14:textId="77777777">
        <w:tc>
          <w:tcPr>
            <w:tcW w:w="4830" w:type="dxa"/>
            <w:tcBorders>
              <w:left w:val="single" w:sz="8" w:space="0" w:color="C0C0C0"/>
              <w:bottom w:val="single" w:sz="4" w:space="0" w:color="C0C0C0"/>
            </w:tcBorders>
          </w:tcPr>
          <w:p w14:paraId="111938D5" w14:textId="77777777" w:rsidR="004E2CC1" w:rsidRPr="00E41213" w:rsidRDefault="004E2CC1" w:rsidP="004E2CC1">
            <w:pPr>
              <w:snapToGrid w:val="0"/>
              <w:rPr>
                <w:bCs/>
                <w:noProof/>
              </w:rPr>
            </w:pPr>
            <w:r w:rsidRPr="007E0EF7">
              <w:rPr>
                <w:noProof/>
                <w:szCs w:val="20"/>
                <w:lang w:val="en-GB"/>
              </w:rPr>
              <w:t>Automatia ATM network messaging</w:t>
            </w:r>
            <w:r>
              <w:rPr>
                <w:noProof/>
                <w:szCs w:val="20"/>
                <w:lang w:val="en-GB"/>
              </w:rPr>
              <w:t xml:space="preserve"> and TalletusOtto ATMs</w:t>
            </w:r>
          </w:p>
        </w:tc>
        <w:tc>
          <w:tcPr>
            <w:tcW w:w="690" w:type="dxa"/>
            <w:tcBorders>
              <w:left w:val="single" w:sz="4" w:space="0" w:color="C0C0C0"/>
              <w:bottom w:val="single" w:sz="4" w:space="0" w:color="C0C0C0"/>
            </w:tcBorders>
          </w:tcPr>
          <w:p w14:paraId="0FA60B2A" w14:textId="77777777" w:rsidR="004E2CC1" w:rsidRDefault="004E2CC1" w:rsidP="004E2CC1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20" w:type="dxa"/>
            <w:tcBorders>
              <w:left w:val="single" w:sz="4" w:space="0" w:color="C0C0C0"/>
              <w:bottom w:val="single" w:sz="4" w:space="0" w:color="C0C0C0"/>
            </w:tcBorders>
          </w:tcPr>
          <w:p w14:paraId="7006FE2E" w14:textId="77777777" w:rsidR="004E2CC1" w:rsidRDefault="004E2CC1" w:rsidP="004E2CC1">
            <w:pPr>
              <w:snapToGrid w:val="0"/>
              <w:rPr>
                <w:b/>
                <w:bCs/>
                <w:lang w:val="en-US"/>
              </w:rPr>
            </w:pPr>
          </w:p>
        </w:tc>
        <w:tc>
          <w:tcPr>
            <w:tcW w:w="1734" w:type="dxa"/>
            <w:tcBorders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57522631" w14:textId="77777777" w:rsidR="004E2CC1" w:rsidRDefault="004E2CC1" w:rsidP="004E2CC1">
            <w:pPr>
              <w:snapToGrid w:val="0"/>
            </w:pPr>
            <w:r>
              <w:t xml:space="preserve">5 months </w:t>
            </w:r>
            <w:proofErr w:type="gramStart"/>
            <w:r>
              <w:t>ago</w:t>
            </w:r>
            <w:proofErr w:type="gramEnd"/>
          </w:p>
        </w:tc>
      </w:tr>
      <w:tr w:rsidR="004E2CC1" w14:paraId="72A087A9" w14:textId="77777777">
        <w:tc>
          <w:tcPr>
            <w:tcW w:w="4830" w:type="dxa"/>
            <w:tcBorders>
              <w:left w:val="single" w:sz="8" w:space="0" w:color="C0C0C0"/>
              <w:bottom w:val="single" w:sz="4" w:space="0" w:color="C0C0C0"/>
            </w:tcBorders>
          </w:tcPr>
          <w:p w14:paraId="0248F17E" w14:textId="77777777" w:rsidR="004E2CC1" w:rsidRPr="00464823" w:rsidRDefault="004E2CC1" w:rsidP="004E2CC1">
            <w:pPr>
              <w:snapToGrid w:val="0"/>
              <w:rPr>
                <w:bCs/>
                <w:noProof/>
                <w:highlight w:val="yellow"/>
              </w:rPr>
            </w:pPr>
            <w:r w:rsidRPr="005C316B">
              <w:rPr>
                <w:noProof/>
                <w:szCs w:val="20"/>
                <w:lang w:val="en-GB"/>
              </w:rPr>
              <w:t>Webservice &amp; XML</w:t>
            </w:r>
            <w:r w:rsidR="00AF45BF" w:rsidRPr="005C316B">
              <w:rPr>
                <w:noProof/>
                <w:szCs w:val="20"/>
                <w:lang w:val="en-GB"/>
              </w:rPr>
              <w:t xml:space="preserve"> &amp; Finvoice eInvoice standard</w:t>
            </w:r>
          </w:p>
        </w:tc>
        <w:tc>
          <w:tcPr>
            <w:tcW w:w="690" w:type="dxa"/>
            <w:tcBorders>
              <w:left w:val="single" w:sz="4" w:space="0" w:color="C0C0C0"/>
              <w:bottom w:val="single" w:sz="4" w:space="0" w:color="C0C0C0"/>
            </w:tcBorders>
          </w:tcPr>
          <w:p w14:paraId="43652565" w14:textId="77777777" w:rsidR="004E2CC1" w:rsidRDefault="005C316B" w:rsidP="004E2CC1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tcBorders>
              <w:left w:val="single" w:sz="4" w:space="0" w:color="C0C0C0"/>
              <w:bottom w:val="single" w:sz="4" w:space="0" w:color="C0C0C0"/>
            </w:tcBorders>
          </w:tcPr>
          <w:p w14:paraId="1A587D7F" w14:textId="77777777" w:rsidR="004E2CC1" w:rsidRDefault="004E2CC1" w:rsidP="004E2CC1">
            <w:pPr>
              <w:snapToGrid w:val="0"/>
              <w:rPr>
                <w:b/>
                <w:bCs/>
                <w:lang w:val="en-US"/>
              </w:rPr>
            </w:pPr>
          </w:p>
        </w:tc>
        <w:tc>
          <w:tcPr>
            <w:tcW w:w="1734" w:type="dxa"/>
            <w:tcBorders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4FD32789" w14:textId="77777777" w:rsidR="004E2CC1" w:rsidRDefault="004E2CC1" w:rsidP="004E2CC1">
            <w:pPr>
              <w:snapToGrid w:val="0"/>
            </w:pPr>
            <w:r>
              <w:t xml:space="preserve">5 months </w:t>
            </w:r>
            <w:proofErr w:type="gramStart"/>
            <w:r>
              <w:t>ago</w:t>
            </w:r>
            <w:proofErr w:type="gramEnd"/>
          </w:p>
        </w:tc>
      </w:tr>
      <w:tr w:rsidR="004E2CC1" w14:paraId="66EB7199" w14:textId="77777777">
        <w:tc>
          <w:tcPr>
            <w:tcW w:w="4830" w:type="dxa"/>
            <w:tcBorders>
              <w:left w:val="single" w:sz="8" w:space="0" w:color="C0C0C0"/>
              <w:bottom w:val="single" w:sz="4" w:space="0" w:color="C0C0C0"/>
            </w:tcBorders>
          </w:tcPr>
          <w:p w14:paraId="138156E2" w14:textId="77777777" w:rsidR="004E2CC1" w:rsidRPr="00E41213" w:rsidRDefault="004E2CC1" w:rsidP="004E2CC1">
            <w:pPr>
              <w:snapToGrid w:val="0"/>
              <w:rPr>
                <w:bCs/>
              </w:rPr>
            </w:pPr>
            <w:r w:rsidRPr="00E41213">
              <w:rPr>
                <w:bCs/>
              </w:rPr>
              <w:t>IBM DB2/SQL database administrator</w:t>
            </w:r>
          </w:p>
        </w:tc>
        <w:tc>
          <w:tcPr>
            <w:tcW w:w="690" w:type="dxa"/>
            <w:tcBorders>
              <w:left w:val="single" w:sz="4" w:space="0" w:color="C0C0C0"/>
              <w:bottom w:val="single" w:sz="4" w:space="0" w:color="C0C0C0"/>
            </w:tcBorders>
          </w:tcPr>
          <w:p w14:paraId="63EED293" w14:textId="77777777" w:rsidR="004E2CC1" w:rsidRDefault="004E2CC1" w:rsidP="004E2CC1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tcBorders>
              <w:left w:val="single" w:sz="4" w:space="0" w:color="C0C0C0"/>
              <w:bottom w:val="single" w:sz="4" w:space="0" w:color="C0C0C0"/>
            </w:tcBorders>
          </w:tcPr>
          <w:p w14:paraId="5C112D43" w14:textId="77777777" w:rsidR="004E2CC1" w:rsidRDefault="004E2CC1" w:rsidP="004E2CC1">
            <w:pPr>
              <w:snapToGrid w:val="0"/>
              <w:rPr>
                <w:b/>
                <w:bCs/>
                <w:lang w:val="en-US"/>
              </w:rPr>
            </w:pPr>
          </w:p>
        </w:tc>
        <w:tc>
          <w:tcPr>
            <w:tcW w:w="1734" w:type="dxa"/>
            <w:tcBorders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1A0257B5" w14:textId="77777777" w:rsidR="004E2CC1" w:rsidRDefault="004E2CC1" w:rsidP="004E2CC1">
            <w:pPr>
              <w:snapToGrid w:val="0"/>
              <w:rPr>
                <w:noProof/>
              </w:rPr>
            </w:pPr>
            <w:r>
              <w:rPr>
                <w:noProof/>
              </w:rPr>
              <w:t>20 years ago</w:t>
            </w:r>
          </w:p>
        </w:tc>
      </w:tr>
      <w:tr w:rsidR="004E2CC1" w14:paraId="07E4EC5A" w14:textId="77777777">
        <w:tc>
          <w:tcPr>
            <w:tcW w:w="4830" w:type="dxa"/>
            <w:tcBorders>
              <w:left w:val="single" w:sz="8" w:space="0" w:color="C0C0C0"/>
              <w:bottom w:val="single" w:sz="4" w:space="0" w:color="C0C0C0"/>
            </w:tcBorders>
          </w:tcPr>
          <w:p w14:paraId="7171F948" w14:textId="77777777" w:rsidR="004E2CC1" w:rsidRDefault="004E2CC1" w:rsidP="004E2CC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IBM DB2 SQL database operations and methodology</w:t>
            </w:r>
          </w:p>
        </w:tc>
        <w:tc>
          <w:tcPr>
            <w:tcW w:w="690" w:type="dxa"/>
            <w:tcBorders>
              <w:left w:val="single" w:sz="4" w:space="0" w:color="C0C0C0"/>
              <w:bottom w:val="single" w:sz="4" w:space="0" w:color="C0C0C0"/>
            </w:tcBorders>
          </w:tcPr>
          <w:p w14:paraId="3C754547" w14:textId="77777777" w:rsidR="004E2CC1" w:rsidRDefault="004E2CC1" w:rsidP="004E2CC1">
            <w:p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720" w:type="dxa"/>
            <w:tcBorders>
              <w:left w:val="single" w:sz="4" w:space="0" w:color="C0C0C0"/>
              <w:bottom w:val="single" w:sz="4" w:space="0" w:color="C0C0C0"/>
            </w:tcBorders>
          </w:tcPr>
          <w:p w14:paraId="79EF9406" w14:textId="77777777" w:rsidR="004E2CC1" w:rsidRDefault="004E2CC1" w:rsidP="004E2CC1">
            <w:pPr>
              <w:snapToGrid w:val="0"/>
              <w:rPr>
                <w:b/>
                <w:bCs/>
              </w:rPr>
            </w:pPr>
          </w:p>
        </w:tc>
        <w:tc>
          <w:tcPr>
            <w:tcW w:w="1734" w:type="dxa"/>
            <w:tcBorders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770EA535" w14:textId="77777777" w:rsidR="004E2CC1" w:rsidRDefault="004E2CC1" w:rsidP="004E2CC1">
            <w:pPr>
              <w:snapToGrid w:val="0"/>
              <w:rPr>
                <w:noProof/>
              </w:rPr>
            </w:pPr>
            <w:r>
              <w:rPr>
                <w:noProof/>
              </w:rPr>
              <w:t>20 years ago</w:t>
            </w:r>
          </w:p>
        </w:tc>
      </w:tr>
      <w:tr w:rsidR="004E2CC1" w14:paraId="1AFDB220" w14:textId="77777777">
        <w:tc>
          <w:tcPr>
            <w:tcW w:w="4830" w:type="dxa"/>
            <w:tcBorders>
              <w:left w:val="single" w:sz="8" w:space="0" w:color="C0C0C0"/>
              <w:bottom w:val="single" w:sz="4" w:space="0" w:color="C0C0C0"/>
            </w:tcBorders>
          </w:tcPr>
          <w:p w14:paraId="744BE32D" w14:textId="77777777" w:rsidR="004E2CC1" w:rsidRDefault="004E2CC1" w:rsidP="004E2CC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Cobol software developing</w:t>
            </w:r>
          </w:p>
        </w:tc>
        <w:tc>
          <w:tcPr>
            <w:tcW w:w="690" w:type="dxa"/>
            <w:tcBorders>
              <w:left w:val="single" w:sz="4" w:space="0" w:color="C0C0C0"/>
              <w:bottom w:val="single" w:sz="4" w:space="0" w:color="C0C0C0"/>
            </w:tcBorders>
          </w:tcPr>
          <w:p w14:paraId="1E57352D" w14:textId="77777777" w:rsidR="004E2CC1" w:rsidRDefault="004E2CC1" w:rsidP="004E2CC1">
            <w:p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720" w:type="dxa"/>
            <w:tcBorders>
              <w:left w:val="single" w:sz="4" w:space="0" w:color="C0C0C0"/>
              <w:bottom w:val="single" w:sz="4" w:space="0" w:color="C0C0C0"/>
            </w:tcBorders>
          </w:tcPr>
          <w:p w14:paraId="129FD4B2" w14:textId="77777777" w:rsidR="004E2CC1" w:rsidRDefault="004E2CC1" w:rsidP="004E2CC1">
            <w:pPr>
              <w:snapToGrid w:val="0"/>
              <w:rPr>
                <w:b/>
                <w:bCs/>
              </w:rPr>
            </w:pPr>
          </w:p>
        </w:tc>
        <w:tc>
          <w:tcPr>
            <w:tcW w:w="1734" w:type="dxa"/>
            <w:tcBorders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18AF5FDF" w14:textId="77777777" w:rsidR="004E2CC1" w:rsidRDefault="004E2CC1" w:rsidP="004E2CC1">
            <w:pPr>
              <w:snapToGrid w:val="0"/>
              <w:rPr>
                <w:noProof/>
              </w:rPr>
            </w:pPr>
            <w:r>
              <w:rPr>
                <w:noProof/>
              </w:rPr>
              <w:t>25 years ago</w:t>
            </w:r>
          </w:p>
        </w:tc>
      </w:tr>
      <w:tr w:rsidR="004E2CC1" w14:paraId="656646F5" w14:textId="77777777">
        <w:tc>
          <w:tcPr>
            <w:tcW w:w="483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</w:tcPr>
          <w:p w14:paraId="11A72D60" w14:textId="77777777" w:rsidR="004E2CC1" w:rsidRDefault="004E2CC1" w:rsidP="004E2CC1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Business knowledge</w:t>
            </w:r>
          </w:p>
        </w:tc>
        <w:tc>
          <w:tcPr>
            <w:tcW w:w="690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</w:tcBorders>
          </w:tcPr>
          <w:p w14:paraId="558474BF" w14:textId="77777777" w:rsidR="004E2CC1" w:rsidRDefault="004E2CC1" w:rsidP="004E2CC1">
            <w:pPr>
              <w:snapToGrid w:val="0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</w:tcBorders>
          </w:tcPr>
          <w:p w14:paraId="557F980E" w14:textId="77777777" w:rsidR="004E2CC1" w:rsidRDefault="004E2CC1" w:rsidP="004E2CC1">
            <w:pPr>
              <w:snapToGrid w:val="0"/>
              <w:rPr>
                <w:b/>
                <w:bCs/>
              </w:rPr>
            </w:pPr>
          </w:p>
        </w:tc>
        <w:tc>
          <w:tcPr>
            <w:tcW w:w="1734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1AF934AB" w14:textId="77777777" w:rsidR="004E2CC1" w:rsidRDefault="004E2CC1" w:rsidP="004E2CC1">
            <w:pPr>
              <w:snapToGrid w:val="0"/>
              <w:rPr>
                <w:b/>
                <w:bCs/>
              </w:rPr>
            </w:pPr>
          </w:p>
        </w:tc>
      </w:tr>
      <w:tr w:rsidR="004E2CC1" w14:paraId="6AB35D78" w14:textId="77777777">
        <w:tc>
          <w:tcPr>
            <w:tcW w:w="483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14:paraId="1FBCFFBF" w14:textId="77777777" w:rsidR="004E2CC1" w:rsidRDefault="004E2CC1" w:rsidP="004E2CC1">
            <w:pPr>
              <w:snapToGrid w:val="0"/>
            </w:pPr>
            <w:r>
              <w:t>Banking business</w:t>
            </w:r>
          </w:p>
        </w:tc>
        <w:tc>
          <w:tcPr>
            <w:tcW w:w="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30ABF497" w14:textId="77777777" w:rsidR="004E2CC1" w:rsidRDefault="004E2CC1" w:rsidP="004E2CC1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4FD31328" w14:textId="77777777" w:rsidR="004E2CC1" w:rsidRDefault="004E2CC1" w:rsidP="004E2CC1">
            <w:pPr>
              <w:snapToGrid w:val="0"/>
              <w:rPr>
                <w:b/>
                <w:bCs/>
              </w:rPr>
            </w:pPr>
          </w:p>
        </w:tc>
        <w:tc>
          <w:tcPr>
            <w:tcW w:w="17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6F92B840" w14:textId="77777777" w:rsidR="004E2CC1" w:rsidRDefault="004E2CC1" w:rsidP="004E2CC1">
            <w:pPr>
              <w:snapToGrid w:val="0"/>
            </w:pPr>
            <w:r>
              <w:t>5 months</w:t>
            </w:r>
          </w:p>
        </w:tc>
      </w:tr>
      <w:tr w:rsidR="004E2CC1" w14:paraId="237A4500" w14:textId="77777777">
        <w:tc>
          <w:tcPr>
            <w:tcW w:w="483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14:paraId="7E15A5EC" w14:textId="77777777" w:rsidR="004E2CC1" w:rsidRDefault="004E2CC1" w:rsidP="004E2CC1">
            <w:pPr>
              <w:snapToGrid w:val="0"/>
            </w:pPr>
          </w:p>
        </w:tc>
        <w:tc>
          <w:tcPr>
            <w:tcW w:w="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1F8B4D11" w14:textId="77777777" w:rsidR="004E2CC1" w:rsidRDefault="004E2CC1" w:rsidP="004E2CC1">
            <w:pPr>
              <w:snapToGrid w:val="0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3E18423E" w14:textId="77777777" w:rsidR="004E2CC1" w:rsidRDefault="004E2CC1" w:rsidP="004E2CC1">
            <w:pPr>
              <w:snapToGrid w:val="0"/>
              <w:rPr>
                <w:b/>
                <w:bCs/>
              </w:rPr>
            </w:pPr>
          </w:p>
        </w:tc>
        <w:tc>
          <w:tcPr>
            <w:tcW w:w="17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43B21FC9" w14:textId="77777777" w:rsidR="004E2CC1" w:rsidRDefault="004E2CC1" w:rsidP="004E2CC1">
            <w:pPr>
              <w:snapToGrid w:val="0"/>
            </w:pPr>
          </w:p>
        </w:tc>
      </w:tr>
    </w:tbl>
    <w:p w14:paraId="24B5E8D1" w14:textId="77777777" w:rsidR="00CB5F09" w:rsidRDefault="00CB5F09">
      <w:pPr>
        <w:pStyle w:val="Otsikko1"/>
        <w:numPr>
          <w:ilvl w:val="0"/>
          <w:numId w:val="3"/>
        </w:numPr>
      </w:pPr>
      <w:r>
        <w:t>Education &amp; Certificates</w:t>
      </w:r>
    </w:p>
    <w:tbl>
      <w:tblPr>
        <w:tblW w:w="973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47"/>
        <w:gridCol w:w="7492"/>
      </w:tblGrid>
      <w:tr w:rsidR="00CB5F09" w:rsidRPr="00DF606A" w14:paraId="2C9A9868" w14:textId="77777777" w:rsidTr="007F3836">
        <w:trPr>
          <w:cantSplit/>
          <w:trHeight w:val="479"/>
        </w:trPr>
        <w:tc>
          <w:tcPr>
            <w:tcW w:w="2247" w:type="dxa"/>
          </w:tcPr>
          <w:p w14:paraId="71B16F44" w14:textId="77777777" w:rsidR="009E3506" w:rsidRDefault="00CB5F09" w:rsidP="009E3506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9E3506">
              <w:rPr>
                <w:lang w:val="en-US"/>
              </w:rPr>
              <w:t>80</w:t>
            </w:r>
            <w:r>
              <w:rPr>
                <w:lang w:val="en-US"/>
              </w:rPr>
              <w:t xml:space="preserve"> – </w:t>
            </w:r>
            <w:r w:rsidR="009E3506">
              <w:rPr>
                <w:lang w:val="en-US"/>
              </w:rPr>
              <w:t>1988</w:t>
            </w:r>
          </w:p>
          <w:p w14:paraId="3F067FA3" w14:textId="77777777" w:rsidR="00DF606A" w:rsidRDefault="00DF606A" w:rsidP="009E3506">
            <w:pPr>
              <w:snapToGrid w:val="0"/>
              <w:rPr>
                <w:lang w:val="en-US"/>
              </w:rPr>
            </w:pPr>
          </w:p>
          <w:p w14:paraId="775B5479" w14:textId="77777777" w:rsidR="00DF606A" w:rsidRDefault="00DF606A" w:rsidP="009E3506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1998 – 2017</w:t>
            </w:r>
          </w:p>
          <w:p w14:paraId="05C49202" w14:textId="77777777" w:rsidR="00DF606A" w:rsidRDefault="00DF606A" w:rsidP="009E3506">
            <w:pPr>
              <w:snapToGrid w:val="0"/>
              <w:rPr>
                <w:lang w:val="en-US"/>
              </w:rPr>
            </w:pPr>
          </w:p>
        </w:tc>
        <w:tc>
          <w:tcPr>
            <w:tcW w:w="7492" w:type="dxa"/>
          </w:tcPr>
          <w:p w14:paraId="61220781" w14:textId="77777777" w:rsidR="00CB5F09" w:rsidRDefault="009E3506" w:rsidP="009E3506">
            <w:pPr>
              <w:tabs>
                <w:tab w:val="left" w:pos="18720"/>
              </w:tabs>
              <w:snapToGrid w:val="0"/>
              <w:ind w:left="2160" w:hanging="2160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 xml:space="preserve">Computer Science </w:t>
            </w:r>
            <w:r w:rsidR="00CB5F09">
              <w:rPr>
                <w:b/>
                <w:bCs/>
                <w:sz w:val="20"/>
                <w:szCs w:val="20"/>
                <w:lang w:val="en-GB"/>
              </w:rPr>
              <w:t xml:space="preserve">in Turku </w:t>
            </w:r>
            <w:r w:rsidR="00160917">
              <w:rPr>
                <w:b/>
                <w:bCs/>
                <w:sz w:val="20"/>
                <w:szCs w:val="20"/>
                <w:lang w:val="en-GB"/>
              </w:rPr>
              <w:t>University</w:t>
            </w:r>
            <w:r>
              <w:rPr>
                <w:b/>
                <w:bCs/>
                <w:sz w:val="20"/>
                <w:szCs w:val="20"/>
                <w:lang w:val="en-GB"/>
              </w:rPr>
              <w:t xml:space="preserve"> (M.Sc.)</w:t>
            </w:r>
          </w:p>
          <w:p w14:paraId="7186C337" w14:textId="77777777" w:rsidR="00DF606A" w:rsidRDefault="00DF606A" w:rsidP="005D0EB3">
            <w:pPr>
              <w:tabs>
                <w:tab w:val="left" w:pos="18720"/>
              </w:tabs>
              <w:snapToGrid w:val="0"/>
              <w:ind w:left="2160" w:hanging="2160"/>
              <w:rPr>
                <w:b/>
                <w:bCs/>
                <w:sz w:val="20"/>
                <w:szCs w:val="20"/>
                <w:lang w:val="fi-FI"/>
              </w:rPr>
            </w:pPr>
          </w:p>
          <w:p w14:paraId="59FC0FA3" w14:textId="77777777" w:rsidR="005D0EB3" w:rsidRPr="00DF606A" w:rsidRDefault="00DF606A" w:rsidP="005D0EB3">
            <w:pPr>
              <w:tabs>
                <w:tab w:val="left" w:pos="18720"/>
              </w:tabs>
              <w:snapToGrid w:val="0"/>
              <w:ind w:left="2160" w:hanging="2160"/>
              <w:rPr>
                <w:bCs/>
                <w:sz w:val="20"/>
                <w:szCs w:val="20"/>
                <w:lang w:val="en-US"/>
              </w:rPr>
            </w:pPr>
            <w:r w:rsidRPr="00DF606A">
              <w:rPr>
                <w:bCs/>
                <w:sz w:val="20"/>
                <w:szCs w:val="20"/>
                <w:lang w:val="en-US"/>
              </w:rPr>
              <w:t xml:space="preserve">Management training program </w:t>
            </w:r>
            <w:r w:rsidR="005D0EB3" w:rsidRPr="00DF606A">
              <w:rPr>
                <w:bCs/>
                <w:sz w:val="20"/>
                <w:szCs w:val="20"/>
                <w:lang w:val="en-US"/>
              </w:rPr>
              <w:t>(</w:t>
            </w:r>
            <w:r w:rsidRPr="00DF606A">
              <w:rPr>
                <w:bCs/>
                <w:sz w:val="20"/>
                <w:szCs w:val="20"/>
                <w:lang w:val="en-US"/>
              </w:rPr>
              <w:t>bank’s internal program</w:t>
            </w:r>
            <w:r w:rsidR="005D0EB3" w:rsidRPr="00DF606A">
              <w:rPr>
                <w:bCs/>
                <w:sz w:val="20"/>
                <w:szCs w:val="20"/>
                <w:lang w:val="en-US"/>
              </w:rPr>
              <w:t>)</w:t>
            </w:r>
          </w:p>
          <w:p w14:paraId="35F0C764" w14:textId="77777777" w:rsidR="005D0EB3" w:rsidRPr="00DF606A" w:rsidRDefault="005D0EB3" w:rsidP="005D0EB3">
            <w:pPr>
              <w:tabs>
                <w:tab w:val="left" w:pos="18720"/>
              </w:tabs>
              <w:snapToGrid w:val="0"/>
              <w:ind w:left="2160" w:hanging="2160"/>
              <w:rPr>
                <w:bCs/>
                <w:sz w:val="20"/>
                <w:szCs w:val="20"/>
                <w:lang w:val="en-US"/>
              </w:rPr>
            </w:pPr>
            <w:r w:rsidRPr="00DF606A">
              <w:rPr>
                <w:bCs/>
                <w:sz w:val="20"/>
                <w:szCs w:val="20"/>
                <w:lang w:val="en-US"/>
              </w:rPr>
              <w:t>Lean</w:t>
            </w:r>
            <w:r w:rsidR="00DF606A" w:rsidRPr="00DF606A">
              <w:rPr>
                <w:bCs/>
                <w:sz w:val="20"/>
                <w:szCs w:val="20"/>
                <w:lang w:val="en-US"/>
              </w:rPr>
              <w:t xml:space="preserve"> training program</w:t>
            </w:r>
          </w:p>
          <w:p w14:paraId="711E25BC" w14:textId="77777777" w:rsidR="005D0EB3" w:rsidRPr="00DF606A" w:rsidRDefault="005D0EB3" w:rsidP="005D0EB3">
            <w:pPr>
              <w:tabs>
                <w:tab w:val="left" w:pos="18720"/>
              </w:tabs>
              <w:snapToGrid w:val="0"/>
              <w:ind w:left="2160" w:hanging="2160"/>
              <w:rPr>
                <w:b/>
                <w:bCs/>
                <w:sz w:val="20"/>
                <w:szCs w:val="20"/>
                <w:lang w:val="en-US"/>
              </w:rPr>
            </w:pPr>
            <w:r w:rsidRPr="00DF606A">
              <w:rPr>
                <w:bCs/>
                <w:sz w:val="20"/>
                <w:szCs w:val="20"/>
                <w:lang w:val="en-US"/>
              </w:rPr>
              <w:t>Proje</w:t>
            </w:r>
            <w:r w:rsidR="00DF606A" w:rsidRPr="00DF606A">
              <w:rPr>
                <w:bCs/>
                <w:sz w:val="20"/>
                <w:szCs w:val="20"/>
                <w:lang w:val="en-US"/>
              </w:rPr>
              <w:t>ct management training program (bank’s internal program)</w:t>
            </w:r>
          </w:p>
        </w:tc>
      </w:tr>
    </w:tbl>
    <w:p w14:paraId="41D5920B" w14:textId="77777777" w:rsidR="00CB5F09" w:rsidRDefault="00CB5F09">
      <w:pPr>
        <w:pStyle w:val="Otsikko1"/>
        <w:numPr>
          <w:ilvl w:val="0"/>
          <w:numId w:val="3"/>
        </w:numPr>
      </w:pPr>
      <w:r>
        <w:t>Language Skills</w:t>
      </w:r>
    </w:p>
    <w:tbl>
      <w:tblPr>
        <w:tblW w:w="9845" w:type="dxa"/>
        <w:tblInd w:w="5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285"/>
        <w:gridCol w:w="7560"/>
      </w:tblGrid>
      <w:tr w:rsidR="00CB5F09" w14:paraId="70807F4E" w14:textId="77777777" w:rsidTr="00E61C93">
        <w:trPr>
          <w:cantSplit/>
          <w:trHeight w:val="23"/>
        </w:trPr>
        <w:tc>
          <w:tcPr>
            <w:tcW w:w="2285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</w:tcPr>
          <w:p w14:paraId="395075AE" w14:textId="77777777" w:rsidR="00CB5F09" w:rsidRDefault="00CB5F09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Finnish</w:t>
            </w:r>
          </w:p>
        </w:tc>
        <w:tc>
          <w:tcPr>
            <w:tcW w:w="7560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5EBF6B33" w14:textId="77777777" w:rsidR="00CB5F09" w:rsidRDefault="00CB5F09">
            <w:pPr>
              <w:snapToGrid w:val="0"/>
            </w:pPr>
            <w:r>
              <w:t>Excellent written and spoken</w:t>
            </w:r>
            <w:r w:rsidR="00CE0EA6">
              <w:t>, native</w:t>
            </w:r>
          </w:p>
        </w:tc>
      </w:tr>
      <w:tr w:rsidR="00CB5F09" w14:paraId="04274A2A" w14:textId="77777777" w:rsidTr="00E61C93">
        <w:trPr>
          <w:cantSplit/>
          <w:trHeight w:val="23"/>
        </w:trPr>
        <w:tc>
          <w:tcPr>
            <w:tcW w:w="2285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14:paraId="0CA0D63D" w14:textId="77777777" w:rsidR="00CB5F09" w:rsidRDefault="00CB5F09">
            <w:p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English</w:t>
            </w:r>
          </w:p>
        </w:tc>
        <w:tc>
          <w:tcPr>
            <w:tcW w:w="7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1147A23A" w14:textId="77777777" w:rsidR="00CB5F09" w:rsidRDefault="00CB5F09">
            <w:pPr>
              <w:snapToGrid w:val="0"/>
            </w:pPr>
            <w:r>
              <w:t>Excellent written and spoken</w:t>
            </w:r>
          </w:p>
        </w:tc>
      </w:tr>
      <w:tr w:rsidR="00E61C93" w14:paraId="306763C4" w14:textId="77777777" w:rsidTr="00E61C93">
        <w:trPr>
          <w:cantSplit/>
          <w:trHeight w:val="23"/>
        </w:trPr>
        <w:tc>
          <w:tcPr>
            <w:tcW w:w="2285" w:type="dxa"/>
            <w:tcBorders>
              <w:top w:val="single" w:sz="4" w:space="0" w:color="C0C0C0"/>
              <w:left w:val="single" w:sz="8" w:space="0" w:color="C0C0C0"/>
              <w:bottom w:val="single" w:sz="8" w:space="0" w:color="C0C0C0"/>
            </w:tcBorders>
          </w:tcPr>
          <w:p w14:paraId="7254DE7C" w14:textId="77777777" w:rsidR="00E61C93" w:rsidRDefault="00E61C93" w:rsidP="003C2226">
            <w:pPr>
              <w:snapToGrid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Swedish</w:t>
            </w:r>
          </w:p>
        </w:tc>
        <w:tc>
          <w:tcPr>
            <w:tcW w:w="7560" w:type="dxa"/>
            <w:tcBorders>
              <w:top w:val="single" w:sz="4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</w:tcPr>
          <w:p w14:paraId="3CE821D9" w14:textId="77777777" w:rsidR="00E61C93" w:rsidRDefault="00E61C93" w:rsidP="00E61C93">
            <w:pPr>
              <w:snapToGrid w:val="0"/>
            </w:pPr>
            <w:r>
              <w:t>Satisfactory reading understanding, poor spoken and written</w:t>
            </w:r>
          </w:p>
        </w:tc>
      </w:tr>
    </w:tbl>
    <w:p w14:paraId="096B1931" w14:textId="77777777" w:rsidR="00CB5F09" w:rsidRDefault="00CB5F09" w:rsidP="006945B5">
      <w:pPr>
        <w:pStyle w:val="Otsikko1"/>
        <w:numPr>
          <w:ilvl w:val="0"/>
          <w:numId w:val="0"/>
        </w:numPr>
      </w:pPr>
      <w:r>
        <w:t>References</w:t>
      </w:r>
    </w:p>
    <w:tbl>
      <w:tblPr>
        <w:tblW w:w="9845" w:type="dxa"/>
        <w:tblInd w:w="5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250"/>
        <w:gridCol w:w="3270"/>
        <w:gridCol w:w="4325"/>
      </w:tblGrid>
      <w:tr w:rsidR="00747D5E" w14:paraId="445779F4" w14:textId="77777777" w:rsidTr="000F1200">
        <w:trPr>
          <w:cantSplit/>
          <w:trHeight w:val="23"/>
        </w:trPr>
        <w:tc>
          <w:tcPr>
            <w:tcW w:w="225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</w:tcPr>
          <w:p w14:paraId="6CB22F1C" w14:textId="77777777" w:rsidR="00747D5E" w:rsidRPr="008A6680" w:rsidRDefault="00747D5E" w:rsidP="00747D5E">
            <w:pPr>
              <w:snapToGrid w:val="0"/>
              <w:rPr>
                <w:b/>
                <w:noProof/>
                <w:szCs w:val="20"/>
                <w:lang w:val="en-GB"/>
              </w:rPr>
            </w:pPr>
            <w:r w:rsidRPr="008A6680">
              <w:rPr>
                <w:b/>
                <w:noProof/>
                <w:szCs w:val="20"/>
                <w:lang w:val="en-GB"/>
              </w:rPr>
              <w:t>Sirpa Liukkonen</w:t>
            </w:r>
          </w:p>
        </w:tc>
        <w:tc>
          <w:tcPr>
            <w:tcW w:w="3270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</w:tcBorders>
          </w:tcPr>
          <w:p w14:paraId="0AC63BDD" w14:textId="77777777" w:rsidR="00747D5E" w:rsidRPr="008A6680" w:rsidRDefault="00747D5E" w:rsidP="007A6FFE">
            <w:pPr>
              <w:snapToGrid w:val="0"/>
              <w:rPr>
                <w:noProof/>
                <w:lang w:val="fi-FI"/>
              </w:rPr>
            </w:pPr>
            <w:r w:rsidRPr="008A6680">
              <w:rPr>
                <w:noProof/>
                <w:lang w:val="fi-FI"/>
              </w:rPr>
              <w:t>Danske Bank Oyj</w:t>
            </w:r>
          </w:p>
        </w:tc>
        <w:tc>
          <w:tcPr>
            <w:tcW w:w="4325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71F335F8" w14:textId="77777777" w:rsidR="00747D5E" w:rsidRDefault="00D91A46" w:rsidP="00747D5E">
            <w:pPr>
              <w:snapToGrid w:val="0"/>
            </w:pPr>
            <w:r>
              <w:t xml:space="preserve">Head of </w:t>
            </w:r>
            <w:r w:rsidR="00747D5E">
              <w:t>ICT Development</w:t>
            </w:r>
          </w:p>
          <w:p w14:paraId="1A6A5D23" w14:textId="77777777" w:rsidR="00747D5E" w:rsidRDefault="00747D5E" w:rsidP="00747D5E">
            <w:pPr>
              <w:snapToGrid w:val="0"/>
            </w:pPr>
            <w:r>
              <w:t>sirpa.liukkonen@danskebank.fi</w:t>
            </w:r>
          </w:p>
          <w:p w14:paraId="7D83CCDF" w14:textId="77777777" w:rsidR="00747D5E" w:rsidRDefault="00747D5E" w:rsidP="00747D5E">
            <w:pPr>
              <w:snapToGrid w:val="0"/>
            </w:pPr>
            <w:r>
              <w:t>Tel. +358-40-821 8413</w:t>
            </w:r>
          </w:p>
        </w:tc>
      </w:tr>
      <w:tr w:rsidR="00CB5F09" w14:paraId="07DB3780" w14:textId="77777777" w:rsidTr="000F1200">
        <w:trPr>
          <w:cantSplit/>
          <w:trHeight w:val="23"/>
        </w:trPr>
        <w:tc>
          <w:tcPr>
            <w:tcW w:w="225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</w:tcPr>
          <w:p w14:paraId="6AEE51B1" w14:textId="77777777" w:rsidR="00CB5F09" w:rsidRPr="008A6680" w:rsidRDefault="007A6FFE" w:rsidP="00CE0EA6">
            <w:pPr>
              <w:snapToGrid w:val="0"/>
              <w:rPr>
                <w:b/>
                <w:bCs/>
                <w:noProof/>
                <w:lang w:val="en-GB"/>
              </w:rPr>
            </w:pPr>
            <w:r w:rsidRPr="008A6680">
              <w:rPr>
                <w:b/>
                <w:noProof/>
                <w:szCs w:val="20"/>
                <w:lang w:val="en-GB"/>
              </w:rPr>
              <w:t>Anne Raitio</w:t>
            </w:r>
          </w:p>
        </w:tc>
        <w:tc>
          <w:tcPr>
            <w:tcW w:w="3270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</w:tcBorders>
          </w:tcPr>
          <w:p w14:paraId="53C0DB27" w14:textId="77777777" w:rsidR="00CB5F09" w:rsidRPr="008A6680" w:rsidRDefault="00747D5E" w:rsidP="007A6FFE">
            <w:pPr>
              <w:snapToGrid w:val="0"/>
              <w:rPr>
                <w:lang w:val="fi-FI"/>
              </w:rPr>
            </w:pPr>
            <w:r w:rsidRPr="008A6680">
              <w:rPr>
                <w:lang w:val="fi-FI"/>
              </w:rPr>
              <w:t>Danske Bank Oyj</w:t>
            </w:r>
          </w:p>
        </w:tc>
        <w:tc>
          <w:tcPr>
            <w:tcW w:w="4325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28A437B8" w14:textId="77777777" w:rsidR="00CB5F09" w:rsidRDefault="00D8470B" w:rsidP="00CE0EA6">
            <w:pPr>
              <w:snapToGrid w:val="0"/>
            </w:pPr>
            <w:r>
              <w:t>Vice president</w:t>
            </w:r>
            <w:r w:rsidR="00747D5E">
              <w:t xml:space="preserve"> in ICT Development</w:t>
            </w:r>
          </w:p>
          <w:p w14:paraId="3EFA4B6F" w14:textId="77777777" w:rsidR="00D8470B" w:rsidRDefault="007A6FFE" w:rsidP="007A6FFE">
            <w:pPr>
              <w:snapToGrid w:val="0"/>
            </w:pPr>
            <w:r>
              <w:t>anne.raitio</w:t>
            </w:r>
            <w:r w:rsidR="00D8470B">
              <w:t>@</w:t>
            </w:r>
            <w:r>
              <w:t>danskebank</w:t>
            </w:r>
            <w:r w:rsidR="00D8470B">
              <w:t>.fi</w:t>
            </w:r>
          </w:p>
          <w:p w14:paraId="232CC701" w14:textId="77777777" w:rsidR="00747D5E" w:rsidRDefault="00747D5E" w:rsidP="007A6FFE">
            <w:pPr>
              <w:snapToGrid w:val="0"/>
            </w:pPr>
            <w:r>
              <w:t>Tel. +358-50-351 1579</w:t>
            </w:r>
          </w:p>
        </w:tc>
      </w:tr>
      <w:tr w:rsidR="00CB5F09" w14:paraId="33A2D81C" w14:textId="77777777" w:rsidTr="000F1200">
        <w:trPr>
          <w:cantSplit/>
          <w:trHeight w:val="23"/>
        </w:trPr>
        <w:tc>
          <w:tcPr>
            <w:tcW w:w="2250" w:type="dxa"/>
            <w:tcBorders>
              <w:left w:val="single" w:sz="8" w:space="0" w:color="C0C0C0"/>
              <w:bottom w:val="single" w:sz="4" w:space="0" w:color="C0C0C0"/>
            </w:tcBorders>
          </w:tcPr>
          <w:p w14:paraId="7FECDD92" w14:textId="77777777" w:rsidR="00CB5F09" w:rsidRDefault="007A6FFE">
            <w:pPr>
              <w:snapToGrid w:val="0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Hannu Kuokka</w:t>
            </w:r>
          </w:p>
        </w:tc>
        <w:tc>
          <w:tcPr>
            <w:tcW w:w="3270" w:type="dxa"/>
            <w:tcBorders>
              <w:left w:val="single" w:sz="4" w:space="0" w:color="C0C0C0"/>
              <w:bottom w:val="single" w:sz="4" w:space="0" w:color="C0C0C0"/>
            </w:tcBorders>
          </w:tcPr>
          <w:p w14:paraId="3CFD3375" w14:textId="77777777" w:rsidR="00CB5F09" w:rsidRPr="008A6680" w:rsidRDefault="00747D5E" w:rsidP="004D6237">
            <w:pPr>
              <w:snapToGrid w:val="0"/>
              <w:rPr>
                <w:lang w:val="fi-FI"/>
              </w:rPr>
            </w:pPr>
            <w:r w:rsidRPr="008A6680">
              <w:rPr>
                <w:lang w:val="fi-FI"/>
              </w:rPr>
              <w:t>Danske Bank Oyj</w:t>
            </w:r>
          </w:p>
        </w:tc>
        <w:tc>
          <w:tcPr>
            <w:tcW w:w="4325" w:type="dxa"/>
            <w:tcBorders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14:paraId="58ABEE70" w14:textId="77777777" w:rsidR="00CB5F09" w:rsidRDefault="007A6FFE">
            <w:pPr>
              <w:snapToGrid w:val="0"/>
            </w:pPr>
            <w:r>
              <w:t>Chief Business Consultant</w:t>
            </w:r>
          </w:p>
          <w:p w14:paraId="56E71DD8" w14:textId="77777777" w:rsidR="00CB5F09" w:rsidRDefault="007A6FFE" w:rsidP="007A6FFE">
            <w:pPr>
              <w:snapToGrid w:val="0"/>
            </w:pPr>
            <w:r>
              <w:t>hannu.kuokka</w:t>
            </w:r>
            <w:r w:rsidR="004D6237">
              <w:t>@</w:t>
            </w:r>
            <w:r>
              <w:t>danskebank.fi</w:t>
            </w:r>
          </w:p>
          <w:p w14:paraId="7B70DB88" w14:textId="77777777" w:rsidR="00747D5E" w:rsidRDefault="00747D5E" w:rsidP="00747D5E">
            <w:pPr>
              <w:snapToGrid w:val="0"/>
            </w:pPr>
            <w:r>
              <w:t>Tel. +358-50-423 5591</w:t>
            </w:r>
          </w:p>
        </w:tc>
      </w:tr>
    </w:tbl>
    <w:p w14:paraId="09496CA3" w14:textId="77777777" w:rsidR="002C485D" w:rsidRDefault="002C485D"/>
    <w:p w14:paraId="60D9611C" w14:textId="77777777" w:rsidR="00CB5F09" w:rsidRPr="00064928" w:rsidRDefault="00444E5F" w:rsidP="00444E5F">
      <w:pPr>
        <w:pStyle w:val="z-lomakkeenylreuna"/>
        <w:rPr>
          <w:i/>
          <w:iCs/>
          <w:sz w:val="20"/>
          <w:szCs w:val="20"/>
          <w:lang w:val="en-US"/>
        </w:rPr>
      </w:pPr>
      <w:r>
        <w:t>Project Manager at Elisa Links Oy</w:t>
      </w:r>
    </w:p>
    <w:sectPr w:rsidR="00CB5F09" w:rsidRPr="00064928">
      <w:footerReference w:type="default" r:id="rId25"/>
      <w:footnotePr>
        <w:pos w:val="beneathText"/>
      </w:footnotePr>
      <w:pgSz w:w="11905" w:h="16837"/>
      <w:pgMar w:top="993" w:right="990" w:bottom="100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51547" w14:textId="77777777" w:rsidR="00E86ABE" w:rsidRDefault="00E86ABE">
      <w:r>
        <w:separator/>
      </w:r>
    </w:p>
  </w:endnote>
  <w:endnote w:type="continuationSeparator" w:id="0">
    <w:p w14:paraId="559522BC" w14:textId="77777777" w:rsidR="00E86ABE" w:rsidRDefault="00E86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05873" w14:textId="77777777" w:rsidR="003C2226" w:rsidRDefault="003C2226">
    <w:pPr>
      <w:pStyle w:val="Alatunniste"/>
      <w:jc w:val="center"/>
    </w:pPr>
    <w:r>
      <w:rPr>
        <w:rStyle w:val="Sivunumero"/>
      </w:rPr>
      <w:fldChar w:fldCharType="begin"/>
    </w:r>
    <w:r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F93479">
      <w:rPr>
        <w:rStyle w:val="Sivunumero"/>
        <w:noProof/>
      </w:rPr>
      <w:t>1</w:t>
    </w:r>
    <w:r>
      <w:rPr>
        <w:rStyle w:val="Sivunumero"/>
      </w:rPr>
      <w:fldChar w:fldCharType="end"/>
    </w:r>
    <w:r>
      <w:rPr>
        <w:rStyle w:val="Sivunumero"/>
      </w:rPr>
      <w:t>/</w:t>
    </w:r>
    <w:r>
      <w:rPr>
        <w:rStyle w:val="Sivunumero"/>
      </w:rPr>
      <w:fldChar w:fldCharType="begin"/>
    </w:r>
    <w:r>
      <w:rPr>
        <w:rStyle w:val="Sivunumero"/>
      </w:rPr>
      <w:instrText xml:space="preserve"> NUMPAGES \*Arabic </w:instrText>
    </w:r>
    <w:r>
      <w:rPr>
        <w:rStyle w:val="Sivunumero"/>
      </w:rPr>
      <w:fldChar w:fldCharType="separate"/>
    </w:r>
    <w:r w:rsidR="00F93479">
      <w:rPr>
        <w:rStyle w:val="Sivunumero"/>
        <w:noProof/>
      </w:rPr>
      <w:t>8</w:t>
    </w:r>
    <w:r>
      <w:rPr>
        <w:rStyle w:val="Sivunumer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32B4D" w14:textId="77777777" w:rsidR="00E86ABE" w:rsidRDefault="00E86ABE">
      <w:r>
        <w:separator/>
      </w:r>
    </w:p>
  </w:footnote>
  <w:footnote w:type="continuationSeparator" w:id="0">
    <w:p w14:paraId="0B8959F4" w14:textId="77777777" w:rsidR="00E86ABE" w:rsidRDefault="00E86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Otsikk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 w15:restartNumberingAfterBreak="0">
    <w:nsid w:val="044215D8"/>
    <w:multiLevelType w:val="hybridMultilevel"/>
    <w:tmpl w:val="8FD2FEBE"/>
    <w:lvl w:ilvl="0" w:tplc="B2586A32">
      <w:numFmt w:val="bullet"/>
      <w:lvlText w:val="•"/>
      <w:lvlJc w:val="left"/>
      <w:pPr>
        <w:ind w:left="151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9" w15:restartNumberingAfterBreak="0">
    <w:nsid w:val="06727B38"/>
    <w:multiLevelType w:val="hybridMultilevel"/>
    <w:tmpl w:val="C8C48D08"/>
    <w:lvl w:ilvl="0" w:tplc="56661B6E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782704"/>
    <w:multiLevelType w:val="hybridMultilevel"/>
    <w:tmpl w:val="6D4EB6BE"/>
    <w:lvl w:ilvl="0" w:tplc="91B0A410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16435C"/>
    <w:multiLevelType w:val="hybridMultilevel"/>
    <w:tmpl w:val="B29C9C3A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CC63F5"/>
    <w:multiLevelType w:val="hybridMultilevel"/>
    <w:tmpl w:val="1348393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74B48"/>
    <w:multiLevelType w:val="hybridMultilevel"/>
    <w:tmpl w:val="BA087450"/>
    <w:lvl w:ilvl="0" w:tplc="56661B6E">
      <w:start w:val="5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A040AA"/>
    <w:multiLevelType w:val="hybridMultilevel"/>
    <w:tmpl w:val="E1FE4FBC"/>
    <w:lvl w:ilvl="0" w:tplc="040B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11"/>
  </w:num>
  <w:num w:numId="11">
    <w:abstractNumId w:val="9"/>
  </w:num>
  <w:num w:numId="12">
    <w:abstractNumId w:val="13"/>
  </w:num>
  <w:num w:numId="13">
    <w:abstractNumId w:val="14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AF"/>
    <w:rsid w:val="00033096"/>
    <w:rsid w:val="00034217"/>
    <w:rsid w:val="00035CF9"/>
    <w:rsid w:val="00042479"/>
    <w:rsid w:val="00054F54"/>
    <w:rsid w:val="00064928"/>
    <w:rsid w:val="00065247"/>
    <w:rsid w:val="00071496"/>
    <w:rsid w:val="00081C95"/>
    <w:rsid w:val="00096864"/>
    <w:rsid w:val="000A56AB"/>
    <w:rsid w:val="000B1B04"/>
    <w:rsid w:val="000B70DD"/>
    <w:rsid w:val="000C4BC5"/>
    <w:rsid w:val="000D0F95"/>
    <w:rsid w:val="000D2634"/>
    <w:rsid w:val="000E036C"/>
    <w:rsid w:val="000F1200"/>
    <w:rsid w:val="00114D59"/>
    <w:rsid w:val="001162C6"/>
    <w:rsid w:val="00121391"/>
    <w:rsid w:val="00123809"/>
    <w:rsid w:val="00125037"/>
    <w:rsid w:val="00131FD2"/>
    <w:rsid w:val="00132AA5"/>
    <w:rsid w:val="00142FD3"/>
    <w:rsid w:val="001517D2"/>
    <w:rsid w:val="00154016"/>
    <w:rsid w:val="0015480B"/>
    <w:rsid w:val="00160917"/>
    <w:rsid w:val="00161CE7"/>
    <w:rsid w:val="0016721A"/>
    <w:rsid w:val="00170038"/>
    <w:rsid w:val="001831A9"/>
    <w:rsid w:val="00183403"/>
    <w:rsid w:val="00186C2F"/>
    <w:rsid w:val="001C359E"/>
    <w:rsid w:val="001D28A0"/>
    <w:rsid w:val="001D50C0"/>
    <w:rsid w:val="001D7AD4"/>
    <w:rsid w:val="002002C6"/>
    <w:rsid w:val="00202C5A"/>
    <w:rsid w:val="00205BEA"/>
    <w:rsid w:val="0021077C"/>
    <w:rsid w:val="00214425"/>
    <w:rsid w:val="00215FC6"/>
    <w:rsid w:val="00221C74"/>
    <w:rsid w:val="002309C1"/>
    <w:rsid w:val="00236AEC"/>
    <w:rsid w:val="002450F7"/>
    <w:rsid w:val="002450FD"/>
    <w:rsid w:val="00247227"/>
    <w:rsid w:val="00262102"/>
    <w:rsid w:val="002621F5"/>
    <w:rsid w:val="00265E53"/>
    <w:rsid w:val="00277544"/>
    <w:rsid w:val="00281105"/>
    <w:rsid w:val="00294E72"/>
    <w:rsid w:val="00295CC0"/>
    <w:rsid w:val="002A1629"/>
    <w:rsid w:val="002B08D2"/>
    <w:rsid w:val="002B4438"/>
    <w:rsid w:val="002B6C2B"/>
    <w:rsid w:val="002C485D"/>
    <w:rsid w:val="002C4C86"/>
    <w:rsid w:val="002D12D3"/>
    <w:rsid w:val="002D1F01"/>
    <w:rsid w:val="002E23C3"/>
    <w:rsid w:val="002F0003"/>
    <w:rsid w:val="002F4903"/>
    <w:rsid w:val="002F6264"/>
    <w:rsid w:val="00304021"/>
    <w:rsid w:val="00305A14"/>
    <w:rsid w:val="003060BA"/>
    <w:rsid w:val="00321076"/>
    <w:rsid w:val="0032507C"/>
    <w:rsid w:val="00330682"/>
    <w:rsid w:val="00340116"/>
    <w:rsid w:val="00354D51"/>
    <w:rsid w:val="00371781"/>
    <w:rsid w:val="00381360"/>
    <w:rsid w:val="003824E9"/>
    <w:rsid w:val="003877A4"/>
    <w:rsid w:val="00392877"/>
    <w:rsid w:val="003936F9"/>
    <w:rsid w:val="003B685D"/>
    <w:rsid w:val="003C2226"/>
    <w:rsid w:val="003C4CFF"/>
    <w:rsid w:val="003D019F"/>
    <w:rsid w:val="003D01F2"/>
    <w:rsid w:val="003D0BB0"/>
    <w:rsid w:val="003D1178"/>
    <w:rsid w:val="003D2FB9"/>
    <w:rsid w:val="003E28BF"/>
    <w:rsid w:val="003F0D50"/>
    <w:rsid w:val="003F36E9"/>
    <w:rsid w:val="003F3734"/>
    <w:rsid w:val="0040221A"/>
    <w:rsid w:val="00407049"/>
    <w:rsid w:val="004127B5"/>
    <w:rsid w:val="004154FD"/>
    <w:rsid w:val="00433351"/>
    <w:rsid w:val="00435EA8"/>
    <w:rsid w:val="00444E5F"/>
    <w:rsid w:val="004467C9"/>
    <w:rsid w:val="00446E62"/>
    <w:rsid w:val="00447049"/>
    <w:rsid w:val="00453043"/>
    <w:rsid w:val="00453E90"/>
    <w:rsid w:val="00457F0B"/>
    <w:rsid w:val="00464823"/>
    <w:rsid w:val="004804E1"/>
    <w:rsid w:val="0048142C"/>
    <w:rsid w:val="0048666A"/>
    <w:rsid w:val="004A2C3B"/>
    <w:rsid w:val="004A37C0"/>
    <w:rsid w:val="004A3C28"/>
    <w:rsid w:val="004B12FD"/>
    <w:rsid w:val="004B3A56"/>
    <w:rsid w:val="004B62F8"/>
    <w:rsid w:val="004C3BA1"/>
    <w:rsid w:val="004D6237"/>
    <w:rsid w:val="004E2CC1"/>
    <w:rsid w:val="005024B5"/>
    <w:rsid w:val="00531E67"/>
    <w:rsid w:val="00535E02"/>
    <w:rsid w:val="00537DE4"/>
    <w:rsid w:val="00540E3E"/>
    <w:rsid w:val="00546C0A"/>
    <w:rsid w:val="0055098C"/>
    <w:rsid w:val="00552E15"/>
    <w:rsid w:val="00564FCC"/>
    <w:rsid w:val="0057529C"/>
    <w:rsid w:val="00577F14"/>
    <w:rsid w:val="00583104"/>
    <w:rsid w:val="005833AC"/>
    <w:rsid w:val="00590030"/>
    <w:rsid w:val="005B345F"/>
    <w:rsid w:val="005B4AEA"/>
    <w:rsid w:val="005C316B"/>
    <w:rsid w:val="005C3973"/>
    <w:rsid w:val="005C4F8F"/>
    <w:rsid w:val="005C629D"/>
    <w:rsid w:val="005D0352"/>
    <w:rsid w:val="005D0EB3"/>
    <w:rsid w:val="005E273C"/>
    <w:rsid w:val="005E2EC4"/>
    <w:rsid w:val="005E3BCF"/>
    <w:rsid w:val="005E5451"/>
    <w:rsid w:val="005E57F2"/>
    <w:rsid w:val="005E66F1"/>
    <w:rsid w:val="00600DA0"/>
    <w:rsid w:val="00620D46"/>
    <w:rsid w:val="00622CDC"/>
    <w:rsid w:val="00624373"/>
    <w:rsid w:val="0063389B"/>
    <w:rsid w:val="00636A67"/>
    <w:rsid w:val="006436E7"/>
    <w:rsid w:val="006459DB"/>
    <w:rsid w:val="006471E4"/>
    <w:rsid w:val="00650E33"/>
    <w:rsid w:val="00651ECE"/>
    <w:rsid w:val="00660AE7"/>
    <w:rsid w:val="00667815"/>
    <w:rsid w:val="006846C6"/>
    <w:rsid w:val="00690822"/>
    <w:rsid w:val="006945B5"/>
    <w:rsid w:val="00694CE0"/>
    <w:rsid w:val="006953EE"/>
    <w:rsid w:val="006B2039"/>
    <w:rsid w:val="006B5945"/>
    <w:rsid w:val="006C4EC9"/>
    <w:rsid w:val="006D0990"/>
    <w:rsid w:val="006E137A"/>
    <w:rsid w:val="006E7D33"/>
    <w:rsid w:val="006F51BD"/>
    <w:rsid w:val="0070762F"/>
    <w:rsid w:val="00707D59"/>
    <w:rsid w:val="00723C0E"/>
    <w:rsid w:val="007242A3"/>
    <w:rsid w:val="00727B1F"/>
    <w:rsid w:val="00732393"/>
    <w:rsid w:val="00740C26"/>
    <w:rsid w:val="0074509B"/>
    <w:rsid w:val="00747D5E"/>
    <w:rsid w:val="00750CDF"/>
    <w:rsid w:val="00750EF7"/>
    <w:rsid w:val="00773AD0"/>
    <w:rsid w:val="00781517"/>
    <w:rsid w:val="0078173D"/>
    <w:rsid w:val="00781D54"/>
    <w:rsid w:val="00782157"/>
    <w:rsid w:val="00784FA2"/>
    <w:rsid w:val="0078602E"/>
    <w:rsid w:val="00793811"/>
    <w:rsid w:val="00794D22"/>
    <w:rsid w:val="00794FA0"/>
    <w:rsid w:val="00795790"/>
    <w:rsid w:val="007A6FFE"/>
    <w:rsid w:val="007D0CFC"/>
    <w:rsid w:val="007D115A"/>
    <w:rsid w:val="007D29C1"/>
    <w:rsid w:val="007D2BD6"/>
    <w:rsid w:val="007D2D17"/>
    <w:rsid w:val="007D6A5E"/>
    <w:rsid w:val="007D72EC"/>
    <w:rsid w:val="007E0EF7"/>
    <w:rsid w:val="007E7D2B"/>
    <w:rsid w:val="007F3836"/>
    <w:rsid w:val="007F537E"/>
    <w:rsid w:val="00806CC0"/>
    <w:rsid w:val="00811456"/>
    <w:rsid w:val="00823779"/>
    <w:rsid w:val="00832EEA"/>
    <w:rsid w:val="0084564D"/>
    <w:rsid w:val="008511E7"/>
    <w:rsid w:val="00863131"/>
    <w:rsid w:val="008740A0"/>
    <w:rsid w:val="00875134"/>
    <w:rsid w:val="00880D59"/>
    <w:rsid w:val="00885F97"/>
    <w:rsid w:val="008A6680"/>
    <w:rsid w:val="008A73F8"/>
    <w:rsid w:val="008C532E"/>
    <w:rsid w:val="008C7E5C"/>
    <w:rsid w:val="008D1626"/>
    <w:rsid w:val="008D68DE"/>
    <w:rsid w:val="008E25C5"/>
    <w:rsid w:val="008E6FC3"/>
    <w:rsid w:val="008F580B"/>
    <w:rsid w:val="009007BF"/>
    <w:rsid w:val="00905591"/>
    <w:rsid w:val="009151A7"/>
    <w:rsid w:val="00923CC2"/>
    <w:rsid w:val="00930192"/>
    <w:rsid w:val="0093066C"/>
    <w:rsid w:val="00933156"/>
    <w:rsid w:val="00941408"/>
    <w:rsid w:val="00943EA3"/>
    <w:rsid w:val="0094676E"/>
    <w:rsid w:val="00954CF4"/>
    <w:rsid w:val="00955EE8"/>
    <w:rsid w:val="0096048E"/>
    <w:rsid w:val="00966C11"/>
    <w:rsid w:val="0096779D"/>
    <w:rsid w:val="00981218"/>
    <w:rsid w:val="00984845"/>
    <w:rsid w:val="00995F93"/>
    <w:rsid w:val="00997B48"/>
    <w:rsid w:val="009A0C43"/>
    <w:rsid w:val="009B1B1F"/>
    <w:rsid w:val="009B3D18"/>
    <w:rsid w:val="009C0623"/>
    <w:rsid w:val="009C6E3C"/>
    <w:rsid w:val="009D34CD"/>
    <w:rsid w:val="009D36FB"/>
    <w:rsid w:val="009D7139"/>
    <w:rsid w:val="009E3506"/>
    <w:rsid w:val="009E614F"/>
    <w:rsid w:val="009E6A29"/>
    <w:rsid w:val="009F3625"/>
    <w:rsid w:val="009F5112"/>
    <w:rsid w:val="00A0085F"/>
    <w:rsid w:val="00A07353"/>
    <w:rsid w:val="00A2610E"/>
    <w:rsid w:val="00A27912"/>
    <w:rsid w:val="00A4173E"/>
    <w:rsid w:val="00A42005"/>
    <w:rsid w:val="00A53521"/>
    <w:rsid w:val="00A5622B"/>
    <w:rsid w:val="00A66ED9"/>
    <w:rsid w:val="00A72BDC"/>
    <w:rsid w:val="00A85D42"/>
    <w:rsid w:val="00A94984"/>
    <w:rsid w:val="00A949CA"/>
    <w:rsid w:val="00AB0F15"/>
    <w:rsid w:val="00AC06AB"/>
    <w:rsid w:val="00AE03E3"/>
    <w:rsid w:val="00AF45BF"/>
    <w:rsid w:val="00AF57D9"/>
    <w:rsid w:val="00B1291D"/>
    <w:rsid w:val="00B20ABC"/>
    <w:rsid w:val="00B33134"/>
    <w:rsid w:val="00B33170"/>
    <w:rsid w:val="00B33E3A"/>
    <w:rsid w:val="00B430B9"/>
    <w:rsid w:val="00B43CE6"/>
    <w:rsid w:val="00B46457"/>
    <w:rsid w:val="00B475C6"/>
    <w:rsid w:val="00B5004B"/>
    <w:rsid w:val="00B60B66"/>
    <w:rsid w:val="00B6311A"/>
    <w:rsid w:val="00B73481"/>
    <w:rsid w:val="00B74F64"/>
    <w:rsid w:val="00B75956"/>
    <w:rsid w:val="00B940B0"/>
    <w:rsid w:val="00BA7690"/>
    <w:rsid w:val="00BB19ED"/>
    <w:rsid w:val="00BC0A0B"/>
    <w:rsid w:val="00BC4F84"/>
    <w:rsid w:val="00BD5DAF"/>
    <w:rsid w:val="00BD5F9B"/>
    <w:rsid w:val="00BE1DD7"/>
    <w:rsid w:val="00C00503"/>
    <w:rsid w:val="00C05880"/>
    <w:rsid w:val="00C22284"/>
    <w:rsid w:val="00C31C5A"/>
    <w:rsid w:val="00C32C7C"/>
    <w:rsid w:val="00C3478A"/>
    <w:rsid w:val="00C4010D"/>
    <w:rsid w:val="00C471CD"/>
    <w:rsid w:val="00C53BB5"/>
    <w:rsid w:val="00C548B0"/>
    <w:rsid w:val="00C61A47"/>
    <w:rsid w:val="00C7306F"/>
    <w:rsid w:val="00C75AD7"/>
    <w:rsid w:val="00C80AEC"/>
    <w:rsid w:val="00C81B77"/>
    <w:rsid w:val="00C93C33"/>
    <w:rsid w:val="00C941A1"/>
    <w:rsid w:val="00C97097"/>
    <w:rsid w:val="00CA27D7"/>
    <w:rsid w:val="00CA38BE"/>
    <w:rsid w:val="00CB2912"/>
    <w:rsid w:val="00CB3389"/>
    <w:rsid w:val="00CB5F09"/>
    <w:rsid w:val="00CB63B0"/>
    <w:rsid w:val="00CB7757"/>
    <w:rsid w:val="00CC1A2C"/>
    <w:rsid w:val="00CC54DD"/>
    <w:rsid w:val="00CC7A01"/>
    <w:rsid w:val="00CD2730"/>
    <w:rsid w:val="00CE0EA6"/>
    <w:rsid w:val="00CE5BCE"/>
    <w:rsid w:val="00CE7773"/>
    <w:rsid w:val="00CF3893"/>
    <w:rsid w:val="00D13D31"/>
    <w:rsid w:val="00D3044A"/>
    <w:rsid w:val="00D345CD"/>
    <w:rsid w:val="00D51483"/>
    <w:rsid w:val="00D54434"/>
    <w:rsid w:val="00D65B16"/>
    <w:rsid w:val="00D664C1"/>
    <w:rsid w:val="00D711B5"/>
    <w:rsid w:val="00D74839"/>
    <w:rsid w:val="00D75A79"/>
    <w:rsid w:val="00D801B9"/>
    <w:rsid w:val="00D84181"/>
    <w:rsid w:val="00D8470B"/>
    <w:rsid w:val="00D906E8"/>
    <w:rsid w:val="00D91A46"/>
    <w:rsid w:val="00DA0BB7"/>
    <w:rsid w:val="00DB0230"/>
    <w:rsid w:val="00DB2277"/>
    <w:rsid w:val="00DB6EB3"/>
    <w:rsid w:val="00DC0BDF"/>
    <w:rsid w:val="00DC540B"/>
    <w:rsid w:val="00DC62F9"/>
    <w:rsid w:val="00DE4D44"/>
    <w:rsid w:val="00DE5E54"/>
    <w:rsid w:val="00DF606A"/>
    <w:rsid w:val="00E03285"/>
    <w:rsid w:val="00E21404"/>
    <w:rsid w:val="00E21418"/>
    <w:rsid w:val="00E253A6"/>
    <w:rsid w:val="00E26193"/>
    <w:rsid w:val="00E272B2"/>
    <w:rsid w:val="00E33554"/>
    <w:rsid w:val="00E41213"/>
    <w:rsid w:val="00E43DF0"/>
    <w:rsid w:val="00E4625F"/>
    <w:rsid w:val="00E51AFF"/>
    <w:rsid w:val="00E56262"/>
    <w:rsid w:val="00E61C93"/>
    <w:rsid w:val="00E626ED"/>
    <w:rsid w:val="00E81927"/>
    <w:rsid w:val="00E86ABE"/>
    <w:rsid w:val="00EA102C"/>
    <w:rsid w:val="00EA72B8"/>
    <w:rsid w:val="00EB3CA9"/>
    <w:rsid w:val="00EC2360"/>
    <w:rsid w:val="00EC26CD"/>
    <w:rsid w:val="00EC2716"/>
    <w:rsid w:val="00EC4AAC"/>
    <w:rsid w:val="00EC6A84"/>
    <w:rsid w:val="00EC727C"/>
    <w:rsid w:val="00ED7D9C"/>
    <w:rsid w:val="00EF0A60"/>
    <w:rsid w:val="00EF394A"/>
    <w:rsid w:val="00EF78FD"/>
    <w:rsid w:val="00F027F9"/>
    <w:rsid w:val="00F22F84"/>
    <w:rsid w:val="00F310F5"/>
    <w:rsid w:val="00F34E2D"/>
    <w:rsid w:val="00F37874"/>
    <w:rsid w:val="00F502D2"/>
    <w:rsid w:val="00F53854"/>
    <w:rsid w:val="00F658B5"/>
    <w:rsid w:val="00F70909"/>
    <w:rsid w:val="00F93479"/>
    <w:rsid w:val="00F944AC"/>
    <w:rsid w:val="00F95FFF"/>
    <w:rsid w:val="00FC1841"/>
    <w:rsid w:val="00FD2B29"/>
    <w:rsid w:val="00FD6AF3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C199BC8"/>
  <w15:chartTrackingRefBased/>
  <w15:docId w15:val="{B1FCD4C5-4A51-4EF5-9F59-81D535D3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1C359E"/>
    <w:pPr>
      <w:suppressAutoHyphens/>
    </w:pPr>
    <w:rPr>
      <w:rFonts w:ascii="Arial" w:hAnsi="Arial" w:cs="Arial"/>
      <w:sz w:val="18"/>
      <w:szCs w:val="18"/>
      <w:lang w:val="en-AU" w:eastAsia="ar-SA"/>
    </w:rPr>
  </w:style>
  <w:style w:type="paragraph" w:styleId="Otsikko1">
    <w:name w:val="heading 1"/>
    <w:basedOn w:val="Normaali"/>
    <w:next w:val="Normaali"/>
    <w:link w:val="Otsikko1Char"/>
    <w:qFormat/>
    <w:pPr>
      <w:keepNext/>
      <w:numPr>
        <w:numId w:val="1"/>
      </w:numPr>
      <w:shd w:val="clear" w:color="auto" w:fill="E5E5E5"/>
      <w:spacing w:before="480" w:after="240"/>
      <w:outlineLvl w:val="0"/>
    </w:pPr>
    <w:rPr>
      <w:rFonts w:cs="Times New Roman"/>
      <w:b/>
      <w:bCs/>
      <w:kern w:val="1"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2C485D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2C485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Kappaleenoletusfontti">
    <w:name w:val="Default Paragraph Font"/>
    <w:semiHidden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styleId="Sivunumero">
    <w:name w:val="page number"/>
    <w:basedOn w:val="DefaultParagraphFont1"/>
    <w:semiHidden/>
  </w:style>
  <w:style w:type="character" w:customStyle="1" w:styleId="Tableheading">
    <w:name w:val="Table heading"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ali"/>
    <w:next w:val="Leipteksti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Leipteksti">
    <w:name w:val="Body Text"/>
    <w:basedOn w:val="Normaali"/>
    <w:semiHidden/>
    <w:pPr>
      <w:spacing w:after="120"/>
    </w:pPr>
  </w:style>
  <w:style w:type="paragraph" w:styleId="Luettelo">
    <w:name w:val="List"/>
    <w:basedOn w:val="Leipteksti"/>
    <w:semiHidden/>
    <w:rPr>
      <w:rFonts w:cs="Tahoma"/>
    </w:rPr>
  </w:style>
  <w:style w:type="paragraph" w:customStyle="1" w:styleId="Caption1">
    <w:name w:val="Caption1"/>
    <w:basedOn w:val="Normaali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ali"/>
    <w:pPr>
      <w:suppressLineNumbers/>
    </w:pPr>
    <w:rPr>
      <w:rFonts w:cs="Tahoma"/>
    </w:rPr>
  </w:style>
  <w:style w:type="paragraph" w:customStyle="1" w:styleId="ObinTableHeader">
    <w:name w:val="ObinTableHeader"/>
    <w:basedOn w:val="Leipteksti"/>
    <w:pPr>
      <w:spacing w:after="0"/>
    </w:pPr>
    <w:rPr>
      <w:b/>
      <w:bCs/>
      <w:color w:val="000000"/>
      <w:sz w:val="20"/>
      <w:szCs w:val="20"/>
      <w:lang w:val="fi-FI"/>
    </w:rPr>
  </w:style>
  <w:style w:type="paragraph" w:customStyle="1" w:styleId="Obinindent">
    <w:name w:val="Obin indent"/>
    <w:basedOn w:val="Leipteksti"/>
    <w:pPr>
      <w:spacing w:before="120"/>
      <w:ind w:left="1134"/>
      <w:jc w:val="both"/>
    </w:pPr>
    <w:rPr>
      <w:color w:val="000000"/>
      <w:sz w:val="20"/>
      <w:szCs w:val="20"/>
      <w:lang w:val="fi-FI"/>
    </w:rPr>
  </w:style>
  <w:style w:type="paragraph" w:customStyle="1" w:styleId="Style1">
    <w:name w:val="Style1"/>
    <w:basedOn w:val="Obinindent"/>
    <w:pPr>
      <w:ind w:left="3402" w:hanging="2268"/>
    </w:pPr>
  </w:style>
  <w:style w:type="paragraph" w:customStyle="1" w:styleId="StyleNormalWebArial">
    <w:name w:val="Style Normal (Web) + Arial"/>
    <w:basedOn w:val="Normaali"/>
    <w:rPr>
      <w:sz w:val="20"/>
      <w:szCs w:val="20"/>
    </w:rPr>
  </w:style>
  <w:style w:type="paragraph" w:styleId="Alatunniste">
    <w:name w:val="footer"/>
    <w:basedOn w:val="Normaali"/>
    <w:semiHidden/>
    <w:pPr>
      <w:tabs>
        <w:tab w:val="center" w:pos="4153"/>
        <w:tab w:val="right" w:pos="8306"/>
      </w:tabs>
    </w:pPr>
  </w:style>
  <w:style w:type="paragraph" w:customStyle="1" w:styleId="BalloonText1">
    <w:name w:val="Balloon Text1"/>
    <w:basedOn w:val="Normaali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ali"/>
    <w:pPr>
      <w:suppressLineNumbers/>
    </w:pPr>
  </w:style>
  <w:style w:type="paragraph" w:customStyle="1" w:styleId="TableHeading0">
    <w:name w:val="Table Heading"/>
    <w:basedOn w:val="TableContents"/>
    <w:pPr>
      <w:jc w:val="center"/>
    </w:pPr>
    <w:rPr>
      <w:b/>
      <w:bCs/>
    </w:rPr>
  </w:style>
  <w:style w:type="character" w:customStyle="1" w:styleId="Otsikko3Char">
    <w:name w:val="Otsikko 3 Char"/>
    <w:link w:val="Otsikko3"/>
    <w:uiPriority w:val="9"/>
    <w:semiHidden/>
    <w:rsid w:val="002C485D"/>
    <w:rPr>
      <w:rFonts w:ascii="Cambria" w:eastAsia="Times New Roman" w:hAnsi="Cambria" w:cs="Times New Roman"/>
      <w:b/>
      <w:bCs/>
      <w:sz w:val="26"/>
      <w:szCs w:val="26"/>
      <w:lang w:val="en-AU" w:eastAsia="ar-SA"/>
    </w:rPr>
  </w:style>
  <w:style w:type="character" w:customStyle="1" w:styleId="Otsikko4Char">
    <w:name w:val="Otsikko 4 Char"/>
    <w:link w:val="Otsikko4"/>
    <w:uiPriority w:val="9"/>
    <w:semiHidden/>
    <w:rsid w:val="002C485D"/>
    <w:rPr>
      <w:rFonts w:ascii="Calibri" w:eastAsia="Times New Roman" w:hAnsi="Calibri" w:cs="Times New Roman"/>
      <w:b/>
      <w:bCs/>
      <w:sz w:val="28"/>
      <w:szCs w:val="28"/>
      <w:lang w:val="en-AU" w:eastAsia="ar-SA"/>
    </w:rPr>
  </w:style>
  <w:style w:type="character" w:customStyle="1" w:styleId="title">
    <w:name w:val="title"/>
    <w:rsid w:val="002C485D"/>
  </w:style>
  <w:style w:type="character" w:styleId="Voimakas">
    <w:name w:val="Strong"/>
    <w:uiPriority w:val="22"/>
    <w:qFormat/>
    <w:rsid w:val="002C485D"/>
    <w:rPr>
      <w:b/>
      <w:bCs/>
    </w:rPr>
  </w:style>
  <w:style w:type="character" w:customStyle="1" w:styleId="org">
    <w:name w:val="org"/>
    <w:rsid w:val="002C485D"/>
  </w:style>
  <w:style w:type="paragraph" w:customStyle="1" w:styleId="recommendations">
    <w:name w:val="recommendations"/>
    <w:basedOn w:val="Normaali"/>
    <w:rsid w:val="002C485D"/>
    <w:pPr>
      <w:suppressAutoHyphens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i-FI" w:eastAsia="fi-FI"/>
    </w:rPr>
  </w:style>
  <w:style w:type="character" w:customStyle="1" w:styleId="edit">
    <w:name w:val="edit"/>
    <w:rsid w:val="002C485D"/>
  </w:style>
  <w:style w:type="character" w:styleId="Hyperlinkki">
    <w:name w:val="Hyperlink"/>
    <w:uiPriority w:val="99"/>
    <w:unhideWhenUsed/>
    <w:rsid w:val="002C485D"/>
    <w:rPr>
      <w:color w:val="0000FF"/>
      <w:u w:val="single"/>
    </w:rPr>
  </w:style>
  <w:style w:type="paragraph" w:styleId="z-lomakkeenylreuna">
    <w:name w:val="HTML Top of Form"/>
    <w:basedOn w:val="Normaali"/>
    <w:next w:val="Normaali"/>
    <w:link w:val="z-lomakkeenylreunaChar"/>
    <w:hidden/>
    <w:uiPriority w:val="99"/>
    <w:unhideWhenUsed/>
    <w:rsid w:val="002C485D"/>
    <w:pPr>
      <w:pBdr>
        <w:bottom w:val="single" w:sz="6" w:space="1" w:color="auto"/>
      </w:pBdr>
      <w:suppressAutoHyphens w:val="0"/>
      <w:jc w:val="center"/>
    </w:pPr>
    <w:rPr>
      <w:rFonts w:cs="Times New Roman"/>
      <w:vanish/>
      <w:sz w:val="16"/>
      <w:szCs w:val="16"/>
      <w:lang w:val="x-none" w:eastAsia="x-none"/>
    </w:rPr>
  </w:style>
  <w:style w:type="character" w:customStyle="1" w:styleId="z-lomakkeenylreunaChar">
    <w:name w:val="z-lomakkeen yläreuna Char"/>
    <w:link w:val="z-lomakkeenylreuna"/>
    <w:uiPriority w:val="99"/>
    <w:rsid w:val="002C485D"/>
    <w:rPr>
      <w:rFonts w:ascii="Arial" w:hAnsi="Arial" w:cs="Arial"/>
      <w:vanish/>
      <w:sz w:val="16"/>
      <w:szCs w:val="16"/>
    </w:rPr>
  </w:style>
  <w:style w:type="paragraph" w:styleId="z-lomakkeenalareuna">
    <w:name w:val="HTML Bottom of Form"/>
    <w:basedOn w:val="Normaali"/>
    <w:next w:val="Normaali"/>
    <w:link w:val="z-lomakkeenalareunaChar"/>
    <w:hidden/>
    <w:uiPriority w:val="99"/>
    <w:semiHidden/>
    <w:unhideWhenUsed/>
    <w:rsid w:val="002C485D"/>
    <w:pPr>
      <w:pBdr>
        <w:top w:val="single" w:sz="6" w:space="1" w:color="auto"/>
      </w:pBdr>
      <w:suppressAutoHyphens w:val="0"/>
      <w:jc w:val="center"/>
    </w:pPr>
    <w:rPr>
      <w:rFonts w:cs="Times New Roman"/>
      <w:vanish/>
      <w:sz w:val="16"/>
      <w:szCs w:val="16"/>
      <w:lang w:val="x-none" w:eastAsia="x-none"/>
    </w:rPr>
  </w:style>
  <w:style w:type="character" w:customStyle="1" w:styleId="z-lomakkeenalareunaChar">
    <w:name w:val="z-lomakkeen alareuna Char"/>
    <w:link w:val="z-lomakkeenalareuna"/>
    <w:uiPriority w:val="99"/>
    <w:semiHidden/>
    <w:rsid w:val="002C485D"/>
    <w:rPr>
      <w:rFonts w:ascii="Arial" w:hAnsi="Arial" w:cs="Arial"/>
      <w:vanish/>
      <w:sz w:val="16"/>
      <w:szCs w:val="16"/>
    </w:rPr>
  </w:style>
  <w:style w:type="paragraph" w:styleId="NormaaliWWW">
    <w:name w:val="Normal (Web)"/>
    <w:basedOn w:val="Normaali"/>
    <w:uiPriority w:val="99"/>
    <w:unhideWhenUsed/>
    <w:rsid w:val="002C485D"/>
    <w:pPr>
      <w:suppressAutoHyphens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i-FI" w:eastAsia="fi-FI"/>
    </w:rPr>
  </w:style>
  <w:style w:type="character" w:customStyle="1" w:styleId="date">
    <w:name w:val="date"/>
    <w:rsid w:val="002C485D"/>
  </w:style>
  <w:style w:type="paragraph" w:customStyle="1" w:styleId="distance">
    <w:name w:val="distance"/>
    <w:basedOn w:val="Normaali"/>
    <w:rsid w:val="002C485D"/>
    <w:pPr>
      <w:suppressAutoHyphens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i-FI" w:eastAsia="fi-FI"/>
    </w:rPr>
  </w:style>
  <w:style w:type="character" w:customStyle="1" w:styleId="network-degree">
    <w:name w:val="network-degree"/>
    <w:rsid w:val="002C485D"/>
  </w:style>
  <w:style w:type="character" w:styleId="Korostus">
    <w:name w:val="Emphasis"/>
    <w:uiPriority w:val="20"/>
    <w:qFormat/>
    <w:rsid w:val="002C485D"/>
    <w:rPr>
      <w:i/>
      <w:iCs/>
    </w:rPr>
  </w:style>
  <w:style w:type="character" w:customStyle="1" w:styleId="Otsikko1Char">
    <w:name w:val="Otsikko 1 Char"/>
    <w:link w:val="Otsikko1"/>
    <w:rsid w:val="002C485D"/>
    <w:rPr>
      <w:rFonts w:ascii="Arial" w:hAnsi="Arial" w:cs="Arial"/>
      <w:b/>
      <w:bCs/>
      <w:kern w:val="1"/>
      <w:sz w:val="28"/>
      <w:szCs w:val="28"/>
      <w:shd w:val="clear" w:color="auto" w:fill="E5E5E5"/>
      <w:lang w:val="en-AU" w:eastAsia="ar-SA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EF78FD"/>
    <w:rPr>
      <w:rFonts w:ascii="Tahoma" w:hAnsi="Tahoma" w:cs="Times New Roman"/>
      <w:sz w:val="16"/>
      <w:szCs w:val="16"/>
    </w:rPr>
  </w:style>
  <w:style w:type="character" w:customStyle="1" w:styleId="SelitetekstiChar">
    <w:name w:val="Seliteteksti Char"/>
    <w:link w:val="Seliteteksti"/>
    <w:uiPriority w:val="99"/>
    <w:semiHidden/>
    <w:rsid w:val="00EF78FD"/>
    <w:rPr>
      <w:rFonts w:ascii="Tahoma" w:hAnsi="Tahoma" w:cs="Tahoma"/>
      <w:sz w:val="16"/>
      <w:szCs w:val="16"/>
      <w:lang w:val="en-AU" w:eastAsia="ar-SA"/>
    </w:rPr>
  </w:style>
  <w:style w:type="paragraph" w:styleId="Luettelokappale">
    <w:name w:val="List Paragraph"/>
    <w:basedOn w:val="Normaali"/>
    <w:uiPriority w:val="34"/>
    <w:qFormat/>
    <w:rsid w:val="005B345F"/>
    <w:pPr>
      <w:ind w:left="1304"/>
    </w:pPr>
  </w:style>
  <w:style w:type="table" w:styleId="TaulukkoRuudukko">
    <w:name w:val="Table Grid"/>
    <w:basedOn w:val="Normaalitaulukko"/>
    <w:uiPriority w:val="59"/>
    <w:rsid w:val="009A0C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4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22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6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1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0.bin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9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420A9-C2CE-4F8D-ABDB-E5276C05C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1940</Words>
  <Characters>15716</Characters>
  <Application>Microsoft Office Word</Application>
  <DocSecurity>0</DocSecurity>
  <Lines>130</Lines>
  <Paragraphs>35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/>
  <LinksUpToDate>false</LinksUpToDate>
  <CharactersWithSpaces>17621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Juha Koski</dc:creator>
  <cp:keywords/>
  <cp:lastModifiedBy>Juha Koski</cp:lastModifiedBy>
  <cp:revision>2</cp:revision>
  <cp:lastPrinted>2019-12-12T13:26:00Z</cp:lastPrinted>
  <dcterms:created xsi:type="dcterms:W3CDTF">2019-12-12T13:27:00Z</dcterms:created>
  <dcterms:modified xsi:type="dcterms:W3CDTF">2019-12-12T13:27:00Z</dcterms:modified>
</cp:coreProperties>
</file>